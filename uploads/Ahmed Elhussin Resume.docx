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71E07" w14:textId="3FFA39E0" w:rsidR="00B43E6D" w:rsidRPr="00315FAC" w:rsidRDefault="005C4571" w:rsidP="00B43E6D">
      <w:pPr>
        <w:shd w:val="clear" w:color="auto" w:fill="17365D"/>
        <w:spacing w:line="276" w:lineRule="auto"/>
        <w:rPr>
          <w:rFonts w:ascii="Cambria" w:hAnsi="Cambria"/>
          <w:b/>
          <w:sz w:val="24"/>
          <w:szCs w:val="24"/>
        </w:rPr>
      </w:pPr>
      <w:r w:rsidRPr="00315FAC">
        <w:rPr>
          <w:rFonts w:ascii="Cambria" w:hAnsi="Cambria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D13B5" wp14:editId="6AB6782F">
                <wp:simplePos x="0" y="0"/>
                <wp:positionH relativeFrom="column">
                  <wp:posOffset>4253865</wp:posOffset>
                </wp:positionH>
                <wp:positionV relativeFrom="paragraph">
                  <wp:posOffset>-68580</wp:posOffset>
                </wp:positionV>
                <wp:extent cx="2533650" cy="11499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149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45537" w14:textId="7D8B1904" w:rsidR="00580736" w:rsidRDefault="00315FAC" w:rsidP="007A407B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5C4BBC11" wp14:editId="41501F6E">
                                  <wp:extent cx="1522730" cy="928913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-20161005-WA0030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555331" cy="94880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95pt;margin-top:-5.4pt;width:199.5pt;height:9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" filled="f" stroked="f" strokeweight=".5pt">
                <v:textbox>
                  <w:txbxContent>
                    <w:p w14:paraId="5E045537" w14:textId="7D8B1904" w:rsidR="00580736" w:rsidRDefault="00315FAC" w:rsidP="007A407B">
                      <w:pPr>
                        <w:jc w:val="right"/>
                      </w:pPr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5C4BBC11" wp14:editId="41501F6E">
                            <wp:extent cx="1522730" cy="928913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-20161005-WA0030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555331" cy="948801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59DB" w:rsidRPr="00315FAC">
        <w:rPr>
          <w:rFonts w:ascii="Cambria" w:hAnsi="Cambria"/>
          <w:b/>
          <w:sz w:val="24"/>
          <w:szCs w:val="24"/>
        </w:rPr>
        <w:t>A</w:t>
      </w:r>
      <w:r w:rsidR="00B43E6D" w:rsidRPr="00315FAC">
        <w:rPr>
          <w:rFonts w:ascii="Cambria" w:hAnsi="Cambria"/>
          <w:b/>
          <w:sz w:val="24"/>
          <w:szCs w:val="24"/>
        </w:rPr>
        <w:t>HMED MUSTAFA ELHUSSIN</w:t>
      </w:r>
    </w:p>
    <w:p w14:paraId="1247CC63" w14:textId="77777777" w:rsidR="00381B03" w:rsidRPr="00315FAC" w:rsidRDefault="00357326" w:rsidP="00B43E6D">
      <w:pPr>
        <w:shd w:val="clear" w:color="auto" w:fill="17365D"/>
        <w:spacing w:line="276" w:lineRule="auto"/>
        <w:rPr>
          <w:rFonts w:ascii="Cambria" w:hAnsi="Cambria"/>
          <w:color w:val="FFFFFF"/>
          <w:sz w:val="24"/>
          <w:szCs w:val="24"/>
          <w:lang w:eastAsia="en-GB"/>
        </w:rPr>
      </w:pPr>
      <w:r w:rsidRPr="00315FAC">
        <w:rPr>
          <w:rFonts w:ascii="Cambria" w:hAnsi="Cambria"/>
          <w:b/>
          <w:color w:val="FFFFFF"/>
          <w:sz w:val="24"/>
          <w:szCs w:val="24"/>
          <w:lang w:eastAsia="en-GB"/>
        </w:rPr>
        <w:t>E-</w:t>
      </w:r>
      <w:r w:rsidR="00EC433B" w:rsidRPr="00315FAC">
        <w:rPr>
          <w:rFonts w:ascii="Cambria" w:hAnsi="Cambria"/>
          <w:b/>
          <w:color w:val="FFFFFF"/>
          <w:sz w:val="24"/>
          <w:szCs w:val="24"/>
          <w:lang w:eastAsia="en-GB"/>
        </w:rPr>
        <w:t>M</w:t>
      </w:r>
      <w:r w:rsidR="00672918" w:rsidRPr="00315FAC">
        <w:rPr>
          <w:rFonts w:ascii="Cambria" w:hAnsi="Cambria"/>
          <w:b/>
          <w:color w:val="FFFFFF"/>
          <w:sz w:val="24"/>
          <w:szCs w:val="24"/>
          <w:lang w:eastAsia="en-GB"/>
        </w:rPr>
        <w:t xml:space="preserve">ail: </w:t>
      </w:r>
      <w:r w:rsidR="00B43E6D" w:rsidRPr="00315FAC">
        <w:rPr>
          <w:rFonts w:ascii="Cambria" w:hAnsi="Cambria"/>
          <w:sz w:val="24"/>
          <w:szCs w:val="24"/>
        </w:rPr>
        <w:t>alhusen1985</w:t>
      </w:r>
      <w:r w:rsidR="005B59DB" w:rsidRPr="00315FAC">
        <w:rPr>
          <w:rFonts w:ascii="Cambria" w:hAnsi="Cambria"/>
          <w:sz w:val="24"/>
          <w:szCs w:val="24"/>
        </w:rPr>
        <w:t>@gmail.com</w:t>
      </w:r>
      <w:r w:rsidR="005B59DB" w:rsidRPr="00315FAC">
        <w:rPr>
          <w:rFonts w:ascii="Cambria" w:hAnsi="Cambria"/>
          <w:b/>
          <w:sz w:val="24"/>
          <w:szCs w:val="24"/>
        </w:rPr>
        <w:t xml:space="preserve"> </w:t>
      </w:r>
      <w:r w:rsidR="005B59DB" w:rsidRPr="00315FAC">
        <w:rPr>
          <w:rFonts w:ascii="Cambria" w:hAnsi="Cambria"/>
          <w:b/>
          <w:color w:val="FFFFFF"/>
          <w:sz w:val="24"/>
          <w:szCs w:val="24"/>
          <w:lang w:eastAsia="en-GB"/>
        </w:rPr>
        <w:t xml:space="preserve">| </w:t>
      </w:r>
      <w:r w:rsidR="00EC433B" w:rsidRPr="00315FAC">
        <w:rPr>
          <w:rFonts w:ascii="Cambria" w:hAnsi="Cambria"/>
          <w:b/>
          <w:color w:val="FFFFFF"/>
          <w:sz w:val="24"/>
          <w:szCs w:val="24"/>
          <w:lang w:eastAsia="en-GB"/>
        </w:rPr>
        <w:t>Phone</w:t>
      </w:r>
      <w:r w:rsidR="00672918" w:rsidRPr="00315FAC">
        <w:rPr>
          <w:rFonts w:ascii="Cambria" w:hAnsi="Cambria"/>
          <w:b/>
          <w:color w:val="FFFFFF"/>
          <w:sz w:val="24"/>
          <w:szCs w:val="24"/>
          <w:lang w:eastAsia="en-GB"/>
        </w:rPr>
        <w:t xml:space="preserve">: </w:t>
      </w:r>
      <w:r w:rsidR="005B59DB" w:rsidRPr="00315FAC">
        <w:rPr>
          <w:rFonts w:ascii="Cambria" w:hAnsi="Cambria"/>
          <w:color w:val="FFFFFF"/>
          <w:sz w:val="24"/>
          <w:szCs w:val="24"/>
          <w:lang w:eastAsia="en-GB"/>
        </w:rPr>
        <w:t>+</w:t>
      </w:r>
      <w:r w:rsidR="00DF46EE" w:rsidRPr="00315FAC">
        <w:rPr>
          <w:rFonts w:ascii="Cambria" w:hAnsi="Cambria"/>
          <w:color w:val="FFFFFF"/>
          <w:sz w:val="24"/>
          <w:szCs w:val="24"/>
          <w:lang w:eastAsia="en-GB"/>
        </w:rPr>
        <w:t>97</w:t>
      </w:r>
      <w:r w:rsidR="00B43E6D" w:rsidRPr="00315FAC">
        <w:rPr>
          <w:rFonts w:ascii="Cambria" w:hAnsi="Cambria"/>
          <w:color w:val="FFFFFF"/>
          <w:sz w:val="24"/>
          <w:szCs w:val="24"/>
          <w:lang w:eastAsia="en-GB"/>
        </w:rPr>
        <w:t>335534138</w:t>
      </w:r>
    </w:p>
    <w:p w14:paraId="67789D45" w14:textId="77777777" w:rsidR="0014397D" w:rsidRPr="00315FAC" w:rsidRDefault="001456DF" w:rsidP="005C4571">
      <w:pPr>
        <w:shd w:val="clear" w:color="auto" w:fill="17365D"/>
        <w:spacing w:line="276" w:lineRule="auto"/>
        <w:jc w:val="both"/>
        <w:rPr>
          <w:rFonts w:ascii="Cambria" w:hAnsi="Cambria"/>
          <w:b/>
          <w:color w:val="FFFFFF"/>
          <w:sz w:val="24"/>
          <w:szCs w:val="24"/>
          <w:lang w:eastAsia="en-GB"/>
        </w:rPr>
      </w:pPr>
      <w:r w:rsidRPr="00315FAC">
        <w:rPr>
          <w:rFonts w:ascii="Cambria" w:hAnsi="Cambria"/>
          <w:b/>
          <w:color w:val="FFFFFF"/>
          <w:sz w:val="24"/>
          <w:szCs w:val="24"/>
          <w:lang w:eastAsia="en-GB"/>
        </w:rPr>
        <w:t xml:space="preserve">Location Preference: </w:t>
      </w:r>
      <w:r w:rsidR="00B43E6D" w:rsidRPr="00315FAC">
        <w:rPr>
          <w:rFonts w:ascii="Cambria" w:hAnsi="Cambria"/>
          <w:color w:val="FFFFFF"/>
          <w:sz w:val="24"/>
          <w:szCs w:val="24"/>
          <w:lang w:eastAsia="en-GB"/>
        </w:rPr>
        <w:t>Bahrain</w:t>
      </w:r>
      <w:r w:rsidRPr="00315FAC">
        <w:rPr>
          <w:rFonts w:ascii="Cambria" w:hAnsi="Cambria"/>
          <w:b/>
          <w:color w:val="FFFFFF"/>
          <w:sz w:val="24"/>
          <w:szCs w:val="24"/>
          <w:lang w:eastAsia="en-GB"/>
        </w:rPr>
        <w:t xml:space="preserve"> </w:t>
      </w:r>
    </w:p>
    <w:p w14:paraId="19365FD2" w14:textId="77777777" w:rsidR="00243137" w:rsidRDefault="00243137" w:rsidP="00F26593">
      <w:pPr>
        <w:rPr>
          <w:rFonts w:ascii="Cambria" w:hAnsi="Cambria"/>
          <w:color w:val="FFFFFF"/>
          <w:sz w:val="18"/>
          <w:szCs w:val="18"/>
        </w:rPr>
      </w:pPr>
    </w:p>
    <w:p w14:paraId="5606C983" w14:textId="77777777" w:rsidR="001456DF" w:rsidRPr="00FD62DC" w:rsidRDefault="00BE35C5" w:rsidP="00413566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  <w:r w:rsidRPr="00FD62DC">
        <w:rPr>
          <w:rFonts w:ascii="Cambria" w:hAnsi="Cambria"/>
          <w:b/>
          <w:sz w:val="28"/>
          <w:szCs w:val="28"/>
        </w:rPr>
        <w:t>TECHNICAL SUPPORT AND MAINTENANCE</w:t>
      </w:r>
      <w:r w:rsidR="001456DF" w:rsidRPr="00FD62DC">
        <w:rPr>
          <w:rFonts w:ascii="Cambria" w:hAnsi="Cambria"/>
          <w:b/>
          <w:sz w:val="28"/>
          <w:szCs w:val="28"/>
        </w:rPr>
        <w:t xml:space="preserve"> PROFESSIONAL</w:t>
      </w:r>
    </w:p>
    <w:p w14:paraId="6AD35EDE" w14:textId="1E3DA740" w:rsidR="00583309" w:rsidRPr="00FD62DC" w:rsidRDefault="00BE35C5" w:rsidP="00FD62DC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  <w:r w:rsidRPr="00FD62DC">
        <w:rPr>
          <w:rFonts w:ascii="Cambria" w:hAnsi="Cambria"/>
          <w:b/>
          <w:sz w:val="28"/>
          <w:szCs w:val="28"/>
        </w:rPr>
        <w:t>6</w:t>
      </w:r>
      <w:r w:rsidR="001456DF" w:rsidRPr="00FD62DC">
        <w:rPr>
          <w:rFonts w:ascii="Cambria" w:hAnsi="Cambria"/>
          <w:b/>
          <w:sz w:val="28"/>
          <w:szCs w:val="28"/>
        </w:rPr>
        <w:t xml:space="preserve"> Years of </w:t>
      </w:r>
      <w:r w:rsidR="000C2996" w:rsidRPr="00FD62DC">
        <w:rPr>
          <w:rFonts w:ascii="Cambria" w:hAnsi="Cambria"/>
          <w:b/>
          <w:sz w:val="28"/>
          <w:szCs w:val="28"/>
        </w:rPr>
        <w:t xml:space="preserve">Extensive </w:t>
      </w:r>
      <w:r w:rsidR="001456DF" w:rsidRPr="00FD62DC">
        <w:rPr>
          <w:rFonts w:ascii="Cambria" w:hAnsi="Cambria"/>
          <w:b/>
          <w:sz w:val="28"/>
          <w:szCs w:val="28"/>
        </w:rPr>
        <w:t>International Experience</w:t>
      </w:r>
      <w:r w:rsidR="00583309" w:rsidRPr="00FD62DC">
        <w:rPr>
          <w:rFonts w:ascii="Cambria" w:hAnsi="Cambria"/>
          <w:b/>
          <w:sz w:val="28"/>
          <w:szCs w:val="28"/>
        </w:rPr>
        <w:t xml:space="preserve"> </w:t>
      </w:r>
    </w:p>
    <w:p w14:paraId="395FB230" w14:textId="1589E93B" w:rsidR="00583309" w:rsidRPr="00FD62DC" w:rsidRDefault="001456DF" w:rsidP="00583309">
      <w:pPr>
        <w:tabs>
          <w:tab w:val="num" w:pos="720"/>
        </w:tabs>
        <w:spacing w:before="80" w:after="80" w:line="276" w:lineRule="auto"/>
        <w:jc w:val="center"/>
        <w:rPr>
          <w:rFonts w:ascii="Cambria" w:hAnsi="Cambria"/>
          <w:b/>
          <w:sz w:val="28"/>
          <w:szCs w:val="28"/>
        </w:rPr>
      </w:pPr>
      <w:r w:rsidRPr="00FD62DC">
        <w:rPr>
          <w:rFonts w:ascii="Cambria" w:hAnsi="Cambria"/>
          <w:sz w:val="28"/>
          <w:szCs w:val="28"/>
        </w:rPr>
        <w:t xml:space="preserve"> </w:t>
      </w:r>
      <w:r w:rsidR="00707D16" w:rsidRPr="00FD62DC">
        <w:rPr>
          <w:rFonts w:ascii="Cambria" w:hAnsi="Cambria"/>
          <w:sz w:val="28"/>
          <w:szCs w:val="28"/>
        </w:rPr>
        <w:t>Data Entry</w:t>
      </w:r>
      <w:r w:rsidRPr="00FD62DC">
        <w:rPr>
          <w:rFonts w:ascii="Cambria" w:hAnsi="Cambria"/>
          <w:sz w:val="28"/>
          <w:szCs w:val="28"/>
        </w:rPr>
        <w:t xml:space="preserve"> | </w:t>
      </w:r>
      <w:proofErr w:type="spellStart"/>
      <w:r w:rsidR="00583309" w:rsidRPr="00FD62DC">
        <w:rPr>
          <w:rFonts w:ascii="Cambria" w:hAnsi="Cambria"/>
          <w:sz w:val="28"/>
          <w:szCs w:val="28"/>
        </w:rPr>
        <w:t>Trchnical</w:t>
      </w:r>
      <w:proofErr w:type="spellEnd"/>
      <w:r w:rsidR="00583309" w:rsidRPr="00FD62DC">
        <w:rPr>
          <w:rFonts w:ascii="Cambria" w:hAnsi="Cambria"/>
          <w:sz w:val="28"/>
          <w:szCs w:val="28"/>
        </w:rPr>
        <w:t xml:space="preserve"> Support</w:t>
      </w:r>
      <w:r w:rsidR="00583309" w:rsidRPr="00FD62DC">
        <w:rPr>
          <w:rFonts w:ascii="Cambria" w:hAnsi="Cambria"/>
          <w:b/>
          <w:sz w:val="28"/>
          <w:szCs w:val="28"/>
        </w:rPr>
        <w:t xml:space="preserve"> </w:t>
      </w:r>
    </w:p>
    <w:p w14:paraId="508823BB" w14:textId="0E22D545" w:rsidR="001456DF" w:rsidRPr="00FD62DC" w:rsidRDefault="001456DF" w:rsidP="00413566">
      <w:pPr>
        <w:spacing w:line="276" w:lineRule="auto"/>
        <w:jc w:val="center"/>
        <w:rPr>
          <w:rFonts w:ascii="Cambria" w:hAnsi="Cambria"/>
          <w:sz w:val="28"/>
          <w:szCs w:val="28"/>
        </w:rPr>
      </w:pPr>
      <w:r w:rsidRPr="00FD62DC">
        <w:rPr>
          <w:rFonts w:ascii="Cambria" w:hAnsi="Cambria"/>
          <w:sz w:val="28"/>
          <w:szCs w:val="28"/>
        </w:rPr>
        <w:t>Digital Marketing | Contract Negotiations</w:t>
      </w:r>
    </w:p>
    <w:p w14:paraId="11CF9DD2" w14:textId="77777777" w:rsidR="007F0759" w:rsidRPr="00F32836" w:rsidRDefault="007F0759" w:rsidP="00C77DA5">
      <w:pPr>
        <w:autoSpaceDE w:val="0"/>
        <w:autoSpaceDN w:val="0"/>
        <w:adjustRightInd w:val="0"/>
        <w:rPr>
          <w:rFonts w:ascii="Cambria" w:hAnsi="Cambria"/>
          <w:b/>
          <w:smallCaps/>
          <w:color w:val="000000"/>
          <w:spacing w:val="26"/>
          <w:sz w:val="18"/>
          <w:szCs w:val="18"/>
        </w:rPr>
      </w:pPr>
    </w:p>
    <w:tbl>
      <w:tblPr>
        <w:tblW w:w="11014" w:type="dxa"/>
        <w:tblLayout w:type="fixed"/>
        <w:tblLook w:val="04A0" w:firstRow="1" w:lastRow="0" w:firstColumn="1" w:lastColumn="0" w:noHBand="0" w:noVBand="1"/>
      </w:tblPr>
      <w:tblGrid>
        <w:gridCol w:w="3155"/>
        <w:gridCol w:w="7859"/>
      </w:tblGrid>
      <w:tr w:rsidR="007B6069" w:rsidRPr="00D565AB" w14:paraId="7408C254" w14:textId="77777777" w:rsidTr="00D35C81">
        <w:trPr>
          <w:trHeight w:val="7668"/>
        </w:trPr>
        <w:tc>
          <w:tcPr>
            <w:tcW w:w="3155" w:type="dxa"/>
            <w:shd w:val="clear" w:color="auto" w:fill="C6D9F1"/>
          </w:tcPr>
          <w:p w14:paraId="64E62F71" w14:textId="77777777" w:rsidR="007B6069" w:rsidRPr="00762EF2" w:rsidRDefault="007B6069" w:rsidP="00E2019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8"/>
              </w:rPr>
            </w:pPr>
            <w:r w:rsidRPr="00762EF2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8"/>
              </w:rPr>
              <w:t>CORE COMPETENCIES</w:t>
            </w:r>
          </w:p>
          <w:p w14:paraId="6DB6FE0E" w14:textId="77777777" w:rsidR="007B6069" w:rsidRPr="00762EF2" w:rsidRDefault="007B6069" w:rsidP="00C16E5D">
            <w:pPr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spacing w:val="26"/>
                <w:sz w:val="28"/>
                <w:szCs w:val="28"/>
              </w:rPr>
            </w:pPr>
          </w:p>
          <w:p w14:paraId="3D5304AA" w14:textId="17FE9762" w:rsidR="00583309" w:rsidRPr="00762EF2" w:rsidRDefault="00583309" w:rsidP="00762EF2">
            <w:pPr>
              <w:tabs>
                <w:tab w:val="num" w:pos="720"/>
              </w:tabs>
              <w:spacing w:before="80" w:after="80" w:line="276" w:lineRule="auto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762EF2">
              <w:rPr>
                <w:rFonts w:ascii="Cambria" w:hAnsi="Cambria"/>
                <w:b/>
                <w:sz w:val="28"/>
                <w:szCs w:val="28"/>
              </w:rPr>
              <w:t>Trchnical</w:t>
            </w:r>
            <w:proofErr w:type="spellEnd"/>
            <w:r w:rsidRPr="00762EF2">
              <w:rPr>
                <w:rFonts w:ascii="Cambria" w:hAnsi="Cambria"/>
                <w:b/>
                <w:sz w:val="28"/>
                <w:szCs w:val="28"/>
              </w:rPr>
              <w:t xml:space="preserve"> Support </w:t>
            </w:r>
          </w:p>
          <w:p w14:paraId="6F59FC5F" w14:textId="1D0251C9" w:rsidR="00583309" w:rsidRPr="00762EF2" w:rsidRDefault="007F6CCD" w:rsidP="00762EF2">
            <w:pPr>
              <w:tabs>
                <w:tab w:val="num" w:pos="720"/>
              </w:tabs>
              <w:spacing w:before="80" w:after="80" w:line="276" w:lineRule="auto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762EF2">
              <w:rPr>
                <w:rFonts w:ascii="Cambria" w:hAnsi="Cambria"/>
                <w:b/>
                <w:sz w:val="28"/>
                <w:szCs w:val="28"/>
              </w:rPr>
              <w:t>Strategic Planning &amp; Leadership</w:t>
            </w:r>
          </w:p>
          <w:p w14:paraId="5D6BDFE3" w14:textId="3136A256" w:rsidR="00583309" w:rsidRPr="00762EF2" w:rsidRDefault="001C558C" w:rsidP="00762EF2">
            <w:pPr>
              <w:tabs>
                <w:tab w:val="num" w:pos="720"/>
              </w:tabs>
              <w:spacing w:before="80" w:after="80" w:line="276" w:lineRule="auto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762EF2">
              <w:rPr>
                <w:rFonts w:ascii="Cambria" w:hAnsi="Cambria"/>
                <w:b/>
                <w:sz w:val="28"/>
                <w:szCs w:val="28"/>
              </w:rPr>
              <w:t xml:space="preserve">Sales </w:t>
            </w:r>
            <w:proofErr w:type="spellStart"/>
            <w:r w:rsidRPr="00762EF2">
              <w:rPr>
                <w:rFonts w:ascii="Cambria" w:hAnsi="Cambria"/>
                <w:b/>
                <w:sz w:val="28"/>
                <w:szCs w:val="28"/>
              </w:rPr>
              <w:t>Intiatives</w:t>
            </w:r>
            <w:proofErr w:type="spellEnd"/>
            <w:r w:rsidRPr="00762EF2">
              <w:rPr>
                <w:rFonts w:ascii="Cambria" w:hAnsi="Cambria"/>
                <w:b/>
                <w:sz w:val="28"/>
                <w:szCs w:val="28"/>
              </w:rPr>
              <w:t xml:space="preserve">/Business Development/Profitability </w:t>
            </w:r>
            <w:r w:rsidR="00F04952" w:rsidRPr="00762EF2">
              <w:rPr>
                <w:rFonts w:ascii="Cambria" w:hAnsi="Cambria"/>
                <w:b/>
                <w:sz w:val="28"/>
                <w:szCs w:val="28"/>
              </w:rPr>
              <w:t>Enhancements</w:t>
            </w:r>
          </w:p>
          <w:p w14:paraId="091CBE44" w14:textId="77777777" w:rsidR="001C558C" w:rsidRPr="00762EF2" w:rsidRDefault="001C558C" w:rsidP="001C558C">
            <w:pPr>
              <w:tabs>
                <w:tab w:val="num" w:pos="720"/>
              </w:tabs>
              <w:spacing w:before="80" w:after="80" w:line="276" w:lineRule="auto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762EF2">
              <w:rPr>
                <w:rFonts w:ascii="Cambria" w:hAnsi="Cambria"/>
                <w:b/>
                <w:sz w:val="28"/>
                <w:szCs w:val="28"/>
              </w:rPr>
              <w:t>Contract Negotiations/Deal Cracking</w:t>
            </w:r>
          </w:p>
          <w:p w14:paraId="5081C6D3" w14:textId="77777777" w:rsidR="00583309" w:rsidRPr="00762EF2" w:rsidRDefault="001C558C" w:rsidP="001C558C">
            <w:pPr>
              <w:tabs>
                <w:tab w:val="num" w:pos="720"/>
              </w:tabs>
              <w:spacing w:before="80" w:after="80" w:line="276" w:lineRule="auto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762EF2">
              <w:rPr>
                <w:rFonts w:ascii="Cambria" w:hAnsi="Cambria"/>
                <w:b/>
                <w:sz w:val="28"/>
                <w:szCs w:val="28"/>
              </w:rPr>
              <w:t xml:space="preserve">Market Share </w:t>
            </w:r>
          </w:p>
          <w:p w14:paraId="5297280A" w14:textId="3234DE08" w:rsidR="00583309" w:rsidRPr="00762EF2" w:rsidRDefault="001C558C" w:rsidP="00762EF2">
            <w:pPr>
              <w:tabs>
                <w:tab w:val="num" w:pos="720"/>
              </w:tabs>
              <w:spacing w:before="80" w:after="80" w:line="276" w:lineRule="auto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762EF2">
              <w:rPr>
                <w:rFonts w:ascii="Cambria" w:hAnsi="Cambria"/>
                <w:b/>
                <w:sz w:val="28"/>
                <w:szCs w:val="28"/>
              </w:rPr>
              <w:t>Enhancement/Competitive Analysis</w:t>
            </w:r>
          </w:p>
          <w:p w14:paraId="7B332B72" w14:textId="77777777" w:rsidR="005F616B" w:rsidRPr="00762EF2" w:rsidRDefault="005F616B" w:rsidP="001C558C">
            <w:pPr>
              <w:tabs>
                <w:tab w:val="num" w:pos="720"/>
              </w:tabs>
              <w:spacing w:before="80" w:after="80" w:line="276" w:lineRule="auto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762EF2">
              <w:rPr>
                <w:rFonts w:ascii="Cambria" w:hAnsi="Cambria"/>
                <w:b/>
                <w:sz w:val="28"/>
                <w:szCs w:val="28"/>
              </w:rPr>
              <w:t>Creating Milestones</w:t>
            </w:r>
          </w:p>
          <w:p w14:paraId="5C70B1B8" w14:textId="70192AF1" w:rsidR="00583309" w:rsidRPr="00762EF2" w:rsidRDefault="001C558C" w:rsidP="00762EF2">
            <w:pPr>
              <w:tabs>
                <w:tab w:val="num" w:pos="720"/>
              </w:tabs>
              <w:spacing w:before="80" w:after="80" w:line="276" w:lineRule="auto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762EF2">
              <w:rPr>
                <w:rFonts w:ascii="Cambria" w:hAnsi="Cambria"/>
                <w:b/>
                <w:sz w:val="28"/>
                <w:szCs w:val="28"/>
              </w:rPr>
              <w:t>Online Business Sales Channel</w:t>
            </w:r>
          </w:p>
          <w:p w14:paraId="048612DB" w14:textId="77777777" w:rsidR="001C558C" w:rsidRPr="00762EF2" w:rsidRDefault="001C558C" w:rsidP="001C558C">
            <w:pPr>
              <w:tabs>
                <w:tab w:val="num" w:pos="720"/>
              </w:tabs>
              <w:spacing w:before="80" w:after="80" w:line="276" w:lineRule="auto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762EF2">
              <w:rPr>
                <w:rFonts w:ascii="Cambria" w:hAnsi="Cambria"/>
                <w:b/>
                <w:sz w:val="28"/>
                <w:szCs w:val="28"/>
              </w:rPr>
              <w:t>New Customer Acquisition</w:t>
            </w:r>
          </w:p>
          <w:p w14:paraId="268E0119" w14:textId="77777777" w:rsidR="001C558C" w:rsidRPr="00762EF2" w:rsidRDefault="001C558C" w:rsidP="001C558C">
            <w:pPr>
              <w:tabs>
                <w:tab w:val="num" w:pos="720"/>
              </w:tabs>
              <w:spacing w:before="80" w:after="80" w:line="276" w:lineRule="auto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762EF2">
              <w:rPr>
                <w:rFonts w:ascii="Cambria" w:hAnsi="Cambria"/>
                <w:b/>
                <w:sz w:val="28"/>
                <w:szCs w:val="28"/>
              </w:rPr>
              <w:t>Online Marketing Strategy – Affiliate Marketing</w:t>
            </w:r>
          </w:p>
          <w:p w14:paraId="7DAB490F" w14:textId="1D788CD4" w:rsidR="007F6CCD" w:rsidRPr="00D565AB" w:rsidRDefault="007F6CCD" w:rsidP="005F616B">
            <w:pPr>
              <w:tabs>
                <w:tab w:val="num" w:pos="720"/>
              </w:tabs>
              <w:spacing w:before="80" w:after="80" w:line="276" w:lineRule="auto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859" w:type="dxa"/>
            <w:shd w:val="clear" w:color="auto" w:fill="auto"/>
          </w:tcPr>
          <w:p w14:paraId="2F1EB96A" w14:textId="77777777" w:rsidR="007B6069" w:rsidRPr="00FD62DC" w:rsidRDefault="007B6069" w:rsidP="00B433E9">
            <w:pPr>
              <w:shd w:val="clear" w:color="auto" w:fill="002060"/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FFFFFF" w:themeColor="background1"/>
                <w:spacing w:val="26"/>
                <w:sz w:val="28"/>
                <w:szCs w:val="28"/>
              </w:rPr>
            </w:pPr>
            <w:r w:rsidRPr="00FD62DC">
              <w:rPr>
                <w:rFonts w:ascii="Cambria" w:hAnsi="Cambria"/>
                <w:b/>
                <w:smallCaps/>
                <w:color w:val="FFFFFF" w:themeColor="background1"/>
                <w:spacing w:val="26"/>
                <w:sz w:val="28"/>
                <w:szCs w:val="28"/>
              </w:rPr>
              <w:t>PROFILE SUMMARY</w:t>
            </w:r>
          </w:p>
          <w:p w14:paraId="48BBDFD0" w14:textId="22561AB9" w:rsidR="003F2B18" w:rsidRPr="00FD62DC" w:rsidRDefault="003F2B18" w:rsidP="003F2B18">
            <w:pPr>
              <w:pStyle w:val="NoSpacing"/>
              <w:ind w:left="270" w:right="342"/>
              <w:rPr>
                <w:rFonts w:ascii="Cambria" w:hAnsi="Cambria"/>
                <w:sz w:val="28"/>
                <w:szCs w:val="28"/>
              </w:rPr>
            </w:pPr>
          </w:p>
          <w:p w14:paraId="5C4BE49A" w14:textId="77777777" w:rsidR="003F7A8A" w:rsidRPr="00FD62DC" w:rsidRDefault="003F7A8A" w:rsidP="003F2B18">
            <w:pPr>
              <w:pStyle w:val="NoSpacing"/>
              <w:ind w:left="270" w:right="342"/>
              <w:rPr>
                <w:rFonts w:ascii="Cambria" w:hAnsi="Cambria"/>
                <w:sz w:val="28"/>
                <w:szCs w:val="28"/>
              </w:rPr>
            </w:pPr>
          </w:p>
          <w:p w14:paraId="6AF40D3A" w14:textId="2FAC5538" w:rsidR="00583309" w:rsidRPr="00FD62DC" w:rsidRDefault="00867EC1" w:rsidP="0014397D">
            <w:pPr>
              <w:pStyle w:val="NoSpacing"/>
              <w:spacing w:line="276" w:lineRule="auto"/>
              <w:ind w:right="342"/>
              <w:jc w:val="both"/>
              <w:rPr>
                <w:rFonts w:ascii="Cambria" w:hAnsi="Cambria"/>
                <w:b/>
                <w:spacing w:val="4"/>
                <w:sz w:val="28"/>
                <w:szCs w:val="28"/>
              </w:rPr>
            </w:pPr>
            <w:r w:rsidRPr="00FD62DC">
              <w:rPr>
                <w:rFonts w:ascii="Cambria" w:hAnsi="Cambria"/>
                <w:b/>
                <w:spacing w:val="4"/>
                <w:sz w:val="28"/>
                <w:szCs w:val="28"/>
              </w:rPr>
              <w:t xml:space="preserve">Technical Engineer </w:t>
            </w:r>
            <w:r w:rsidR="00F04952" w:rsidRPr="00FD62DC">
              <w:rPr>
                <w:rFonts w:ascii="Cambria" w:hAnsi="Cambria"/>
                <w:b/>
                <w:spacing w:val="4"/>
                <w:sz w:val="28"/>
                <w:szCs w:val="28"/>
              </w:rPr>
              <w:t>Level Professional</w:t>
            </w:r>
            <w:r w:rsidR="00F04952" w:rsidRPr="00FD62DC">
              <w:rPr>
                <w:rFonts w:ascii="Cambria" w:hAnsi="Cambria"/>
                <w:spacing w:val="4"/>
                <w:sz w:val="28"/>
                <w:szCs w:val="28"/>
              </w:rPr>
              <w:t xml:space="preserve">, </w:t>
            </w:r>
            <w:r w:rsidR="00F04952" w:rsidRPr="00FD62DC">
              <w:rPr>
                <w:rFonts w:ascii="Cambria" w:hAnsi="Cambria"/>
                <w:b/>
                <w:spacing w:val="4"/>
                <w:sz w:val="28"/>
                <w:szCs w:val="28"/>
              </w:rPr>
              <w:t>offering extensive</w:t>
            </w:r>
            <w:r w:rsidRPr="00FD62DC">
              <w:rPr>
                <w:rFonts w:ascii="Cambria" w:hAnsi="Cambria"/>
                <w:b/>
                <w:spacing w:val="4"/>
                <w:sz w:val="28"/>
                <w:szCs w:val="28"/>
              </w:rPr>
              <w:t xml:space="preserve"> support.</w:t>
            </w:r>
          </w:p>
          <w:p w14:paraId="32142FAE" w14:textId="77777777" w:rsidR="00583309" w:rsidRPr="00FD62DC" w:rsidRDefault="00583309" w:rsidP="0014397D">
            <w:pPr>
              <w:pStyle w:val="NoSpacing"/>
              <w:spacing w:line="276" w:lineRule="auto"/>
              <w:ind w:right="342"/>
              <w:jc w:val="both"/>
              <w:rPr>
                <w:rFonts w:ascii="Cambria" w:hAnsi="Cambria"/>
                <w:b/>
                <w:spacing w:val="4"/>
                <w:sz w:val="28"/>
                <w:szCs w:val="28"/>
              </w:rPr>
            </w:pPr>
          </w:p>
          <w:p w14:paraId="1B8A4CBA" w14:textId="77777777" w:rsidR="003F7A8A" w:rsidRPr="00FD62DC" w:rsidRDefault="003F7A8A" w:rsidP="003F7A8A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62DC">
              <w:rPr>
                <w:rFonts w:ascii="Cambria" w:hAnsi="Cambria"/>
                <w:b/>
                <w:sz w:val="28"/>
                <w:szCs w:val="28"/>
              </w:rPr>
              <w:t>Tellmarketing</w:t>
            </w:r>
            <w:proofErr w:type="spellEnd"/>
            <w:r w:rsidRPr="00FD62DC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14:paraId="002DB1C0" w14:textId="5FB0B26F" w:rsidR="00AD1289" w:rsidRPr="00D565AB" w:rsidRDefault="00AD1289" w:rsidP="0014397D">
            <w:pPr>
              <w:pStyle w:val="NoSpacing"/>
              <w:spacing w:line="276" w:lineRule="auto"/>
              <w:ind w:right="342"/>
              <w:jc w:val="both"/>
              <w:rPr>
                <w:rFonts w:ascii="Cambria" w:hAnsi="Cambria"/>
                <w:bCs/>
                <w:spacing w:val="4"/>
                <w:lang w:val="en"/>
              </w:rPr>
            </w:pPr>
          </w:p>
        </w:tc>
      </w:tr>
    </w:tbl>
    <w:p w14:paraId="2A5050F7" w14:textId="663EE001" w:rsidR="00A85AF8" w:rsidRPr="00583309" w:rsidRDefault="00A85AF8" w:rsidP="00A85AF8">
      <w:pPr>
        <w:jc w:val="both"/>
        <w:rPr>
          <w:rFonts w:ascii="Cambria" w:hAnsi="Cambria"/>
          <w:sz w:val="24"/>
          <w:szCs w:val="24"/>
        </w:rPr>
      </w:pPr>
    </w:p>
    <w:p w14:paraId="34C7004C" w14:textId="77777777" w:rsidR="00A85AF8" w:rsidRPr="00583309" w:rsidRDefault="00A85AF8" w:rsidP="00A85AF8">
      <w:pPr>
        <w:shd w:val="clear" w:color="auto" w:fill="002060"/>
        <w:spacing w:line="276" w:lineRule="auto"/>
        <w:jc w:val="center"/>
        <w:rPr>
          <w:rFonts w:ascii="Cambria" w:hAnsi="Cambria"/>
          <w:b/>
          <w:smallCaps/>
          <w:color w:val="FFFFFF" w:themeColor="background1"/>
          <w:spacing w:val="26"/>
          <w:sz w:val="24"/>
          <w:szCs w:val="24"/>
        </w:rPr>
      </w:pPr>
      <w:r w:rsidRPr="00583309">
        <w:rPr>
          <w:rFonts w:ascii="Cambria" w:hAnsi="Cambria"/>
          <w:b/>
          <w:smallCaps/>
          <w:color w:val="FFFFFF" w:themeColor="background1"/>
          <w:spacing w:val="26"/>
          <w:sz w:val="24"/>
          <w:szCs w:val="24"/>
        </w:rPr>
        <w:t xml:space="preserve">Education </w:t>
      </w:r>
    </w:p>
    <w:p w14:paraId="2BDF4810" w14:textId="77777777" w:rsidR="0068447C" w:rsidRPr="00583309" w:rsidRDefault="0068447C" w:rsidP="0068447C">
      <w:p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</w:p>
    <w:p w14:paraId="2257F3B8" w14:textId="121F8EC5" w:rsidR="00A85AF8" w:rsidRPr="00583309" w:rsidRDefault="00A85AF8" w:rsidP="00A85AF8">
      <w:pPr>
        <w:numPr>
          <w:ilvl w:val="0"/>
          <w:numId w:val="1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583309">
        <w:rPr>
          <w:rFonts w:ascii="Cambria" w:hAnsi="Cambria"/>
          <w:b/>
          <w:sz w:val="24"/>
          <w:szCs w:val="24"/>
        </w:rPr>
        <w:t xml:space="preserve">Diploma in Electronics, Institute of </w:t>
      </w:r>
      <w:proofErr w:type="spellStart"/>
      <w:r w:rsidRPr="00583309">
        <w:rPr>
          <w:rFonts w:ascii="Cambria" w:hAnsi="Cambria"/>
          <w:b/>
          <w:sz w:val="24"/>
          <w:szCs w:val="24"/>
        </w:rPr>
        <w:t>Tchnical</w:t>
      </w:r>
      <w:proofErr w:type="spellEnd"/>
      <w:r w:rsidRPr="00583309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Pr="00583309">
        <w:rPr>
          <w:rFonts w:ascii="Cambria" w:hAnsi="Cambria"/>
          <w:b/>
          <w:sz w:val="24"/>
          <w:szCs w:val="24"/>
        </w:rPr>
        <w:t>Teacher ,</w:t>
      </w:r>
      <w:proofErr w:type="gramEnd"/>
      <w:r w:rsidRPr="00583309">
        <w:rPr>
          <w:rFonts w:ascii="Cambria" w:hAnsi="Cambria"/>
          <w:b/>
          <w:sz w:val="24"/>
          <w:szCs w:val="24"/>
        </w:rPr>
        <w:t xml:space="preserve"> Khartoum ,Sudan 2007</w:t>
      </w:r>
    </w:p>
    <w:p w14:paraId="5FB4CC1E" w14:textId="77777777" w:rsidR="0068447C" w:rsidRPr="00583309" w:rsidRDefault="0068447C" w:rsidP="0068447C">
      <w:p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</w:p>
    <w:p w14:paraId="232D9C15" w14:textId="36078FB6" w:rsidR="00A85AF8" w:rsidRPr="00583309" w:rsidRDefault="00A85AF8" w:rsidP="00A85AF8">
      <w:pPr>
        <w:numPr>
          <w:ilvl w:val="0"/>
          <w:numId w:val="1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583309">
        <w:rPr>
          <w:rFonts w:ascii="Cambria" w:hAnsi="Cambria"/>
          <w:sz w:val="24"/>
          <w:szCs w:val="24"/>
        </w:rPr>
        <w:t xml:space="preserve">Diploma in Computer Engineering, </w:t>
      </w:r>
      <w:proofErr w:type="gramStart"/>
      <w:r w:rsidRPr="00583309">
        <w:rPr>
          <w:rFonts w:ascii="Cambria" w:hAnsi="Cambria"/>
          <w:sz w:val="24"/>
          <w:szCs w:val="24"/>
        </w:rPr>
        <w:t>2010</w:t>
      </w:r>
      <w:r w:rsidR="0068447C" w:rsidRPr="00583309">
        <w:rPr>
          <w:rFonts w:ascii="Cambria" w:hAnsi="Cambria"/>
          <w:sz w:val="24"/>
          <w:szCs w:val="24"/>
        </w:rPr>
        <w:t xml:space="preserve"> ,</w:t>
      </w:r>
      <w:proofErr w:type="gramEnd"/>
      <w:r w:rsidR="0068447C" w:rsidRPr="00583309">
        <w:rPr>
          <w:rFonts w:ascii="Cambria" w:hAnsi="Cambria"/>
          <w:sz w:val="24"/>
          <w:szCs w:val="24"/>
        </w:rPr>
        <w:t xml:space="preserve"> Sudan University of </w:t>
      </w:r>
      <w:proofErr w:type="spellStart"/>
      <w:r w:rsidR="0068447C" w:rsidRPr="00583309">
        <w:rPr>
          <w:rFonts w:ascii="Cambria" w:hAnsi="Cambria"/>
          <w:sz w:val="24"/>
          <w:szCs w:val="24"/>
        </w:rPr>
        <w:t>Scince</w:t>
      </w:r>
      <w:proofErr w:type="spellEnd"/>
      <w:r w:rsidR="0068447C" w:rsidRPr="00583309">
        <w:rPr>
          <w:rFonts w:ascii="Cambria" w:hAnsi="Cambria"/>
          <w:sz w:val="24"/>
          <w:szCs w:val="24"/>
        </w:rPr>
        <w:t xml:space="preserve"> and Technology </w:t>
      </w:r>
    </w:p>
    <w:p w14:paraId="5B2119C6" w14:textId="77777777" w:rsidR="0068447C" w:rsidRPr="00583309" w:rsidRDefault="0068447C" w:rsidP="0068447C">
      <w:pPr>
        <w:spacing w:line="276" w:lineRule="auto"/>
        <w:jc w:val="both"/>
        <w:rPr>
          <w:rFonts w:ascii="Cambria" w:hAnsi="Cambria"/>
          <w:sz w:val="24"/>
          <w:szCs w:val="24"/>
        </w:rPr>
      </w:pPr>
      <w:bookmarkStart w:id="0" w:name="_GoBack"/>
    </w:p>
    <w:bookmarkEnd w:id="0"/>
    <w:p w14:paraId="66D1BB1A" w14:textId="71B60CE2" w:rsidR="00A85AF8" w:rsidRPr="00762EF2" w:rsidRDefault="00A85AF8" w:rsidP="00A85AF8">
      <w:pPr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583309">
        <w:rPr>
          <w:rFonts w:ascii="Cambria" w:hAnsi="Cambria"/>
          <w:b/>
          <w:sz w:val="24"/>
          <w:szCs w:val="24"/>
        </w:rPr>
        <w:lastRenderedPageBreak/>
        <w:t>Secondry</w:t>
      </w:r>
      <w:proofErr w:type="spellEnd"/>
      <w:r w:rsidRPr="00583309">
        <w:rPr>
          <w:rFonts w:ascii="Cambria" w:hAnsi="Cambria"/>
          <w:b/>
          <w:sz w:val="24"/>
          <w:szCs w:val="24"/>
        </w:rPr>
        <w:t xml:space="preserve"> Abdul-Aziz Al </w:t>
      </w:r>
      <w:proofErr w:type="spellStart"/>
      <w:r w:rsidRPr="00583309">
        <w:rPr>
          <w:rFonts w:ascii="Cambria" w:hAnsi="Cambria"/>
          <w:b/>
          <w:sz w:val="24"/>
          <w:szCs w:val="24"/>
        </w:rPr>
        <w:t>Rabeeh</w:t>
      </w:r>
      <w:proofErr w:type="spellEnd"/>
      <w:r w:rsidRPr="00583309">
        <w:rPr>
          <w:rFonts w:ascii="Cambria" w:hAnsi="Cambria"/>
          <w:b/>
          <w:sz w:val="24"/>
          <w:szCs w:val="24"/>
        </w:rPr>
        <w:t xml:space="preserve"> High School, 2006 </w:t>
      </w:r>
    </w:p>
    <w:p w14:paraId="082CFF8D" w14:textId="77777777" w:rsidR="00A85AF8" w:rsidRPr="00583309" w:rsidRDefault="00A85AF8" w:rsidP="00A85AF8">
      <w:pPr>
        <w:jc w:val="both"/>
        <w:rPr>
          <w:rFonts w:ascii="Cambria" w:hAnsi="Cambria"/>
          <w:sz w:val="24"/>
          <w:szCs w:val="24"/>
        </w:rPr>
      </w:pPr>
    </w:p>
    <w:p w14:paraId="472BAEEA" w14:textId="77777777" w:rsidR="00307818" w:rsidRPr="00583309" w:rsidRDefault="00307818" w:rsidP="00413566">
      <w:pPr>
        <w:shd w:val="clear" w:color="auto" w:fill="002060"/>
        <w:spacing w:line="276" w:lineRule="auto"/>
        <w:jc w:val="center"/>
        <w:rPr>
          <w:rFonts w:ascii="Cambria" w:hAnsi="Cambria"/>
          <w:b/>
          <w:smallCaps/>
          <w:color w:val="FFFFFF" w:themeColor="background1"/>
          <w:spacing w:val="26"/>
          <w:sz w:val="24"/>
          <w:szCs w:val="24"/>
        </w:rPr>
      </w:pPr>
      <w:r w:rsidRPr="00583309">
        <w:rPr>
          <w:rFonts w:ascii="Cambria" w:hAnsi="Cambria"/>
          <w:b/>
          <w:smallCaps/>
          <w:color w:val="FFFFFF" w:themeColor="background1"/>
          <w:spacing w:val="26"/>
          <w:sz w:val="24"/>
          <w:szCs w:val="24"/>
        </w:rPr>
        <w:t>PREVIOUS EXPERIENCE</w:t>
      </w:r>
    </w:p>
    <w:p w14:paraId="71E210A9" w14:textId="77777777" w:rsidR="00307818" w:rsidRPr="00583309" w:rsidRDefault="00307818" w:rsidP="00413566">
      <w:pPr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71DF2A2C" w14:textId="3183DE59" w:rsidR="0068447C" w:rsidRDefault="00E03CED" w:rsidP="00413566">
      <w:pPr>
        <w:shd w:val="clear" w:color="auto" w:fill="F2F2F2" w:themeFill="background1" w:themeFillShade="F2"/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583309">
        <w:rPr>
          <w:rFonts w:ascii="Cambria" w:hAnsi="Cambria"/>
          <w:b/>
          <w:sz w:val="24"/>
          <w:szCs w:val="24"/>
        </w:rPr>
        <w:t>Mar’</w:t>
      </w:r>
      <w:r w:rsidR="004C14D4" w:rsidRPr="00583309">
        <w:rPr>
          <w:rFonts w:ascii="Cambria" w:hAnsi="Cambria"/>
          <w:b/>
          <w:sz w:val="24"/>
          <w:szCs w:val="24"/>
        </w:rPr>
        <w:t>04</w:t>
      </w:r>
      <w:r w:rsidRPr="00583309">
        <w:rPr>
          <w:rFonts w:ascii="Cambria" w:hAnsi="Cambria"/>
          <w:b/>
          <w:sz w:val="24"/>
          <w:szCs w:val="24"/>
        </w:rPr>
        <w:t>– May’</w:t>
      </w:r>
      <w:r w:rsidR="004C14D4" w:rsidRPr="00583309">
        <w:rPr>
          <w:rFonts w:ascii="Cambria" w:hAnsi="Cambria"/>
          <w:b/>
          <w:sz w:val="24"/>
          <w:szCs w:val="24"/>
        </w:rPr>
        <w:t>06</w:t>
      </w:r>
      <w:r w:rsidR="00307818" w:rsidRPr="00583309">
        <w:rPr>
          <w:rFonts w:ascii="Cambria" w:hAnsi="Cambria"/>
          <w:b/>
          <w:sz w:val="24"/>
          <w:szCs w:val="24"/>
        </w:rPr>
        <w:tab/>
      </w:r>
      <w:r w:rsidR="00296A68" w:rsidRPr="00583309">
        <w:rPr>
          <w:rFonts w:ascii="Cambria" w:hAnsi="Cambria"/>
          <w:b/>
          <w:sz w:val="24"/>
          <w:szCs w:val="24"/>
        </w:rPr>
        <w:t xml:space="preserve"> </w:t>
      </w:r>
      <w:r w:rsidR="009B6DC7" w:rsidRPr="00583309">
        <w:rPr>
          <w:rFonts w:ascii="Cambria" w:hAnsi="Cambria"/>
          <w:b/>
          <w:sz w:val="24"/>
          <w:szCs w:val="24"/>
        </w:rPr>
        <w:t xml:space="preserve">Ali Ben </w:t>
      </w:r>
      <w:proofErr w:type="spellStart"/>
      <w:r w:rsidR="009B6DC7" w:rsidRPr="00583309">
        <w:rPr>
          <w:rFonts w:ascii="Cambria" w:hAnsi="Cambria"/>
          <w:b/>
          <w:sz w:val="24"/>
          <w:szCs w:val="24"/>
        </w:rPr>
        <w:t>Sger</w:t>
      </w:r>
      <w:proofErr w:type="spellEnd"/>
      <w:r w:rsidR="009B6DC7" w:rsidRPr="00583309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9B6DC7" w:rsidRPr="00583309">
        <w:rPr>
          <w:rFonts w:ascii="Cambria" w:hAnsi="Cambria"/>
          <w:b/>
          <w:sz w:val="24"/>
          <w:szCs w:val="24"/>
        </w:rPr>
        <w:t>Alerwi</w:t>
      </w:r>
      <w:proofErr w:type="spellEnd"/>
      <w:r w:rsidR="009B6DC7" w:rsidRPr="00583309">
        <w:rPr>
          <w:rFonts w:ascii="Cambria" w:hAnsi="Cambria"/>
          <w:b/>
          <w:sz w:val="24"/>
          <w:szCs w:val="24"/>
        </w:rPr>
        <w:t xml:space="preserve"> Est. for water tech system</w:t>
      </w:r>
      <w:r w:rsidRPr="00583309">
        <w:rPr>
          <w:rFonts w:ascii="Cambria" w:hAnsi="Cambria"/>
          <w:b/>
          <w:sz w:val="24"/>
          <w:szCs w:val="24"/>
        </w:rPr>
        <w:t xml:space="preserve">, </w:t>
      </w:r>
      <w:r w:rsidR="00865CBA" w:rsidRPr="00583309">
        <w:rPr>
          <w:rFonts w:ascii="Cambria" w:hAnsi="Cambria"/>
          <w:b/>
          <w:sz w:val="24"/>
          <w:szCs w:val="24"/>
        </w:rPr>
        <w:t xml:space="preserve">Al </w:t>
      </w:r>
      <w:proofErr w:type="spellStart"/>
      <w:proofErr w:type="gramStart"/>
      <w:r w:rsidR="00865CBA" w:rsidRPr="00583309">
        <w:rPr>
          <w:rFonts w:ascii="Cambria" w:hAnsi="Cambria"/>
          <w:b/>
          <w:sz w:val="24"/>
          <w:szCs w:val="24"/>
        </w:rPr>
        <w:t>Mdena</w:t>
      </w:r>
      <w:proofErr w:type="spellEnd"/>
      <w:r w:rsidR="00865CBA" w:rsidRPr="00583309">
        <w:rPr>
          <w:rFonts w:ascii="Cambria" w:hAnsi="Cambria"/>
          <w:b/>
          <w:sz w:val="24"/>
          <w:szCs w:val="24"/>
        </w:rPr>
        <w:t xml:space="preserve"> ,</w:t>
      </w:r>
      <w:proofErr w:type="gramEnd"/>
      <w:r w:rsidR="00865CBA" w:rsidRPr="00583309">
        <w:rPr>
          <w:rFonts w:ascii="Cambria" w:hAnsi="Cambria"/>
          <w:b/>
          <w:sz w:val="24"/>
          <w:szCs w:val="24"/>
        </w:rPr>
        <w:t xml:space="preserve"> KSA</w:t>
      </w:r>
      <w:r w:rsidR="0068447C" w:rsidRPr="00583309">
        <w:rPr>
          <w:rFonts w:ascii="Cambria" w:hAnsi="Cambria"/>
          <w:b/>
          <w:sz w:val="24"/>
          <w:szCs w:val="24"/>
        </w:rPr>
        <w:t xml:space="preserve"> as Marketing Rep</w:t>
      </w:r>
    </w:p>
    <w:p w14:paraId="2AF5C936" w14:textId="77777777" w:rsidR="00762EF2" w:rsidRPr="00583309" w:rsidRDefault="00762EF2" w:rsidP="00413566">
      <w:pPr>
        <w:shd w:val="clear" w:color="auto" w:fill="F2F2F2" w:themeFill="background1" w:themeFillShade="F2"/>
        <w:spacing w:line="276" w:lineRule="auto"/>
        <w:jc w:val="both"/>
        <w:rPr>
          <w:rFonts w:ascii="Cambria" w:hAnsi="Cambria"/>
          <w:b/>
          <w:sz w:val="24"/>
          <w:szCs w:val="24"/>
        </w:rPr>
      </w:pPr>
    </w:p>
    <w:p w14:paraId="661E3404" w14:textId="03F8DFE1" w:rsidR="00E03CED" w:rsidRPr="00583309" w:rsidRDefault="00E03CED" w:rsidP="00413566">
      <w:pPr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583309">
        <w:rPr>
          <w:rFonts w:ascii="Cambria" w:hAnsi="Cambria"/>
          <w:b/>
          <w:sz w:val="24"/>
          <w:szCs w:val="24"/>
        </w:rPr>
        <w:t xml:space="preserve">Highlights: </w:t>
      </w:r>
    </w:p>
    <w:p w14:paraId="7DB1794D" w14:textId="77777777" w:rsidR="0068447C" w:rsidRPr="00583309" w:rsidRDefault="0068447C" w:rsidP="00413566">
      <w:pPr>
        <w:spacing w:line="276" w:lineRule="auto"/>
        <w:jc w:val="both"/>
        <w:rPr>
          <w:rFonts w:ascii="Cambria" w:hAnsi="Cambria"/>
          <w:b/>
          <w:sz w:val="24"/>
          <w:szCs w:val="24"/>
        </w:rPr>
      </w:pPr>
    </w:p>
    <w:p w14:paraId="63814352" w14:textId="0C4A58B5" w:rsidR="0068447C" w:rsidRPr="00583309" w:rsidRDefault="00865CBA" w:rsidP="00413566">
      <w:pPr>
        <w:pStyle w:val="ListParagraph"/>
        <w:numPr>
          <w:ilvl w:val="0"/>
          <w:numId w:val="36"/>
        </w:numPr>
        <w:spacing w:after="0"/>
        <w:jc w:val="both"/>
        <w:rPr>
          <w:rFonts w:ascii="Cambria" w:hAnsi="Cambria"/>
          <w:sz w:val="24"/>
          <w:szCs w:val="24"/>
        </w:rPr>
      </w:pPr>
      <w:r w:rsidRPr="00583309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583309">
        <w:rPr>
          <w:rFonts w:ascii="Cambria" w:hAnsi="Cambria"/>
          <w:b/>
          <w:sz w:val="24"/>
          <w:szCs w:val="24"/>
        </w:rPr>
        <w:t>Tellmarketing</w:t>
      </w:r>
      <w:proofErr w:type="spellEnd"/>
      <w:r w:rsidRPr="00583309">
        <w:rPr>
          <w:rFonts w:ascii="Cambria" w:hAnsi="Cambria"/>
          <w:b/>
          <w:sz w:val="24"/>
          <w:szCs w:val="24"/>
        </w:rPr>
        <w:t xml:space="preserve"> </w:t>
      </w:r>
    </w:p>
    <w:p w14:paraId="1B39D486" w14:textId="77777777" w:rsidR="0068447C" w:rsidRPr="00583309" w:rsidRDefault="0068447C" w:rsidP="0068447C">
      <w:pPr>
        <w:pStyle w:val="ListParagraph"/>
        <w:spacing w:after="0"/>
        <w:jc w:val="both"/>
        <w:rPr>
          <w:rFonts w:ascii="Cambria" w:hAnsi="Cambria"/>
          <w:sz w:val="24"/>
          <w:szCs w:val="24"/>
        </w:rPr>
      </w:pPr>
    </w:p>
    <w:p w14:paraId="79210318" w14:textId="7A211DCD" w:rsidR="00865CBA" w:rsidRPr="00583309" w:rsidRDefault="00865CBA" w:rsidP="00413566">
      <w:pPr>
        <w:pStyle w:val="ListParagraph"/>
        <w:numPr>
          <w:ilvl w:val="0"/>
          <w:numId w:val="36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 w:rsidRPr="00583309">
        <w:rPr>
          <w:rFonts w:ascii="Cambria" w:hAnsi="Cambria"/>
          <w:b/>
          <w:sz w:val="24"/>
          <w:szCs w:val="24"/>
        </w:rPr>
        <w:t>Instlation</w:t>
      </w:r>
      <w:proofErr w:type="spellEnd"/>
      <w:r w:rsidRPr="00583309">
        <w:rPr>
          <w:rFonts w:ascii="Cambria" w:hAnsi="Cambria"/>
          <w:b/>
          <w:sz w:val="24"/>
          <w:szCs w:val="24"/>
        </w:rPr>
        <w:t xml:space="preserve"> water </w:t>
      </w:r>
      <w:proofErr w:type="spellStart"/>
      <w:r w:rsidRPr="00583309">
        <w:rPr>
          <w:rFonts w:ascii="Cambria" w:hAnsi="Cambria"/>
          <w:b/>
          <w:sz w:val="24"/>
          <w:szCs w:val="24"/>
        </w:rPr>
        <w:t>fliters</w:t>
      </w:r>
      <w:proofErr w:type="spellEnd"/>
      <w:r w:rsidRPr="00583309">
        <w:rPr>
          <w:rFonts w:ascii="Cambria" w:hAnsi="Cambria"/>
          <w:b/>
          <w:sz w:val="24"/>
          <w:szCs w:val="24"/>
        </w:rPr>
        <w:t xml:space="preserve"> </w:t>
      </w:r>
    </w:p>
    <w:p w14:paraId="36151AD0" w14:textId="77777777" w:rsidR="00E03CED" w:rsidRPr="00583309" w:rsidRDefault="00E03CED" w:rsidP="00413566">
      <w:pPr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62B274A1" w14:textId="1961BBB2" w:rsidR="00E03CED" w:rsidRPr="00583309" w:rsidRDefault="000142A8" w:rsidP="00413566">
      <w:pPr>
        <w:shd w:val="clear" w:color="auto" w:fill="F2F2F2" w:themeFill="background1" w:themeFillShade="F2"/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583309">
        <w:rPr>
          <w:rFonts w:ascii="Cambria" w:hAnsi="Cambria"/>
          <w:b/>
          <w:sz w:val="24"/>
          <w:szCs w:val="24"/>
        </w:rPr>
        <w:t>Feb</w:t>
      </w:r>
      <w:r w:rsidR="00E03CED" w:rsidRPr="00583309">
        <w:rPr>
          <w:rFonts w:ascii="Cambria" w:hAnsi="Cambria"/>
          <w:b/>
          <w:sz w:val="24"/>
          <w:szCs w:val="24"/>
        </w:rPr>
        <w:t>’1</w:t>
      </w:r>
      <w:r w:rsidRPr="00583309">
        <w:rPr>
          <w:rFonts w:ascii="Cambria" w:hAnsi="Cambria"/>
          <w:b/>
          <w:sz w:val="24"/>
          <w:szCs w:val="24"/>
        </w:rPr>
        <w:t>1</w:t>
      </w:r>
      <w:r w:rsidR="00E03CED" w:rsidRPr="00583309">
        <w:rPr>
          <w:rFonts w:ascii="Cambria" w:hAnsi="Cambria"/>
          <w:b/>
          <w:sz w:val="24"/>
          <w:szCs w:val="24"/>
        </w:rPr>
        <w:t xml:space="preserve"> – F</w:t>
      </w:r>
      <w:r w:rsidRPr="00583309">
        <w:rPr>
          <w:rFonts w:ascii="Cambria" w:hAnsi="Cambria"/>
          <w:b/>
          <w:sz w:val="24"/>
          <w:szCs w:val="24"/>
        </w:rPr>
        <w:t>Mar</w:t>
      </w:r>
      <w:r w:rsidR="00E03CED" w:rsidRPr="00583309">
        <w:rPr>
          <w:rFonts w:ascii="Cambria" w:hAnsi="Cambria"/>
          <w:b/>
          <w:sz w:val="24"/>
          <w:szCs w:val="24"/>
        </w:rPr>
        <w:t>’1</w:t>
      </w:r>
      <w:r w:rsidRPr="00583309">
        <w:rPr>
          <w:rFonts w:ascii="Cambria" w:hAnsi="Cambria"/>
          <w:b/>
          <w:sz w:val="24"/>
          <w:szCs w:val="24"/>
        </w:rPr>
        <w:t>2</w:t>
      </w:r>
      <w:r w:rsidR="00E03CED" w:rsidRPr="00583309">
        <w:rPr>
          <w:rFonts w:ascii="Cambria" w:hAnsi="Cambria"/>
          <w:b/>
          <w:sz w:val="24"/>
          <w:szCs w:val="24"/>
        </w:rPr>
        <w:t xml:space="preserve"> </w:t>
      </w:r>
      <w:r w:rsidR="00307818" w:rsidRPr="00583309">
        <w:rPr>
          <w:rFonts w:ascii="Cambria" w:hAnsi="Cambria"/>
          <w:b/>
          <w:sz w:val="24"/>
          <w:szCs w:val="24"/>
        </w:rPr>
        <w:tab/>
      </w:r>
      <w:proofErr w:type="spellStart"/>
      <w:r w:rsidRPr="00583309">
        <w:rPr>
          <w:rFonts w:ascii="Cambria" w:hAnsi="Cambria"/>
          <w:b/>
          <w:sz w:val="24"/>
          <w:szCs w:val="24"/>
        </w:rPr>
        <w:t>Haneen</w:t>
      </w:r>
      <w:proofErr w:type="spellEnd"/>
      <w:r w:rsidRPr="00583309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Pr="00583309">
        <w:rPr>
          <w:rFonts w:ascii="Cambria" w:hAnsi="Cambria"/>
          <w:b/>
          <w:sz w:val="24"/>
          <w:szCs w:val="24"/>
        </w:rPr>
        <w:t xml:space="preserve">Computer </w:t>
      </w:r>
      <w:r w:rsidR="00E03CED" w:rsidRPr="00583309">
        <w:rPr>
          <w:rFonts w:ascii="Cambria" w:hAnsi="Cambria"/>
          <w:b/>
          <w:sz w:val="24"/>
          <w:szCs w:val="24"/>
        </w:rPr>
        <w:t>,</w:t>
      </w:r>
      <w:proofErr w:type="gramEnd"/>
      <w:r w:rsidR="00E03CED" w:rsidRPr="00583309">
        <w:rPr>
          <w:rFonts w:ascii="Cambria" w:hAnsi="Cambria"/>
          <w:b/>
          <w:sz w:val="24"/>
          <w:szCs w:val="24"/>
        </w:rPr>
        <w:t xml:space="preserve"> Khartoum – Sudan</w:t>
      </w:r>
      <w:r w:rsidR="00307818" w:rsidRPr="00583309">
        <w:rPr>
          <w:rFonts w:ascii="Cambria" w:hAnsi="Cambria"/>
          <w:b/>
          <w:sz w:val="24"/>
          <w:szCs w:val="24"/>
        </w:rPr>
        <w:t xml:space="preserve"> as </w:t>
      </w:r>
      <w:proofErr w:type="spellStart"/>
      <w:r w:rsidRPr="00583309">
        <w:rPr>
          <w:rFonts w:ascii="Cambria" w:hAnsi="Cambria"/>
          <w:b/>
          <w:sz w:val="24"/>
          <w:szCs w:val="24"/>
        </w:rPr>
        <w:t>Tchnetion</w:t>
      </w:r>
      <w:proofErr w:type="spellEnd"/>
      <w:r w:rsidRPr="00583309">
        <w:rPr>
          <w:rFonts w:ascii="Cambria" w:hAnsi="Cambria"/>
          <w:b/>
          <w:sz w:val="24"/>
          <w:szCs w:val="24"/>
        </w:rPr>
        <w:t xml:space="preserve"> </w:t>
      </w:r>
    </w:p>
    <w:p w14:paraId="556A49BE" w14:textId="77777777" w:rsidR="0068447C" w:rsidRPr="00583309" w:rsidRDefault="0068447C" w:rsidP="00413566">
      <w:pPr>
        <w:shd w:val="clear" w:color="auto" w:fill="F2F2F2" w:themeFill="background1" w:themeFillShade="F2"/>
        <w:spacing w:line="276" w:lineRule="auto"/>
        <w:jc w:val="both"/>
        <w:rPr>
          <w:rFonts w:ascii="Cambria" w:hAnsi="Cambria"/>
          <w:b/>
          <w:sz w:val="24"/>
          <w:szCs w:val="24"/>
        </w:rPr>
      </w:pPr>
    </w:p>
    <w:p w14:paraId="21ED16BD" w14:textId="281EAEEC" w:rsidR="0068447C" w:rsidRPr="00583309" w:rsidRDefault="00E03CED" w:rsidP="0068447C">
      <w:pPr>
        <w:jc w:val="both"/>
        <w:rPr>
          <w:rFonts w:ascii="Cambria" w:hAnsi="Cambria"/>
          <w:b/>
          <w:sz w:val="24"/>
          <w:szCs w:val="24"/>
        </w:rPr>
      </w:pPr>
      <w:r w:rsidRPr="00583309">
        <w:rPr>
          <w:rFonts w:ascii="Cambria" w:hAnsi="Cambria"/>
          <w:b/>
          <w:sz w:val="24"/>
          <w:szCs w:val="24"/>
        </w:rPr>
        <w:t xml:space="preserve">Highlights: </w:t>
      </w:r>
    </w:p>
    <w:p w14:paraId="3C294D34" w14:textId="77777777" w:rsidR="0068447C" w:rsidRPr="00583309" w:rsidRDefault="0068447C" w:rsidP="0068447C">
      <w:pPr>
        <w:jc w:val="both"/>
        <w:rPr>
          <w:rFonts w:ascii="Cambria" w:hAnsi="Cambria"/>
          <w:sz w:val="24"/>
          <w:szCs w:val="24"/>
        </w:rPr>
      </w:pPr>
    </w:p>
    <w:p w14:paraId="1F8E1094" w14:textId="311B6B87" w:rsidR="0068447C" w:rsidRPr="00583309" w:rsidRDefault="0068447C" w:rsidP="0068447C">
      <w:pPr>
        <w:pStyle w:val="ListParagraph"/>
        <w:numPr>
          <w:ilvl w:val="0"/>
          <w:numId w:val="13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 w:rsidRPr="00583309">
        <w:rPr>
          <w:rFonts w:ascii="Cambria" w:hAnsi="Cambria"/>
          <w:b/>
          <w:sz w:val="24"/>
          <w:szCs w:val="24"/>
        </w:rPr>
        <w:t>Harware</w:t>
      </w:r>
      <w:proofErr w:type="spellEnd"/>
      <w:r w:rsidRPr="00583309">
        <w:rPr>
          <w:rFonts w:ascii="Cambria" w:hAnsi="Cambria"/>
          <w:b/>
          <w:sz w:val="24"/>
          <w:szCs w:val="24"/>
        </w:rPr>
        <w:t xml:space="preserve"> and software </w:t>
      </w:r>
      <w:proofErr w:type="spellStart"/>
      <w:r w:rsidRPr="00583309">
        <w:rPr>
          <w:rFonts w:ascii="Cambria" w:hAnsi="Cambria"/>
          <w:b/>
          <w:sz w:val="24"/>
          <w:szCs w:val="24"/>
        </w:rPr>
        <w:t>Mantance</w:t>
      </w:r>
      <w:proofErr w:type="spellEnd"/>
      <w:r w:rsidRPr="00583309">
        <w:rPr>
          <w:rFonts w:ascii="Cambria" w:hAnsi="Cambria"/>
          <w:b/>
          <w:sz w:val="24"/>
          <w:szCs w:val="24"/>
        </w:rPr>
        <w:t xml:space="preserve"> </w:t>
      </w:r>
    </w:p>
    <w:p w14:paraId="21CA2FB9" w14:textId="77777777" w:rsidR="0014397D" w:rsidRPr="00583309" w:rsidRDefault="0014397D" w:rsidP="0068447C">
      <w:pPr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6495847A" w14:textId="77777777" w:rsidR="00B36D7E" w:rsidRPr="00583309" w:rsidRDefault="00B36D7E" w:rsidP="00413566">
      <w:pPr>
        <w:shd w:val="clear" w:color="auto" w:fill="002060"/>
        <w:spacing w:line="276" w:lineRule="auto"/>
        <w:jc w:val="center"/>
        <w:rPr>
          <w:rFonts w:ascii="Cambria" w:hAnsi="Cambria"/>
          <w:b/>
          <w:smallCaps/>
          <w:color w:val="FFFFFF" w:themeColor="background1"/>
          <w:spacing w:val="26"/>
          <w:sz w:val="24"/>
          <w:szCs w:val="24"/>
        </w:rPr>
      </w:pPr>
      <w:r w:rsidRPr="00583309">
        <w:rPr>
          <w:rFonts w:ascii="Cambria" w:hAnsi="Cambria"/>
          <w:b/>
          <w:smallCaps/>
          <w:color w:val="FFFFFF" w:themeColor="background1"/>
          <w:spacing w:val="26"/>
          <w:sz w:val="24"/>
          <w:szCs w:val="24"/>
        </w:rPr>
        <w:t>CERTIFICATIONS &amp; TRAINING ATTENDED</w:t>
      </w:r>
    </w:p>
    <w:p w14:paraId="570825F8" w14:textId="77777777" w:rsidR="00B36D7E" w:rsidRPr="00583309" w:rsidRDefault="00B36D7E" w:rsidP="00413566">
      <w:pPr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6EA57947" w14:textId="149AD812" w:rsidR="00B36D7E" w:rsidRPr="00583309" w:rsidRDefault="00E37D4D" w:rsidP="00413566">
      <w:pPr>
        <w:numPr>
          <w:ilvl w:val="0"/>
          <w:numId w:val="1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583309">
        <w:rPr>
          <w:rFonts w:ascii="Cambria" w:hAnsi="Cambria"/>
          <w:sz w:val="24"/>
          <w:szCs w:val="24"/>
        </w:rPr>
        <w:t xml:space="preserve">Award </w:t>
      </w:r>
      <w:proofErr w:type="spellStart"/>
      <w:proofErr w:type="gramStart"/>
      <w:r w:rsidRPr="00583309">
        <w:rPr>
          <w:rFonts w:ascii="Cambria" w:hAnsi="Cambria"/>
          <w:sz w:val="24"/>
          <w:szCs w:val="24"/>
        </w:rPr>
        <w:t>Obtaind</w:t>
      </w:r>
      <w:proofErr w:type="spellEnd"/>
      <w:r w:rsidRPr="00583309">
        <w:rPr>
          <w:rFonts w:ascii="Cambria" w:hAnsi="Cambria"/>
          <w:sz w:val="24"/>
          <w:szCs w:val="24"/>
        </w:rPr>
        <w:t xml:space="preserve"> ,</w:t>
      </w:r>
      <w:proofErr w:type="gramEnd"/>
      <w:r w:rsidRPr="00583309">
        <w:rPr>
          <w:rFonts w:ascii="Cambria" w:hAnsi="Cambria"/>
          <w:sz w:val="24"/>
          <w:szCs w:val="24"/>
        </w:rPr>
        <w:t xml:space="preserve"> Electronics </w:t>
      </w:r>
      <w:proofErr w:type="spellStart"/>
      <w:r w:rsidRPr="00583309">
        <w:rPr>
          <w:rFonts w:ascii="Cambria" w:hAnsi="Cambria"/>
          <w:sz w:val="24"/>
          <w:szCs w:val="24"/>
        </w:rPr>
        <w:t>Technicain</w:t>
      </w:r>
      <w:proofErr w:type="spellEnd"/>
      <w:r w:rsidRPr="00583309">
        <w:rPr>
          <w:rFonts w:ascii="Cambria" w:hAnsi="Cambria"/>
          <w:sz w:val="24"/>
          <w:szCs w:val="24"/>
        </w:rPr>
        <w:t xml:space="preserve"> , 2007</w:t>
      </w:r>
    </w:p>
    <w:p w14:paraId="135FF7A5" w14:textId="77777777" w:rsidR="0068447C" w:rsidRPr="00583309" w:rsidRDefault="0068447C" w:rsidP="0068447C">
      <w:p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</w:p>
    <w:p w14:paraId="1E056F51" w14:textId="3B759CEF" w:rsidR="004C14D4" w:rsidRPr="00583309" w:rsidRDefault="004C14D4" w:rsidP="00413566">
      <w:pPr>
        <w:numPr>
          <w:ilvl w:val="0"/>
          <w:numId w:val="1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583309">
        <w:rPr>
          <w:rFonts w:ascii="Cambria" w:hAnsi="Cambria"/>
          <w:b/>
          <w:sz w:val="24"/>
          <w:szCs w:val="24"/>
        </w:rPr>
        <w:t>Almaknonh</w:t>
      </w:r>
      <w:proofErr w:type="spellEnd"/>
      <w:r w:rsidRPr="00583309">
        <w:rPr>
          <w:rFonts w:ascii="Cambria" w:hAnsi="Cambria"/>
          <w:b/>
          <w:sz w:val="24"/>
          <w:szCs w:val="24"/>
        </w:rPr>
        <w:t xml:space="preserve"> for Trading 2008</w:t>
      </w:r>
    </w:p>
    <w:p w14:paraId="4256CD2F" w14:textId="77777777" w:rsidR="00413566" w:rsidRPr="00583309" w:rsidRDefault="00413566" w:rsidP="00413566">
      <w:p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</w:p>
    <w:p w14:paraId="170A6808" w14:textId="544A26A6" w:rsidR="006942BC" w:rsidRPr="00583309" w:rsidRDefault="00B36D7E" w:rsidP="00413566">
      <w:pPr>
        <w:shd w:val="clear" w:color="auto" w:fill="002060"/>
        <w:spacing w:line="276" w:lineRule="auto"/>
        <w:jc w:val="center"/>
        <w:rPr>
          <w:rFonts w:ascii="Cambria" w:hAnsi="Cambria"/>
          <w:b/>
          <w:smallCaps/>
          <w:color w:val="FFFFFF" w:themeColor="background1"/>
          <w:spacing w:val="26"/>
          <w:sz w:val="24"/>
          <w:szCs w:val="24"/>
        </w:rPr>
      </w:pPr>
      <w:r w:rsidRPr="00583309">
        <w:rPr>
          <w:rFonts w:ascii="Cambria" w:hAnsi="Cambria"/>
          <w:b/>
          <w:smallCaps/>
          <w:color w:val="FFFFFF" w:themeColor="background1"/>
          <w:spacing w:val="26"/>
          <w:sz w:val="24"/>
          <w:szCs w:val="24"/>
        </w:rPr>
        <w:t>IT SKILLS</w:t>
      </w:r>
      <w:r w:rsidR="009B6DC7" w:rsidRPr="00583309">
        <w:rPr>
          <w:rFonts w:ascii="Cambria" w:hAnsi="Cambria"/>
          <w:b/>
          <w:smallCaps/>
          <w:color w:val="FFFFFF" w:themeColor="background1"/>
          <w:spacing w:val="26"/>
          <w:sz w:val="24"/>
          <w:szCs w:val="24"/>
        </w:rPr>
        <w:t xml:space="preserve"> and others skills </w:t>
      </w:r>
    </w:p>
    <w:p w14:paraId="0545BA39" w14:textId="77777777" w:rsidR="00B240AD" w:rsidRPr="00583309" w:rsidRDefault="00B240AD" w:rsidP="00E974BE">
      <w:pPr>
        <w:pStyle w:val="NoSpacing"/>
        <w:rPr>
          <w:rFonts w:ascii="Cambria" w:hAnsi="Cambria"/>
          <w:sz w:val="24"/>
          <w:szCs w:val="24"/>
        </w:rPr>
      </w:pPr>
    </w:p>
    <w:p w14:paraId="5F05E2D7" w14:textId="63AC24E5" w:rsidR="00E974BE" w:rsidRPr="00583309" w:rsidRDefault="00B36D7E" w:rsidP="00BE35C5">
      <w:pPr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583309">
        <w:rPr>
          <w:rFonts w:ascii="Cambria" w:hAnsi="Cambria"/>
          <w:b/>
          <w:sz w:val="24"/>
          <w:szCs w:val="24"/>
        </w:rPr>
        <w:t>Microsoft Office</w:t>
      </w:r>
      <w:r w:rsidRPr="00583309">
        <w:rPr>
          <w:rFonts w:ascii="Cambria" w:hAnsi="Cambria"/>
          <w:sz w:val="24"/>
          <w:szCs w:val="24"/>
        </w:rPr>
        <w:t xml:space="preserve"> (MS Word, MS Excel &amp; PowerPoint)</w:t>
      </w:r>
    </w:p>
    <w:p w14:paraId="5E10489F" w14:textId="77777777" w:rsidR="0068447C" w:rsidRPr="00583309" w:rsidRDefault="0068447C" w:rsidP="0068447C">
      <w:pPr>
        <w:ind w:left="360"/>
        <w:jc w:val="both"/>
        <w:rPr>
          <w:rFonts w:ascii="Cambria" w:hAnsi="Cambria"/>
          <w:sz w:val="24"/>
          <w:szCs w:val="24"/>
        </w:rPr>
      </w:pPr>
    </w:p>
    <w:p w14:paraId="4A630308" w14:textId="31BED707" w:rsidR="009B6DC7" w:rsidRPr="00583309" w:rsidRDefault="009B6DC7" w:rsidP="00BE35C5">
      <w:pPr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583309">
        <w:rPr>
          <w:rFonts w:ascii="Cambria" w:hAnsi="Cambria"/>
          <w:b/>
          <w:sz w:val="24"/>
          <w:szCs w:val="24"/>
        </w:rPr>
        <w:t xml:space="preserve">Advance maintenance computer </w:t>
      </w:r>
      <w:proofErr w:type="gramStart"/>
      <w:r w:rsidRPr="00583309">
        <w:rPr>
          <w:rFonts w:ascii="Cambria" w:hAnsi="Cambria"/>
          <w:b/>
          <w:sz w:val="24"/>
          <w:szCs w:val="24"/>
        </w:rPr>
        <w:t>hardware ,</w:t>
      </w:r>
      <w:proofErr w:type="gramEnd"/>
      <w:r w:rsidRPr="00583309">
        <w:rPr>
          <w:rFonts w:ascii="Cambria" w:hAnsi="Cambria"/>
          <w:b/>
          <w:sz w:val="24"/>
          <w:szCs w:val="24"/>
        </w:rPr>
        <w:t xml:space="preserve"> cameras installation </w:t>
      </w:r>
    </w:p>
    <w:p w14:paraId="014BE42A" w14:textId="77777777" w:rsidR="0068447C" w:rsidRPr="00583309" w:rsidRDefault="0068447C" w:rsidP="0068447C">
      <w:pPr>
        <w:jc w:val="both"/>
        <w:rPr>
          <w:rFonts w:ascii="Cambria" w:hAnsi="Cambria"/>
          <w:sz w:val="24"/>
          <w:szCs w:val="24"/>
        </w:rPr>
      </w:pPr>
    </w:p>
    <w:p w14:paraId="57FF013B" w14:textId="3DE21369" w:rsidR="009B6DC7" w:rsidRPr="00583309" w:rsidRDefault="009B6DC7" w:rsidP="00BE35C5">
      <w:pPr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583309">
        <w:rPr>
          <w:rFonts w:ascii="Cambria" w:hAnsi="Cambria"/>
          <w:sz w:val="24"/>
          <w:szCs w:val="24"/>
        </w:rPr>
        <w:t xml:space="preserve">Data entry and network </w:t>
      </w:r>
    </w:p>
    <w:p w14:paraId="7FDC2C8A" w14:textId="77777777" w:rsidR="0014397D" w:rsidRPr="00583309" w:rsidRDefault="0014397D" w:rsidP="0014397D">
      <w:pPr>
        <w:ind w:left="360"/>
        <w:jc w:val="both"/>
        <w:rPr>
          <w:rFonts w:ascii="Cambria" w:hAnsi="Cambria"/>
          <w:sz w:val="24"/>
          <w:szCs w:val="24"/>
        </w:rPr>
      </w:pPr>
    </w:p>
    <w:p w14:paraId="3CA5B38D" w14:textId="77777777" w:rsidR="005C4571" w:rsidRPr="00583309" w:rsidRDefault="006942BC" w:rsidP="005C4571">
      <w:pPr>
        <w:shd w:val="clear" w:color="auto" w:fill="002060"/>
        <w:jc w:val="center"/>
        <w:rPr>
          <w:rFonts w:ascii="Cambria" w:hAnsi="Cambria"/>
          <w:b/>
          <w:smallCaps/>
          <w:color w:val="FFFFFF" w:themeColor="background1"/>
          <w:spacing w:val="26"/>
          <w:sz w:val="24"/>
          <w:szCs w:val="24"/>
        </w:rPr>
      </w:pPr>
      <w:r w:rsidRPr="00583309">
        <w:rPr>
          <w:rFonts w:ascii="Cambria" w:hAnsi="Cambria"/>
          <w:b/>
          <w:smallCaps/>
          <w:color w:val="FFFFFF" w:themeColor="background1"/>
          <w:spacing w:val="26"/>
          <w:sz w:val="24"/>
          <w:szCs w:val="24"/>
        </w:rPr>
        <w:t>PERSONAL DETAILS</w:t>
      </w:r>
    </w:p>
    <w:p w14:paraId="4565A3AC" w14:textId="77777777" w:rsidR="0068447C" w:rsidRPr="00583309" w:rsidRDefault="0068447C" w:rsidP="005812BC">
      <w:pPr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7341AEE6" w14:textId="7D0854EC" w:rsidR="0068447C" w:rsidRPr="00762EF2" w:rsidRDefault="006942BC" w:rsidP="005812BC">
      <w:pPr>
        <w:spacing w:line="276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83309">
        <w:rPr>
          <w:rFonts w:ascii="Cambria" w:hAnsi="Cambria"/>
          <w:sz w:val="24"/>
          <w:szCs w:val="24"/>
        </w:rPr>
        <w:t>Date of Birth:</w:t>
      </w:r>
      <w:r w:rsidRPr="00583309">
        <w:rPr>
          <w:rFonts w:ascii="Cambria" w:hAnsi="Cambria"/>
          <w:sz w:val="24"/>
          <w:szCs w:val="24"/>
        </w:rPr>
        <w:tab/>
      </w:r>
      <w:r w:rsidRPr="00583309">
        <w:rPr>
          <w:rFonts w:ascii="Cambria" w:hAnsi="Cambria"/>
          <w:sz w:val="24"/>
          <w:szCs w:val="24"/>
        </w:rPr>
        <w:tab/>
      </w:r>
      <w:r w:rsidR="00BE35C5" w:rsidRPr="00583309">
        <w:rPr>
          <w:rFonts w:ascii="Cambria" w:hAnsi="Cambria"/>
          <w:color w:val="000000" w:themeColor="text1"/>
          <w:sz w:val="24"/>
          <w:szCs w:val="24"/>
        </w:rPr>
        <w:t>2</w:t>
      </w:r>
      <w:proofErr w:type="gramStart"/>
      <w:r w:rsidR="00BE35C5" w:rsidRPr="00583309">
        <w:rPr>
          <w:rFonts w:ascii="Cambria" w:hAnsi="Cambria"/>
          <w:color w:val="000000" w:themeColor="text1"/>
          <w:sz w:val="24"/>
          <w:szCs w:val="24"/>
          <w:vertAlign w:val="superscript"/>
        </w:rPr>
        <w:t>nd</w:t>
      </w:r>
      <w:r w:rsidR="00BE35C5" w:rsidRPr="0058330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537A30" w:rsidRPr="00583309">
        <w:rPr>
          <w:rFonts w:ascii="Cambria" w:hAnsi="Cambria"/>
          <w:color w:val="000000" w:themeColor="text1"/>
          <w:sz w:val="24"/>
          <w:szCs w:val="24"/>
        </w:rPr>
        <w:t xml:space="preserve"> Ju</w:t>
      </w:r>
      <w:r w:rsidR="00BE35C5" w:rsidRPr="00583309">
        <w:rPr>
          <w:rFonts w:ascii="Cambria" w:hAnsi="Cambria"/>
          <w:color w:val="000000" w:themeColor="text1"/>
          <w:sz w:val="24"/>
          <w:szCs w:val="24"/>
        </w:rPr>
        <w:t>ly</w:t>
      </w:r>
      <w:proofErr w:type="gramEnd"/>
      <w:r w:rsidR="00537A30" w:rsidRPr="00583309">
        <w:rPr>
          <w:rFonts w:ascii="Cambria" w:hAnsi="Cambria"/>
          <w:color w:val="000000" w:themeColor="text1"/>
          <w:sz w:val="24"/>
          <w:szCs w:val="24"/>
        </w:rPr>
        <w:t xml:space="preserve"> 19</w:t>
      </w:r>
      <w:r w:rsidR="00BE35C5" w:rsidRPr="00583309">
        <w:rPr>
          <w:rFonts w:ascii="Cambria" w:hAnsi="Cambria"/>
          <w:color w:val="000000" w:themeColor="text1"/>
          <w:sz w:val="24"/>
          <w:szCs w:val="24"/>
        </w:rPr>
        <w:t>85</w:t>
      </w:r>
    </w:p>
    <w:p w14:paraId="50A490A4" w14:textId="43AED7D2" w:rsidR="0068447C" w:rsidRPr="00583309" w:rsidRDefault="006942BC" w:rsidP="005812BC">
      <w:pPr>
        <w:spacing w:line="276" w:lineRule="auto"/>
        <w:jc w:val="both"/>
        <w:rPr>
          <w:rFonts w:ascii="Cambria" w:hAnsi="Cambria"/>
          <w:sz w:val="24"/>
          <w:szCs w:val="24"/>
        </w:rPr>
      </w:pPr>
      <w:r w:rsidRPr="00583309">
        <w:rPr>
          <w:rFonts w:ascii="Cambria" w:hAnsi="Cambria"/>
          <w:sz w:val="24"/>
          <w:szCs w:val="24"/>
        </w:rPr>
        <w:t>Languages Known:</w:t>
      </w:r>
      <w:r w:rsidRPr="00583309">
        <w:rPr>
          <w:rFonts w:ascii="Cambria" w:hAnsi="Cambria"/>
          <w:sz w:val="24"/>
          <w:szCs w:val="24"/>
        </w:rPr>
        <w:tab/>
      </w:r>
      <w:r w:rsidR="00735496" w:rsidRPr="00583309">
        <w:rPr>
          <w:rFonts w:ascii="Cambria" w:hAnsi="Cambria"/>
          <w:sz w:val="24"/>
          <w:szCs w:val="24"/>
        </w:rPr>
        <w:t>Arabic and English</w:t>
      </w:r>
    </w:p>
    <w:p w14:paraId="51961C00" w14:textId="77777777" w:rsidR="00550927" w:rsidRPr="00583309" w:rsidRDefault="00550927" w:rsidP="0014397D">
      <w:pPr>
        <w:spacing w:line="276" w:lineRule="auto"/>
        <w:rPr>
          <w:rFonts w:ascii="Cambria" w:hAnsi="Cambria"/>
          <w:sz w:val="24"/>
          <w:szCs w:val="24"/>
        </w:rPr>
      </w:pPr>
      <w:r w:rsidRPr="00583309">
        <w:rPr>
          <w:rFonts w:ascii="Cambria" w:hAnsi="Cambria"/>
          <w:sz w:val="24"/>
          <w:szCs w:val="24"/>
        </w:rPr>
        <w:t>Address:</w:t>
      </w:r>
      <w:r w:rsidRPr="00583309">
        <w:rPr>
          <w:rFonts w:ascii="Cambria" w:hAnsi="Cambria"/>
          <w:sz w:val="24"/>
          <w:szCs w:val="24"/>
        </w:rPr>
        <w:tab/>
      </w:r>
      <w:r w:rsidR="00735496" w:rsidRPr="00583309">
        <w:rPr>
          <w:rFonts w:ascii="Cambria" w:hAnsi="Cambria"/>
          <w:sz w:val="24"/>
          <w:szCs w:val="24"/>
        </w:rPr>
        <w:tab/>
      </w:r>
      <w:r w:rsidR="00BE35C5" w:rsidRPr="00583309">
        <w:rPr>
          <w:rFonts w:ascii="Cambria" w:hAnsi="Cambria"/>
          <w:sz w:val="24"/>
          <w:szCs w:val="24"/>
        </w:rPr>
        <w:t>Al Manama</w:t>
      </w:r>
      <w:r w:rsidR="00735496" w:rsidRPr="00583309">
        <w:rPr>
          <w:rFonts w:ascii="Cambria" w:hAnsi="Cambria"/>
          <w:sz w:val="24"/>
          <w:szCs w:val="24"/>
        </w:rPr>
        <w:t xml:space="preserve">, </w:t>
      </w:r>
      <w:r w:rsidR="00BE35C5" w:rsidRPr="00583309">
        <w:rPr>
          <w:rFonts w:ascii="Cambria" w:hAnsi="Cambria"/>
          <w:sz w:val="24"/>
          <w:szCs w:val="24"/>
        </w:rPr>
        <w:t xml:space="preserve">Bahrain </w:t>
      </w:r>
    </w:p>
    <w:sectPr w:rsidR="00550927" w:rsidRPr="00583309" w:rsidSect="00F225D9">
      <w:type w:val="continuous"/>
      <w:pgSz w:w="11909" w:h="16834" w:code="9"/>
      <w:pgMar w:top="540" w:right="624" w:bottom="737" w:left="624" w:header="0" w:footer="0" w:gutter="0"/>
      <w:cols w:space="34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0E8BC" w14:textId="77777777" w:rsidR="00C03F62" w:rsidRDefault="00C03F62">
      <w:r>
        <w:separator/>
      </w:r>
    </w:p>
  </w:endnote>
  <w:endnote w:type="continuationSeparator" w:id="0">
    <w:p w14:paraId="5CC44650" w14:textId="77777777" w:rsidR="00C03F62" w:rsidRDefault="00C03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altName w:val="Times New Roman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CA2E3" w14:textId="77777777" w:rsidR="00C03F62" w:rsidRDefault="00C03F62">
      <w:r>
        <w:separator/>
      </w:r>
    </w:p>
  </w:footnote>
  <w:footnote w:type="continuationSeparator" w:id="0">
    <w:p w14:paraId="5CD5EC1D" w14:textId="77777777" w:rsidR="00C03F62" w:rsidRDefault="00C03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3pt;height:11.3pt" o:bullet="t">
        <v:imagedata r:id="rId1" o:title="msoE545"/>
      </v:shape>
    </w:pict>
  </w:numPicBullet>
  <w:numPicBullet w:numPicBulletId="1">
    <w:pict>
      <v:shape id="_x0000_i1067" type="#_x0000_t75" style="width:11.3pt;height:11.3pt" o:bullet="t">
        <v:imagedata r:id="rId2" o:title="BD14866_"/>
      </v:shape>
    </w:pict>
  </w:numPicBullet>
  <w:numPicBullet w:numPicBulletId="2">
    <w:pict>
      <v:shape id="_x0000_i1068" type="#_x0000_t75" style="width:9.25pt;height:9.25pt" o:bullet="t">
        <v:imagedata r:id="rId3" o:title="BD14870_"/>
      </v:shape>
    </w:pict>
  </w:numPicBullet>
  <w:numPicBullet w:numPicBulletId="3">
    <w:pict>
      <v:shape id="_x0000_i1069" type="#_x0000_t75" style="width:9.25pt;height:9.25pt" o:bullet="t">
        <v:imagedata r:id="rId4" o:title=""/>
      </v:shape>
    </w:pict>
  </w:numPicBullet>
  <w:numPicBullet w:numPicBulletId="4">
    <w:pict>
      <v:shape id="_x0000_i1070" type="#_x0000_t75" style="width:5.15pt;height:9.25pt" o:bullet="t">
        <v:imagedata r:id="rId5" o:title="BD21327_"/>
      </v:shape>
    </w:pict>
  </w:numPicBullet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eastAsia="ヒラギノ角ゴ Pro W3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/>
        <w:shd w:val="clear" w:color="auto" w:fill="auto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5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6" w15:restartNumberingAfterBreak="0">
    <w:nsid w:val="05D32F0E"/>
    <w:multiLevelType w:val="hybridMultilevel"/>
    <w:tmpl w:val="C88EA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7A86979"/>
    <w:multiLevelType w:val="hybridMultilevel"/>
    <w:tmpl w:val="3FBC8C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7B677E1"/>
    <w:multiLevelType w:val="hybridMultilevel"/>
    <w:tmpl w:val="C2B885DE"/>
    <w:lvl w:ilvl="0" w:tplc="B82AB1AA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53"/>
        </w:tabs>
        <w:ind w:left="35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73"/>
        </w:tabs>
        <w:ind w:left="10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793"/>
        </w:tabs>
        <w:ind w:left="1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13"/>
        </w:tabs>
        <w:ind w:left="25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33"/>
        </w:tabs>
        <w:ind w:left="3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53"/>
        </w:tabs>
        <w:ind w:left="3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73"/>
        </w:tabs>
        <w:ind w:left="46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93"/>
        </w:tabs>
        <w:ind w:left="5393" w:hanging="360"/>
      </w:pPr>
      <w:rPr>
        <w:rFonts w:ascii="Wingdings" w:hAnsi="Wingdings" w:hint="default"/>
      </w:rPr>
    </w:lvl>
  </w:abstractNum>
  <w:abstractNum w:abstractNumId="9" w15:restartNumberingAfterBreak="0">
    <w:nsid w:val="15756AB4"/>
    <w:multiLevelType w:val="hybridMultilevel"/>
    <w:tmpl w:val="73CA77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02D6E"/>
    <w:multiLevelType w:val="hybridMultilevel"/>
    <w:tmpl w:val="5B6A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CEAF24"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B2689"/>
    <w:multiLevelType w:val="hybridMultilevel"/>
    <w:tmpl w:val="3DB268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541C8"/>
    <w:multiLevelType w:val="hybridMultilevel"/>
    <w:tmpl w:val="D152E5A4"/>
    <w:lvl w:ilvl="0" w:tplc="87E4C944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35157"/>
    <w:multiLevelType w:val="hybridMultilevel"/>
    <w:tmpl w:val="85AEC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9278EA"/>
    <w:multiLevelType w:val="hybridMultilevel"/>
    <w:tmpl w:val="0BF2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C0074"/>
    <w:multiLevelType w:val="hybridMultilevel"/>
    <w:tmpl w:val="7846A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C9523E"/>
    <w:multiLevelType w:val="multilevel"/>
    <w:tmpl w:val="C52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4C5666"/>
    <w:multiLevelType w:val="hybridMultilevel"/>
    <w:tmpl w:val="B038D5E8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AE6F5F"/>
    <w:multiLevelType w:val="hybridMultilevel"/>
    <w:tmpl w:val="C616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0D03F8"/>
    <w:multiLevelType w:val="hybridMultilevel"/>
    <w:tmpl w:val="C8B8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D13E79"/>
    <w:multiLevelType w:val="hybridMultilevel"/>
    <w:tmpl w:val="D246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870F9B"/>
    <w:multiLevelType w:val="hybridMultilevel"/>
    <w:tmpl w:val="D15E82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CD63664"/>
    <w:multiLevelType w:val="hybridMultilevel"/>
    <w:tmpl w:val="5DBEBE28"/>
    <w:lvl w:ilvl="0" w:tplc="3B84C2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B451F6">
      <w:numFmt w:val="bullet"/>
      <w:lvlText w:val="•"/>
      <w:lvlJc w:val="left"/>
      <w:pPr>
        <w:ind w:left="2160" w:hanging="720"/>
      </w:pPr>
      <w:rPr>
        <w:rFonts w:ascii="Calibri" w:eastAsia="Calibri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D181EFE"/>
    <w:multiLevelType w:val="hybridMultilevel"/>
    <w:tmpl w:val="7E8AD2B4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3533A8"/>
    <w:multiLevelType w:val="hybridMultilevel"/>
    <w:tmpl w:val="01C643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3A45462"/>
    <w:multiLevelType w:val="hybridMultilevel"/>
    <w:tmpl w:val="19EAA2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A75103"/>
    <w:multiLevelType w:val="hybridMultilevel"/>
    <w:tmpl w:val="6A56CA2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8" w15:restartNumberingAfterBreak="0">
    <w:nsid w:val="41983850"/>
    <w:multiLevelType w:val="hybridMultilevel"/>
    <w:tmpl w:val="02C8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177AAF"/>
    <w:multiLevelType w:val="hybridMultilevel"/>
    <w:tmpl w:val="D0F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4F5552"/>
    <w:multiLevelType w:val="hybridMultilevel"/>
    <w:tmpl w:val="CFDCE9CE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8444AA"/>
    <w:multiLevelType w:val="hybridMultilevel"/>
    <w:tmpl w:val="92EE2896"/>
    <w:lvl w:ilvl="0" w:tplc="87E4C944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2" w15:restartNumberingAfterBreak="0">
    <w:nsid w:val="4A707F31"/>
    <w:multiLevelType w:val="hybridMultilevel"/>
    <w:tmpl w:val="8452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AB13359"/>
    <w:multiLevelType w:val="hybridMultilevel"/>
    <w:tmpl w:val="2FBCA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EA49F9"/>
    <w:multiLevelType w:val="hybridMultilevel"/>
    <w:tmpl w:val="4EBE4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0342107"/>
    <w:multiLevelType w:val="hybridMultilevel"/>
    <w:tmpl w:val="A55C5518"/>
    <w:lvl w:ilvl="0" w:tplc="85326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75297B"/>
    <w:multiLevelType w:val="hybridMultilevel"/>
    <w:tmpl w:val="0B5C1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EF197C"/>
    <w:multiLevelType w:val="hybridMultilevel"/>
    <w:tmpl w:val="CAA6D6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B8401F"/>
    <w:multiLevelType w:val="hybridMultilevel"/>
    <w:tmpl w:val="5C884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B47090C"/>
    <w:multiLevelType w:val="hybridMultilevel"/>
    <w:tmpl w:val="F738D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426233"/>
    <w:multiLevelType w:val="hybridMultilevel"/>
    <w:tmpl w:val="3A984748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0207FBE"/>
    <w:multiLevelType w:val="hybridMultilevel"/>
    <w:tmpl w:val="E2C8C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3" w15:restartNumberingAfterBreak="0">
    <w:nsid w:val="6A981E6A"/>
    <w:multiLevelType w:val="hybridMultilevel"/>
    <w:tmpl w:val="070A52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C808B2"/>
    <w:multiLevelType w:val="hybridMultilevel"/>
    <w:tmpl w:val="8F5E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5658F8"/>
    <w:multiLevelType w:val="hybridMultilevel"/>
    <w:tmpl w:val="F942F8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2"/>
  </w:num>
  <w:num w:numId="3">
    <w:abstractNumId w:val="6"/>
  </w:num>
  <w:num w:numId="4">
    <w:abstractNumId w:val="31"/>
  </w:num>
  <w:num w:numId="5">
    <w:abstractNumId w:val="13"/>
  </w:num>
  <w:num w:numId="6">
    <w:abstractNumId w:val="8"/>
  </w:num>
  <w:num w:numId="7">
    <w:abstractNumId w:val="34"/>
  </w:num>
  <w:num w:numId="8">
    <w:abstractNumId w:val="32"/>
  </w:num>
  <w:num w:numId="9">
    <w:abstractNumId w:val="16"/>
  </w:num>
  <w:num w:numId="10">
    <w:abstractNumId w:val="38"/>
  </w:num>
  <w:num w:numId="11">
    <w:abstractNumId w:val="37"/>
  </w:num>
  <w:num w:numId="12">
    <w:abstractNumId w:val="14"/>
  </w:num>
  <w:num w:numId="13">
    <w:abstractNumId w:val="39"/>
  </w:num>
  <w:num w:numId="14">
    <w:abstractNumId w:val="26"/>
  </w:num>
  <w:num w:numId="15">
    <w:abstractNumId w:val="36"/>
  </w:num>
  <w:num w:numId="16">
    <w:abstractNumId w:val="35"/>
  </w:num>
  <w:num w:numId="17">
    <w:abstractNumId w:val="24"/>
  </w:num>
  <w:num w:numId="18">
    <w:abstractNumId w:val="18"/>
  </w:num>
  <w:num w:numId="19">
    <w:abstractNumId w:val="45"/>
  </w:num>
  <w:num w:numId="20">
    <w:abstractNumId w:val="22"/>
  </w:num>
  <w:num w:numId="21">
    <w:abstractNumId w:val="25"/>
  </w:num>
  <w:num w:numId="22">
    <w:abstractNumId w:val="41"/>
  </w:num>
  <w:num w:numId="23">
    <w:abstractNumId w:val="30"/>
  </w:num>
  <w:num w:numId="24">
    <w:abstractNumId w:val="40"/>
  </w:num>
  <w:num w:numId="25">
    <w:abstractNumId w:val="9"/>
  </w:num>
  <w:num w:numId="26">
    <w:abstractNumId w:val="11"/>
  </w:num>
  <w:num w:numId="27">
    <w:abstractNumId w:val="43"/>
  </w:num>
  <w:num w:numId="28">
    <w:abstractNumId w:val="4"/>
  </w:num>
  <w:num w:numId="29">
    <w:abstractNumId w:val="5"/>
  </w:num>
  <w:num w:numId="30">
    <w:abstractNumId w:val="33"/>
  </w:num>
  <w:num w:numId="31">
    <w:abstractNumId w:val="20"/>
  </w:num>
  <w:num w:numId="32">
    <w:abstractNumId w:val="44"/>
  </w:num>
  <w:num w:numId="33">
    <w:abstractNumId w:val="29"/>
  </w:num>
  <w:num w:numId="34">
    <w:abstractNumId w:val="23"/>
  </w:num>
  <w:num w:numId="35">
    <w:abstractNumId w:val="7"/>
  </w:num>
  <w:num w:numId="36">
    <w:abstractNumId w:val="21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27"/>
  </w:num>
  <w:num w:numId="42">
    <w:abstractNumId w:val="15"/>
  </w:num>
  <w:num w:numId="43">
    <w:abstractNumId w:val="19"/>
  </w:num>
  <w:num w:numId="44">
    <w:abstractNumId w:val="10"/>
  </w:num>
  <w:num w:numId="45">
    <w:abstractNumId w:val="28"/>
  </w:num>
  <w:num w:numId="46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079A4"/>
    <w:rsid w:val="00012C8C"/>
    <w:rsid w:val="00012DA1"/>
    <w:rsid w:val="000134EC"/>
    <w:rsid w:val="000140EF"/>
    <w:rsid w:val="000142A8"/>
    <w:rsid w:val="000236F0"/>
    <w:rsid w:val="0002555A"/>
    <w:rsid w:val="000312D1"/>
    <w:rsid w:val="00031700"/>
    <w:rsid w:val="00032054"/>
    <w:rsid w:val="00034594"/>
    <w:rsid w:val="00034CEB"/>
    <w:rsid w:val="00035D14"/>
    <w:rsid w:val="00040CB8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6A60"/>
    <w:rsid w:val="00061ECB"/>
    <w:rsid w:val="000629E9"/>
    <w:rsid w:val="00064E96"/>
    <w:rsid w:val="000677CF"/>
    <w:rsid w:val="000852DD"/>
    <w:rsid w:val="000866EB"/>
    <w:rsid w:val="000902EB"/>
    <w:rsid w:val="00090FC3"/>
    <w:rsid w:val="00091CF0"/>
    <w:rsid w:val="000925D8"/>
    <w:rsid w:val="00093AE4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A7800"/>
    <w:rsid w:val="000B0403"/>
    <w:rsid w:val="000B0F57"/>
    <w:rsid w:val="000B57B9"/>
    <w:rsid w:val="000B7C00"/>
    <w:rsid w:val="000C074D"/>
    <w:rsid w:val="000C2513"/>
    <w:rsid w:val="000C2996"/>
    <w:rsid w:val="000C5CAA"/>
    <w:rsid w:val="000D1600"/>
    <w:rsid w:val="000D1ABD"/>
    <w:rsid w:val="000D3F6E"/>
    <w:rsid w:val="000D5E4C"/>
    <w:rsid w:val="000D65B0"/>
    <w:rsid w:val="000D6BE4"/>
    <w:rsid w:val="000E18B9"/>
    <w:rsid w:val="000E25C1"/>
    <w:rsid w:val="000E49D1"/>
    <w:rsid w:val="000E748E"/>
    <w:rsid w:val="000E7ADA"/>
    <w:rsid w:val="000F6724"/>
    <w:rsid w:val="001036E2"/>
    <w:rsid w:val="001070D0"/>
    <w:rsid w:val="00110E27"/>
    <w:rsid w:val="00113AEB"/>
    <w:rsid w:val="00114BAC"/>
    <w:rsid w:val="00115731"/>
    <w:rsid w:val="001158B1"/>
    <w:rsid w:val="001213B1"/>
    <w:rsid w:val="001316C7"/>
    <w:rsid w:val="00135029"/>
    <w:rsid w:val="00136779"/>
    <w:rsid w:val="001419E9"/>
    <w:rsid w:val="00141BF0"/>
    <w:rsid w:val="00143249"/>
    <w:rsid w:val="0014397D"/>
    <w:rsid w:val="001456DF"/>
    <w:rsid w:val="0015534B"/>
    <w:rsid w:val="001621A6"/>
    <w:rsid w:val="0016309E"/>
    <w:rsid w:val="00163B35"/>
    <w:rsid w:val="001650D1"/>
    <w:rsid w:val="001652A4"/>
    <w:rsid w:val="00166DC4"/>
    <w:rsid w:val="00174715"/>
    <w:rsid w:val="0017595A"/>
    <w:rsid w:val="00176D42"/>
    <w:rsid w:val="0018278E"/>
    <w:rsid w:val="001846C4"/>
    <w:rsid w:val="00184D4F"/>
    <w:rsid w:val="00185FD8"/>
    <w:rsid w:val="00191A04"/>
    <w:rsid w:val="00191DE9"/>
    <w:rsid w:val="00192B1D"/>
    <w:rsid w:val="001956F1"/>
    <w:rsid w:val="001A2A8B"/>
    <w:rsid w:val="001A4D22"/>
    <w:rsid w:val="001A5FF7"/>
    <w:rsid w:val="001A7014"/>
    <w:rsid w:val="001B10B6"/>
    <w:rsid w:val="001B1308"/>
    <w:rsid w:val="001B2D6A"/>
    <w:rsid w:val="001B5594"/>
    <w:rsid w:val="001B55F6"/>
    <w:rsid w:val="001C3F4B"/>
    <w:rsid w:val="001C4147"/>
    <w:rsid w:val="001C4D84"/>
    <w:rsid w:val="001C558C"/>
    <w:rsid w:val="001C6200"/>
    <w:rsid w:val="001C761F"/>
    <w:rsid w:val="001C7669"/>
    <w:rsid w:val="001D1E78"/>
    <w:rsid w:val="001D2FBB"/>
    <w:rsid w:val="001D5887"/>
    <w:rsid w:val="001E08CC"/>
    <w:rsid w:val="001E20B5"/>
    <w:rsid w:val="001E2E2A"/>
    <w:rsid w:val="001E63CB"/>
    <w:rsid w:val="001E70A8"/>
    <w:rsid w:val="001E7515"/>
    <w:rsid w:val="001F011B"/>
    <w:rsid w:val="001F4526"/>
    <w:rsid w:val="001F74DE"/>
    <w:rsid w:val="00202132"/>
    <w:rsid w:val="00202496"/>
    <w:rsid w:val="00203B55"/>
    <w:rsid w:val="002056CC"/>
    <w:rsid w:val="0021180A"/>
    <w:rsid w:val="00212D02"/>
    <w:rsid w:val="002142D9"/>
    <w:rsid w:val="00214A9C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36EB"/>
    <w:rsid w:val="00233BF9"/>
    <w:rsid w:val="002342AC"/>
    <w:rsid w:val="00235003"/>
    <w:rsid w:val="0023527B"/>
    <w:rsid w:val="0024307D"/>
    <w:rsid w:val="00243137"/>
    <w:rsid w:val="0024519E"/>
    <w:rsid w:val="0024736B"/>
    <w:rsid w:val="002560C4"/>
    <w:rsid w:val="00260C35"/>
    <w:rsid w:val="00261277"/>
    <w:rsid w:val="00263C0C"/>
    <w:rsid w:val="00264E26"/>
    <w:rsid w:val="00266505"/>
    <w:rsid w:val="00267343"/>
    <w:rsid w:val="00273C81"/>
    <w:rsid w:val="0027421E"/>
    <w:rsid w:val="002742CE"/>
    <w:rsid w:val="002824F7"/>
    <w:rsid w:val="00283592"/>
    <w:rsid w:val="00285EAB"/>
    <w:rsid w:val="00286C89"/>
    <w:rsid w:val="00287519"/>
    <w:rsid w:val="002877BD"/>
    <w:rsid w:val="0029176F"/>
    <w:rsid w:val="00296A68"/>
    <w:rsid w:val="002A084F"/>
    <w:rsid w:val="002A18F2"/>
    <w:rsid w:val="002A568E"/>
    <w:rsid w:val="002A5D52"/>
    <w:rsid w:val="002B0BDD"/>
    <w:rsid w:val="002C1360"/>
    <w:rsid w:val="002C15CD"/>
    <w:rsid w:val="002C1BFB"/>
    <w:rsid w:val="002C2D1F"/>
    <w:rsid w:val="002C754A"/>
    <w:rsid w:val="002C7861"/>
    <w:rsid w:val="002D60F9"/>
    <w:rsid w:val="002E46D5"/>
    <w:rsid w:val="002E5B72"/>
    <w:rsid w:val="002E66BB"/>
    <w:rsid w:val="002E675D"/>
    <w:rsid w:val="002E6938"/>
    <w:rsid w:val="002E7BDC"/>
    <w:rsid w:val="002F1B9E"/>
    <w:rsid w:val="002F6CF1"/>
    <w:rsid w:val="003054DC"/>
    <w:rsid w:val="003068DB"/>
    <w:rsid w:val="00307488"/>
    <w:rsid w:val="00307818"/>
    <w:rsid w:val="00310D18"/>
    <w:rsid w:val="00311071"/>
    <w:rsid w:val="00312D55"/>
    <w:rsid w:val="00315FAC"/>
    <w:rsid w:val="00316063"/>
    <w:rsid w:val="00317B13"/>
    <w:rsid w:val="003200DA"/>
    <w:rsid w:val="003207E0"/>
    <w:rsid w:val="00322567"/>
    <w:rsid w:val="00322D15"/>
    <w:rsid w:val="0032415C"/>
    <w:rsid w:val="003246D1"/>
    <w:rsid w:val="00324E05"/>
    <w:rsid w:val="00330A84"/>
    <w:rsid w:val="00331107"/>
    <w:rsid w:val="0033144E"/>
    <w:rsid w:val="00331623"/>
    <w:rsid w:val="003320B8"/>
    <w:rsid w:val="00341DE1"/>
    <w:rsid w:val="00342A7B"/>
    <w:rsid w:val="00342C42"/>
    <w:rsid w:val="00344874"/>
    <w:rsid w:val="0034500B"/>
    <w:rsid w:val="00353227"/>
    <w:rsid w:val="00357326"/>
    <w:rsid w:val="00361832"/>
    <w:rsid w:val="00363EC0"/>
    <w:rsid w:val="0036463C"/>
    <w:rsid w:val="003770E9"/>
    <w:rsid w:val="003779AA"/>
    <w:rsid w:val="00381B03"/>
    <w:rsid w:val="003846F9"/>
    <w:rsid w:val="00385428"/>
    <w:rsid w:val="00387B62"/>
    <w:rsid w:val="00390020"/>
    <w:rsid w:val="0039193C"/>
    <w:rsid w:val="00391AC5"/>
    <w:rsid w:val="00394404"/>
    <w:rsid w:val="003944FF"/>
    <w:rsid w:val="003A0647"/>
    <w:rsid w:val="003A12F5"/>
    <w:rsid w:val="003A197F"/>
    <w:rsid w:val="003A1ABC"/>
    <w:rsid w:val="003A1D78"/>
    <w:rsid w:val="003A68D2"/>
    <w:rsid w:val="003B106D"/>
    <w:rsid w:val="003B4AED"/>
    <w:rsid w:val="003B5A77"/>
    <w:rsid w:val="003B732F"/>
    <w:rsid w:val="003B7CA1"/>
    <w:rsid w:val="003C0BD6"/>
    <w:rsid w:val="003C154B"/>
    <w:rsid w:val="003C25C1"/>
    <w:rsid w:val="003C3A43"/>
    <w:rsid w:val="003D2C77"/>
    <w:rsid w:val="003D3B82"/>
    <w:rsid w:val="003D3F26"/>
    <w:rsid w:val="003D4400"/>
    <w:rsid w:val="003D74C0"/>
    <w:rsid w:val="003E2F61"/>
    <w:rsid w:val="003E3F51"/>
    <w:rsid w:val="003E7382"/>
    <w:rsid w:val="003E77EC"/>
    <w:rsid w:val="003F2B18"/>
    <w:rsid w:val="003F4086"/>
    <w:rsid w:val="003F40D6"/>
    <w:rsid w:val="003F7A8A"/>
    <w:rsid w:val="004006ED"/>
    <w:rsid w:val="004009DA"/>
    <w:rsid w:val="004062B0"/>
    <w:rsid w:val="00411FD2"/>
    <w:rsid w:val="00413566"/>
    <w:rsid w:val="00415792"/>
    <w:rsid w:val="00415B98"/>
    <w:rsid w:val="0041640A"/>
    <w:rsid w:val="00417B39"/>
    <w:rsid w:val="00421F1A"/>
    <w:rsid w:val="00424DF6"/>
    <w:rsid w:val="00425CB0"/>
    <w:rsid w:val="004270E6"/>
    <w:rsid w:val="0042753A"/>
    <w:rsid w:val="00430F2B"/>
    <w:rsid w:val="004330C8"/>
    <w:rsid w:val="00433D73"/>
    <w:rsid w:val="00433EC8"/>
    <w:rsid w:val="00435BC8"/>
    <w:rsid w:val="00437035"/>
    <w:rsid w:val="00437F3B"/>
    <w:rsid w:val="00440A1B"/>
    <w:rsid w:val="00440D25"/>
    <w:rsid w:val="0044253A"/>
    <w:rsid w:val="00442584"/>
    <w:rsid w:val="004433DD"/>
    <w:rsid w:val="0044417F"/>
    <w:rsid w:val="00446445"/>
    <w:rsid w:val="00450251"/>
    <w:rsid w:val="00450376"/>
    <w:rsid w:val="00454D25"/>
    <w:rsid w:val="004601FB"/>
    <w:rsid w:val="0046112D"/>
    <w:rsid w:val="00463319"/>
    <w:rsid w:val="00463979"/>
    <w:rsid w:val="00463F39"/>
    <w:rsid w:val="00464F55"/>
    <w:rsid w:val="004674A8"/>
    <w:rsid w:val="00471838"/>
    <w:rsid w:val="00471E50"/>
    <w:rsid w:val="0047463F"/>
    <w:rsid w:val="004751B9"/>
    <w:rsid w:val="004753DA"/>
    <w:rsid w:val="004819F5"/>
    <w:rsid w:val="00483B07"/>
    <w:rsid w:val="0048526F"/>
    <w:rsid w:val="004873D1"/>
    <w:rsid w:val="00492D6B"/>
    <w:rsid w:val="004955B6"/>
    <w:rsid w:val="004A1563"/>
    <w:rsid w:val="004A32A1"/>
    <w:rsid w:val="004B1409"/>
    <w:rsid w:val="004B1BC4"/>
    <w:rsid w:val="004B5645"/>
    <w:rsid w:val="004B722D"/>
    <w:rsid w:val="004C14D4"/>
    <w:rsid w:val="004C28AE"/>
    <w:rsid w:val="004C4123"/>
    <w:rsid w:val="004C47EA"/>
    <w:rsid w:val="004C6763"/>
    <w:rsid w:val="004C7694"/>
    <w:rsid w:val="004D2B4D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F0265"/>
    <w:rsid w:val="004F05B4"/>
    <w:rsid w:val="004F7447"/>
    <w:rsid w:val="0050021F"/>
    <w:rsid w:val="00501009"/>
    <w:rsid w:val="0050118D"/>
    <w:rsid w:val="005020BB"/>
    <w:rsid w:val="005021FF"/>
    <w:rsid w:val="00505A17"/>
    <w:rsid w:val="00512275"/>
    <w:rsid w:val="0051382F"/>
    <w:rsid w:val="0051430F"/>
    <w:rsid w:val="00514E65"/>
    <w:rsid w:val="00516878"/>
    <w:rsid w:val="00521F03"/>
    <w:rsid w:val="005251EE"/>
    <w:rsid w:val="00532714"/>
    <w:rsid w:val="00532D93"/>
    <w:rsid w:val="005362ED"/>
    <w:rsid w:val="00536E70"/>
    <w:rsid w:val="00537778"/>
    <w:rsid w:val="00537A30"/>
    <w:rsid w:val="005422AD"/>
    <w:rsid w:val="005431BC"/>
    <w:rsid w:val="00544BE7"/>
    <w:rsid w:val="005462DA"/>
    <w:rsid w:val="00550927"/>
    <w:rsid w:val="00550DCF"/>
    <w:rsid w:val="00552893"/>
    <w:rsid w:val="00554924"/>
    <w:rsid w:val="00555719"/>
    <w:rsid w:val="00555DA7"/>
    <w:rsid w:val="00556EEE"/>
    <w:rsid w:val="0056019F"/>
    <w:rsid w:val="00572DD9"/>
    <w:rsid w:val="00572FA5"/>
    <w:rsid w:val="00572FB7"/>
    <w:rsid w:val="005737F1"/>
    <w:rsid w:val="005761D4"/>
    <w:rsid w:val="00580285"/>
    <w:rsid w:val="00580736"/>
    <w:rsid w:val="0058077C"/>
    <w:rsid w:val="005812BC"/>
    <w:rsid w:val="00581894"/>
    <w:rsid w:val="00583309"/>
    <w:rsid w:val="005848ED"/>
    <w:rsid w:val="00585A5A"/>
    <w:rsid w:val="005864DC"/>
    <w:rsid w:val="00592327"/>
    <w:rsid w:val="00593597"/>
    <w:rsid w:val="00593C3C"/>
    <w:rsid w:val="005A1013"/>
    <w:rsid w:val="005A2051"/>
    <w:rsid w:val="005A27D9"/>
    <w:rsid w:val="005A4580"/>
    <w:rsid w:val="005A5B5A"/>
    <w:rsid w:val="005A603F"/>
    <w:rsid w:val="005A647B"/>
    <w:rsid w:val="005B1359"/>
    <w:rsid w:val="005B35B7"/>
    <w:rsid w:val="005B5995"/>
    <w:rsid w:val="005B59DB"/>
    <w:rsid w:val="005B6A65"/>
    <w:rsid w:val="005B7A43"/>
    <w:rsid w:val="005C0372"/>
    <w:rsid w:val="005C1BCF"/>
    <w:rsid w:val="005C4571"/>
    <w:rsid w:val="005D0332"/>
    <w:rsid w:val="005D19C4"/>
    <w:rsid w:val="005D446E"/>
    <w:rsid w:val="005E0A20"/>
    <w:rsid w:val="005E0A2A"/>
    <w:rsid w:val="005E1732"/>
    <w:rsid w:val="005E52D8"/>
    <w:rsid w:val="005E5843"/>
    <w:rsid w:val="005E7634"/>
    <w:rsid w:val="005F39B8"/>
    <w:rsid w:val="005F427A"/>
    <w:rsid w:val="005F4D64"/>
    <w:rsid w:val="005F616B"/>
    <w:rsid w:val="00602CA0"/>
    <w:rsid w:val="00604F0A"/>
    <w:rsid w:val="006058EB"/>
    <w:rsid w:val="006068D9"/>
    <w:rsid w:val="00625B09"/>
    <w:rsid w:val="00626585"/>
    <w:rsid w:val="00627ABA"/>
    <w:rsid w:val="00634B75"/>
    <w:rsid w:val="0063647E"/>
    <w:rsid w:val="0064144E"/>
    <w:rsid w:val="006439DD"/>
    <w:rsid w:val="00643CEB"/>
    <w:rsid w:val="00645290"/>
    <w:rsid w:val="00645DC0"/>
    <w:rsid w:val="0064696C"/>
    <w:rsid w:val="00647B08"/>
    <w:rsid w:val="006517E7"/>
    <w:rsid w:val="00651B38"/>
    <w:rsid w:val="00653A07"/>
    <w:rsid w:val="00656114"/>
    <w:rsid w:val="00656631"/>
    <w:rsid w:val="006579B0"/>
    <w:rsid w:val="00662B1C"/>
    <w:rsid w:val="006706A3"/>
    <w:rsid w:val="00670E37"/>
    <w:rsid w:val="00671C90"/>
    <w:rsid w:val="00672918"/>
    <w:rsid w:val="00673075"/>
    <w:rsid w:val="00674E46"/>
    <w:rsid w:val="0067663F"/>
    <w:rsid w:val="00680ED2"/>
    <w:rsid w:val="00681B37"/>
    <w:rsid w:val="00683E2E"/>
    <w:rsid w:val="0068447C"/>
    <w:rsid w:val="00686BB9"/>
    <w:rsid w:val="00691C38"/>
    <w:rsid w:val="006929D6"/>
    <w:rsid w:val="00693024"/>
    <w:rsid w:val="00693A2C"/>
    <w:rsid w:val="006942BC"/>
    <w:rsid w:val="0069459C"/>
    <w:rsid w:val="0069695D"/>
    <w:rsid w:val="006A1976"/>
    <w:rsid w:val="006A1C4B"/>
    <w:rsid w:val="006A2F7C"/>
    <w:rsid w:val="006A46B7"/>
    <w:rsid w:val="006A4BBD"/>
    <w:rsid w:val="006A60AF"/>
    <w:rsid w:val="006A789C"/>
    <w:rsid w:val="006B6B07"/>
    <w:rsid w:val="006C0D38"/>
    <w:rsid w:val="006D251A"/>
    <w:rsid w:val="006D4980"/>
    <w:rsid w:val="006D4ED3"/>
    <w:rsid w:val="006E008A"/>
    <w:rsid w:val="006E20AF"/>
    <w:rsid w:val="006E3D36"/>
    <w:rsid w:val="006E4969"/>
    <w:rsid w:val="006E4C7F"/>
    <w:rsid w:val="006E728D"/>
    <w:rsid w:val="006F04D4"/>
    <w:rsid w:val="006F1ABC"/>
    <w:rsid w:val="006F3D86"/>
    <w:rsid w:val="006F4C17"/>
    <w:rsid w:val="006F5696"/>
    <w:rsid w:val="006F5B39"/>
    <w:rsid w:val="00700CB3"/>
    <w:rsid w:val="00702246"/>
    <w:rsid w:val="0070226B"/>
    <w:rsid w:val="007023E4"/>
    <w:rsid w:val="0070584F"/>
    <w:rsid w:val="00706035"/>
    <w:rsid w:val="00707988"/>
    <w:rsid w:val="00707D16"/>
    <w:rsid w:val="007101E1"/>
    <w:rsid w:val="007107F4"/>
    <w:rsid w:val="00710D88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2CED"/>
    <w:rsid w:val="007247CA"/>
    <w:rsid w:val="00725D4B"/>
    <w:rsid w:val="00726A8C"/>
    <w:rsid w:val="00733335"/>
    <w:rsid w:val="00735496"/>
    <w:rsid w:val="00737EE7"/>
    <w:rsid w:val="00741A06"/>
    <w:rsid w:val="00741CD0"/>
    <w:rsid w:val="00746FD6"/>
    <w:rsid w:val="00747012"/>
    <w:rsid w:val="00747362"/>
    <w:rsid w:val="007517D9"/>
    <w:rsid w:val="007553E9"/>
    <w:rsid w:val="00757B4C"/>
    <w:rsid w:val="00762EF2"/>
    <w:rsid w:val="0076553B"/>
    <w:rsid w:val="00765BE6"/>
    <w:rsid w:val="0076686E"/>
    <w:rsid w:val="00766987"/>
    <w:rsid w:val="00767B0F"/>
    <w:rsid w:val="00770781"/>
    <w:rsid w:val="007718B5"/>
    <w:rsid w:val="0077696C"/>
    <w:rsid w:val="007821DC"/>
    <w:rsid w:val="00784B0E"/>
    <w:rsid w:val="007866FE"/>
    <w:rsid w:val="00787BE1"/>
    <w:rsid w:val="007912A7"/>
    <w:rsid w:val="007928FC"/>
    <w:rsid w:val="00793C10"/>
    <w:rsid w:val="007965AE"/>
    <w:rsid w:val="007A04AE"/>
    <w:rsid w:val="007A0F41"/>
    <w:rsid w:val="007A3AA8"/>
    <w:rsid w:val="007A407B"/>
    <w:rsid w:val="007A72DB"/>
    <w:rsid w:val="007B41DB"/>
    <w:rsid w:val="007B6069"/>
    <w:rsid w:val="007B62C8"/>
    <w:rsid w:val="007B681B"/>
    <w:rsid w:val="007B72F8"/>
    <w:rsid w:val="007C7657"/>
    <w:rsid w:val="007D0BCC"/>
    <w:rsid w:val="007D146B"/>
    <w:rsid w:val="007D41D6"/>
    <w:rsid w:val="007D446E"/>
    <w:rsid w:val="007D53B4"/>
    <w:rsid w:val="007D53E6"/>
    <w:rsid w:val="007D69BA"/>
    <w:rsid w:val="007D7B59"/>
    <w:rsid w:val="007E3675"/>
    <w:rsid w:val="007E4BD8"/>
    <w:rsid w:val="007E65BF"/>
    <w:rsid w:val="007F026C"/>
    <w:rsid w:val="007F0759"/>
    <w:rsid w:val="007F0C03"/>
    <w:rsid w:val="007F2198"/>
    <w:rsid w:val="007F3550"/>
    <w:rsid w:val="007F6CCD"/>
    <w:rsid w:val="007F7A78"/>
    <w:rsid w:val="00800A12"/>
    <w:rsid w:val="00803357"/>
    <w:rsid w:val="0081102C"/>
    <w:rsid w:val="00811BE0"/>
    <w:rsid w:val="0081284A"/>
    <w:rsid w:val="00813D98"/>
    <w:rsid w:val="00813F67"/>
    <w:rsid w:val="00815541"/>
    <w:rsid w:val="008155F8"/>
    <w:rsid w:val="00815FF3"/>
    <w:rsid w:val="00824130"/>
    <w:rsid w:val="00826885"/>
    <w:rsid w:val="0083572C"/>
    <w:rsid w:val="00841B32"/>
    <w:rsid w:val="008470E0"/>
    <w:rsid w:val="00850667"/>
    <w:rsid w:val="00851470"/>
    <w:rsid w:val="00851806"/>
    <w:rsid w:val="0085186C"/>
    <w:rsid w:val="008554AF"/>
    <w:rsid w:val="00856795"/>
    <w:rsid w:val="00857C1B"/>
    <w:rsid w:val="00860240"/>
    <w:rsid w:val="008608BF"/>
    <w:rsid w:val="00862AE6"/>
    <w:rsid w:val="00864857"/>
    <w:rsid w:val="00864A89"/>
    <w:rsid w:val="00865CBA"/>
    <w:rsid w:val="00867EC1"/>
    <w:rsid w:val="00872313"/>
    <w:rsid w:val="00873F16"/>
    <w:rsid w:val="00877532"/>
    <w:rsid w:val="008809FA"/>
    <w:rsid w:val="00880CCE"/>
    <w:rsid w:val="00883797"/>
    <w:rsid w:val="00884235"/>
    <w:rsid w:val="0088517A"/>
    <w:rsid w:val="00892428"/>
    <w:rsid w:val="00892A83"/>
    <w:rsid w:val="00894F0E"/>
    <w:rsid w:val="008A03B7"/>
    <w:rsid w:val="008A0C1E"/>
    <w:rsid w:val="008A1B10"/>
    <w:rsid w:val="008A4E4F"/>
    <w:rsid w:val="008A6E18"/>
    <w:rsid w:val="008B12BC"/>
    <w:rsid w:val="008B15A7"/>
    <w:rsid w:val="008B3779"/>
    <w:rsid w:val="008B4FCA"/>
    <w:rsid w:val="008B5B11"/>
    <w:rsid w:val="008B5D8B"/>
    <w:rsid w:val="008C1BC7"/>
    <w:rsid w:val="008C33F3"/>
    <w:rsid w:val="008C4512"/>
    <w:rsid w:val="008C56FD"/>
    <w:rsid w:val="008C595A"/>
    <w:rsid w:val="008C6738"/>
    <w:rsid w:val="008D4912"/>
    <w:rsid w:val="008D4A1A"/>
    <w:rsid w:val="008D6410"/>
    <w:rsid w:val="008E4B10"/>
    <w:rsid w:val="008E6277"/>
    <w:rsid w:val="008E7061"/>
    <w:rsid w:val="008F1E6B"/>
    <w:rsid w:val="008F3F9A"/>
    <w:rsid w:val="008F5F46"/>
    <w:rsid w:val="008F6493"/>
    <w:rsid w:val="008F7332"/>
    <w:rsid w:val="00903336"/>
    <w:rsid w:val="00903C92"/>
    <w:rsid w:val="00904011"/>
    <w:rsid w:val="009129AC"/>
    <w:rsid w:val="00915C3C"/>
    <w:rsid w:val="00922B0F"/>
    <w:rsid w:val="00923521"/>
    <w:rsid w:val="00926D43"/>
    <w:rsid w:val="00926DA9"/>
    <w:rsid w:val="00930057"/>
    <w:rsid w:val="009321B4"/>
    <w:rsid w:val="0093383F"/>
    <w:rsid w:val="00935988"/>
    <w:rsid w:val="009373AA"/>
    <w:rsid w:val="009409F6"/>
    <w:rsid w:val="00940E27"/>
    <w:rsid w:val="00941F54"/>
    <w:rsid w:val="0094580C"/>
    <w:rsid w:val="00950266"/>
    <w:rsid w:val="00954457"/>
    <w:rsid w:val="009551A7"/>
    <w:rsid w:val="00960BE1"/>
    <w:rsid w:val="00961831"/>
    <w:rsid w:val="00961D56"/>
    <w:rsid w:val="00962B90"/>
    <w:rsid w:val="00963701"/>
    <w:rsid w:val="00964547"/>
    <w:rsid w:val="00965D4B"/>
    <w:rsid w:val="00967875"/>
    <w:rsid w:val="009713A8"/>
    <w:rsid w:val="00973F36"/>
    <w:rsid w:val="009745B6"/>
    <w:rsid w:val="009764C4"/>
    <w:rsid w:val="00977E5A"/>
    <w:rsid w:val="00977E76"/>
    <w:rsid w:val="00977E7F"/>
    <w:rsid w:val="00980667"/>
    <w:rsid w:val="009818B8"/>
    <w:rsid w:val="009841EF"/>
    <w:rsid w:val="00986C46"/>
    <w:rsid w:val="00986EC8"/>
    <w:rsid w:val="00991671"/>
    <w:rsid w:val="00995ECF"/>
    <w:rsid w:val="0099665A"/>
    <w:rsid w:val="00997E0D"/>
    <w:rsid w:val="009A31EB"/>
    <w:rsid w:val="009A6ADD"/>
    <w:rsid w:val="009A7591"/>
    <w:rsid w:val="009B0225"/>
    <w:rsid w:val="009B06F3"/>
    <w:rsid w:val="009B34D2"/>
    <w:rsid w:val="009B6DC7"/>
    <w:rsid w:val="009B7481"/>
    <w:rsid w:val="009C2790"/>
    <w:rsid w:val="009C3211"/>
    <w:rsid w:val="009C33EE"/>
    <w:rsid w:val="009C401B"/>
    <w:rsid w:val="009C5610"/>
    <w:rsid w:val="009C5FCB"/>
    <w:rsid w:val="009D29E7"/>
    <w:rsid w:val="009D386D"/>
    <w:rsid w:val="009D445B"/>
    <w:rsid w:val="009D48BA"/>
    <w:rsid w:val="009D5A02"/>
    <w:rsid w:val="009D7D31"/>
    <w:rsid w:val="009E0865"/>
    <w:rsid w:val="009E379C"/>
    <w:rsid w:val="009E634F"/>
    <w:rsid w:val="009F0B5C"/>
    <w:rsid w:val="009F4A0C"/>
    <w:rsid w:val="009F4EFF"/>
    <w:rsid w:val="009F500E"/>
    <w:rsid w:val="009F779D"/>
    <w:rsid w:val="00A01DD0"/>
    <w:rsid w:val="00A03201"/>
    <w:rsid w:val="00A1052A"/>
    <w:rsid w:val="00A10D4D"/>
    <w:rsid w:val="00A11116"/>
    <w:rsid w:val="00A13F77"/>
    <w:rsid w:val="00A144BC"/>
    <w:rsid w:val="00A20423"/>
    <w:rsid w:val="00A220B4"/>
    <w:rsid w:val="00A24B41"/>
    <w:rsid w:val="00A25936"/>
    <w:rsid w:val="00A30C51"/>
    <w:rsid w:val="00A32ED9"/>
    <w:rsid w:val="00A358C3"/>
    <w:rsid w:val="00A37343"/>
    <w:rsid w:val="00A4003D"/>
    <w:rsid w:val="00A41A58"/>
    <w:rsid w:val="00A41ABE"/>
    <w:rsid w:val="00A430CB"/>
    <w:rsid w:val="00A4449C"/>
    <w:rsid w:val="00A44A0E"/>
    <w:rsid w:val="00A44A49"/>
    <w:rsid w:val="00A47D75"/>
    <w:rsid w:val="00A50A0A"/>
    <w:rsid w:val="00A50FDD"/>
    <w:rsid w:val="00A528C7"/>
    <w:rsid w:val="00A53191"/>
    <w:rsid w:val="00A57178"/>
    <w:rsid w:val="00A57471"/>
    <w:rsid w:val="00A578D5"/>
    <w:rsid w:val="00A61C1C"/>
    <w:rsid w:val="00A62B56"/>
    <w:rsid w:val="00A67B2D"/>
    <w:rsid w:val="00A72DD3"/>
    <w:rsid w:val="00A73878"/>
    <w:rsid w:val="00A74504"/>
    <w:rsid w:val="00A7582E"/>
    <w:rsid w:val="00A77CEE"/>
    <w:rsid w:val="00A77CFC"/>
    <w:rsid w:val="00A842B2"/>
    <w:rsid w:val="00A846EF"/>
    <w:rsid w:val="00A84848"/>
    <w:rsid w:val="00A85AF8"/>
    <w:rsid w:val="00A87125"/>
    <w:rsid w:val="00A915C5"/>
    <w:rsid w:val="00A94783"/>
    <w:rsid w:val="00A971F9"/>
    <w:rsid w:val="00A97368"/>
    <w:rsid w:val="00A97518"/>
    <w:rsid w:val="00AA20F6"/>
    <w:rsid w:val="00AA42BE"/>
    <w:rsid w:val="00AA5549"/>
    <w:rsid w:val="00AA5B1C"/>
    <w:rsid w:val="00AA6EBF"/>
    <w:rsid w:val="00AB164B"/>
    <w:rsid w:val="00AB2DA4"/>
    <w:rsid w:val="00AB7EBC"/>
    <w:rsid w:val="00AC09CF"/>
    <w:rsid w:val="00AC2020"/>
    <w:rsid w:val="00AC2B63"/>
    <w:rsid w:val="00AC3725"/>
    <w:rsid w:val="00AC37F3"/>
    <w:rsid w:val="00AC43B4"/>
    <w:rsid w:val="00AC4D17"/>
    <w:rsid w:val="00AC5E3E"/>
    <w:rsid w:val="00AC73EE"/>
    <w:rsid w:val="00AC7E49"/>
    <w:rsid w:val="00AD1289"/>
    <w:rsid w:val="00AD444A"/>
    <w:rsid w:val="00AD469F"/>
    <w:rsid w:val="00AD5E5A"/>
    <w:rsid w:val="00AD63A1"/>
    <w:rsid w:val="00AD6531"/>
    <w:rsid w:val="00AD6BF8"/>
    <w:rsid w:val="00AE01D2"/>
    <w:rsid w:val="00AE0EA8"/>
    <w:rsid w:val="00AE1B60"/>
    <w:rsid w:val="00AE5EF0"/>
    <w:rsid w:val="00AF059A"/>
    <w:rsid w:val="00AF4341"/>
    <w:rsid w:val="00AF797E"/>
    <w:rsid w:val="00B00892"/>
    <w:rsid w:val="00B0211D"/>
    <w:rsid w:val="00B02399"/>
    <w:rsid w:val="00B029EB"/>
    <w:rsid w:val="00B06BEA"/>
    <w:rsid w:val="00B10411"/>
    <w:rsid w:val="00B139C1"/>
    <w:rsid w:val="00B219B3"/>
    <w:rsid w:val="00B23161"/>
    <w:rsid w:val="00B240AD"/>
    <w:rsid w:val="00B32DC0"/>
    <w:rsid w:val="00B33C14"/>
    <w:rsid w:val="00B34F2C"/>
    <w:rsid w:val="00B3610E"/>
    <w:rsid w:val="00B362E4"/>
    <w:rsid w:val="00B36AA7"/>
    <w:rsid w:val="00B36D7E"/>
    <w:rsid w:val="00B416AB"/>
    <w:rsid w:val="00B433E9"/>
    <w:rsid w:val="00B43E6D"/>
    <w:rsid w:val="00B44076"/>
    <w:rsid w:val="00B50BB5"/>
    <w:rsid w:val="00B56CFA"/>
    <w:rsid w:val="00B56F29"/>
    <w:rsid w:val="00B57CA5"/>
    <w:rsid w:val="00B63CA4"/>
    <w:rsid w:val="00B63DC9"/>
    <w:rsid w:val="00B65A83"/>
    <w:rsid w:val="00B6728C"/>
    <w:rsid w:val="00B67B1E"/>
    <w:rsid w:val="00B716BA"/>
    <w:rsid w:val="00B74AF7"/>
    <w:rsid w:val="00B7783E"/>
    <w:rsid w:val="00B8004A"/>
    <w:rsid w:val="00B83B6C"/>
    <w:rsid w:val="00B840B6"/>
    <w:rsid w:val="00B853C5"/>
    <w:rsid w:val="00B85F97"/>
    <w:rsid w:val="00B87C7B"/>
    <w:rsid w:val="00B921FC"/>
    <w:rsid w:val="00B949FC"/>
    <w:rsid w:val="00B9655F"/>
    <w:rsid w:val="00B96971"/>
    <w:rsid w:val="00BA19BD"/>
    <w:rsid w:val="00BA346C"/>
    <w:rsid w:val="00BA42EA"/>
    <w:rsid w:val="00BA4339"/>
    <w:rsid w:val="00BA6DA2"/>
    <w:rsid w:val="00BB3A06"/>
    <w:rsid w:val="00BB44B3"/>
    <w:rsid w:val="00BB5299"/>
    <w:rsid w:val="00BB6698"/>
    <w:rsid w:val="00BB74F0"/>
    <w:rsid w:val="00BB76B8"/>
    <w:rsid w:val="00BC0BE9"/>
    <w:rsid w:val="00BC185F"/>
    <w:rsid w:val="00BC4D80"/>
    <w:rsid w:val="00BC5E73"/>
    <w:rsid w:val="00BC6B1E"/>
    <w:rsid w:val="00BD4FFA"/>
    <w:rsid w:val="00BE33E9"/>
    <w:rsid w:val="00BE35C5"/>
    <w:rsid w:val="00BE3D5F"/>
    <w:rsid w:val="00BE6E40"/>
    <w:rsid w:val="00BE71F6"/>
    <w:rsid w:val="00BF1A67"/>
    <w:rsid w:val="00BF2A49"/>
    <w:rsid w:val="00BF5F17"/>
    <w:rsid w:val="00C00560"/>
    <w:rsid w:val="00C006E3"/>
    <w:rsid w:val="00C00B2C"/>
    <w:rsid w:val="00C03261"/>
    <w:rsid w:val="00C0355F"/>
    <w:rsid w:val="00C03F62"/>
    <w:rsid w:val="00C06F0A"/>
    <w:rsid w:val="00C07FF2"/>
    <w:rsid w:val="00C131B6"/>
    <w:rsid w:val="00C137F8"/>
    <w:rsid w:val="00C14C18"/>
    <w:rsid w:val="00C1607C"/>
    <w:rsid w:val="00C16E5D"/>
    <w:rsid w:val="00C23EEF"/>
    <w:rsid w:val="00C2673C"/>
    <w:rsid w:val="00C3043C"/>
    <w:rsid w:val="00C319FC"/>
    <w:rsid w:val="00C33051"/>
    <w:rsid w:val="00C34D4E"/>
    <w:rsid w:val="00C35A6B"/>
    <w:rsid w:val="00C36C56"/>
    <w:rsid w:val="00C37538"/>
    <w:rsid w:val="00C42800"/>
    <w:rsid w:val="00C4288F"/>
    <w:rsid w:val="00C42E3F"/>
    <w:rsid w:val="00C442A1"/>
    <w:rsid w:val="00C45F7E"/>
    <w:rsid w:val="00C57799"/>
    <w:rsid w:val="00C62812"/>
    <w:rsid w:val="00C6354A"/>
    <w:rsid w:val="00C65822"/>
    <w:rsid w:val="00C659F7"/>
    <w:rsid w:val="00C662D8"/>
    <w:rsid w:val="00C6751B"/>
    <w:rsid w:val="00C7010C"/>
    <w:rsid w:val="00C70941"/>
    <w:rsid w:val="00C71E3D"/>
    <w:rsid w:val="00C71F6B"/>
    <w:rsid w:val="00C724A6"/>
    <w:rsid w:val="00C75A43"/>
    <w:rsid w:val="00C76407"/>
    <w:rsid w:val="00C77DA5"/>
    <w:rsid w:val="00C80F9E"/>
    <w:rsid w:val="00C81890"/>
    <w:rsid w:val="00C82E33"/>
    <w:rsid w:val="00C84782"/>
    <w:rsid w:val="00C8796E"/>
    <w:rsid w:val="00C9061D"/>
    <w:rsid w:val="00C9237E"/>
    <w:rsid w:val="00C92510"/>
    <w:rsid w:val="00C93D79"/>
    <w:rsid w:val="00C93F93"/>
    <w:rsid w:val="00C94D31"/>
    <w:rsid w:val="00C96C06"/>
    <w:rsid w:val="00CA0F0E"/>
    <w:rsid w:val="00CA5941"/>
    <w:rsid w:val="00CA5C95"/>
    <w:rsid w:val="00CB196C"/>
    <w:rsid w:val="00CB2054"/>
    <w:rsid w:val="00CB27B1"/>
    <w:rsid w:val="00CB31BA"/>
    <w:rsid w:val="00CB581D"/>
    <w:rsid w:val="00CB6521"/>
    <w:rsid w:val="00CB7A9D"/>
    <w:rsid w:val="00CC16C7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E05EE"/>
    <w:rsid w:val="00CE2F32"/>
    <w:rsid w:val="00CE3CEC"/>
    <w:rsid w:val="00CE3D2A"/>
    <w:rsid w:val="00CE7F67"/>
    <w:rsid w:val="00CF1A3C"/>
    <w:rsid w:val="00CF5ED2"/>
    <w:rsid w:val="00D0228E"/>
    <w:rsid w:val="00D03326"/>
    <w:rsid w:val="00D03807"/>
    <w:rsid w:val="00D05F94"/>
    <w:rsid w:val="00D069F8"/>
    <w:rsid w:val="00D06F12"/>
    <w:rsid w:val="00D076D1"/>
    <w:rsid w:val="00D10824"/>
    <w:rsid w:val="00D10B49"/>
    <w:rsid w:val="00D10C87"/>
    <w:rsid w:val="00D11475"/>
    <w:rsid w:val="00D134CD"/>
    <w:rsid w:val="00D1415B"/>
    <w:rsid w:val="00D14455"/>
    <w:rsid w:val="00D2124F"/>
    <w:rsid w:val="00D22DF4"/>
    <w:rsid w:val="00D255DD"/>
    <w:rsid w:val="00D25669"/>
    <w:rsid w:val="00D256A3"/>
    <w:rsid w:val="00D301E2"/>
    <w:rsid w:val="00D32885"/>
    <w:rsid w:val="00D343F5"/>
    <w:rsid w:val="00D3574E"/>
    <w:rsid w:val="00D35C81"/>
    <w:rsid w:val="00D400C3"/>
    <w:rsid w:val="00D4063A"/>
    <w:rsid w:val="00D447D9"/>
    <w:rsid w:val="00D452D0"/>
    <w:rsid w:val="00D4552B"/>
    <w:rsid w:val="00D45D79"/>
    <w:rsid w:val="00D469B6"/>
    <w:rsid w:val="00D53150"/>
    <w:rsid w:val="00D53FEE"/>
    <w:rsid w:val="00D545F5"/>
    <w:rsid w:val="00D565AB"/>
    <w:rsid w:val="00D5763E"/>
    <w:rsid w:val="00D6147C"/>
    <w:rsid w:val="00D62777"/>
    <w:rsid w:val="00D642D7"/>
    <w:rsid w:val="00D66421"/>
    <w:rsid w:val="00D673A1"/>
    <w:rsid w:val="00D70DF8"/>
    <w:rsid w:val="00D71322"/>
    <w:rsid w:val="00D716FB"/>
    <w:rsid w:val="00D73996"/>
    <w:rsid w:val="00D744B2"/>
    <w:rsid w:val="00D74C64"/>
    <w:rsid w:val="00D75356"/>
    <w:rsid w:val="00D813EC"/>
    <w:rsid w:val="00D825E6"/>
    <w:rsid w:val="00D83020"/>
    <w:rsid w:val="00D857BA"/>
    <w:rsid w:val="00D86022"/>
    <w:rsid w:val="00D8754B"/>
    <w:rsid w:val="00DA0A4E"/>
    <w:rsid w:val="00DA186C"/>
    <w:rsid w:val="00DA1949"/>
    <w:rsid w:val="00DA4144"/>
    <w:rsid w:val="00DA57AB"/>
    <w:rsid w:val="00DA5B0C"/>
    <w:rsid w:val="00DA76A9"/>
    <w:rsid w:val="00DB21DD"/>
    <w:rsid w:val="00DB36CD"/>
    <w:rsid w:val="00DB7429"/>
    <w:rsid w:val="00DB7523"/>
    <w:rsid w:val="00DC18C3"/>
    <w:rsid w:val="00DC1A7A"/>
    <w:rsid w:val="00DC2FED"/>
    <w:rsid w:val="00DC4A60"/>
    <w:rsid w:val="00DC6427"/>
    <w:rsid w:val="00DC7E7B"/>
    <w:rsid w:val="00DD1055"/>
    <w:rsid w:val="00DD4220"/>
    <w:rsid w:val="00DD6B0A"/>
    <w:rsid w:val="00DD72BA"/>
    <w:rsid w:val="00DE3398"/>
    <w:rsid w:val="00DE377E"/>
    <w:rsid w:val="00DE6C86"/>
    <w:rsid w:val="00DF0EA4"/>
    <w:rsid w:val="00DF1722"/>
    <w:rsid w:val="00DF2DA6"/>
    <w:rsid w:val="00DF404F"/>
    <w:rsid w:val="00DF46EE"/>
    <w:rsid w:val="00E007F6"/>
    <w:rsid w:val="00E012AC"/>
    <w:rsid w:val="00E0182B"/>
    <w:rsid w:val="00E03CED"/>
    <w:rsid w:val="00E063EA"/>
    <w:rsid w:val="00E133D5"/>
    <w:rsid w:val="00E13AEC"/>
    <w:rsid w:val="00E2019C"/>
    <w:rsid w:val="00E21252"/>
    <w:rsid w:val="00E212BF"/>
    <w:rsid w:val="00E213F9"/>
    <w:rsid w:val="00E21940"/>
    <w:rsid w:val="00E2263F"/>
    <w:rsid w:val="00E30648"/>
    <w:rsid w:val="00E32494"/>
    <w:rsid w:val="00E32BD4"/>
    <w:rsid w:val="00E33073"/>
    <w:rsid w:val="00E332B4"/>
    <w:rsid w:val="00E33CAA"/>
    <w:rsid w:val="00E37B1D"/>
    <w:rsid w:val="00E37D4D"/>
    <w:rsid w:val="00E43726"/>
    <w:rsid w:val="00E5085F"/>
    <w:rsid w:val="00E51A71"/>
    <w:rsid w:val="00E548B9"/>
    <w:rsid w:val="00E551B6"/>
    <w:rsid w:val="00E609D6"/>
    <w:rsid w:val="00E66BCA"/>
    <w:rsid w:val="00E730DA"/>
    <w:rsid w:val="00E75577"/>
    <w:rsid w:val="00E756C1"/>
    <w:rsid w:val="00E771B9"/>
    <w:rsid w:val="00E8039F"/>
    <w:rsid w:val="00E82D6D"/>
    <w:rsid w:val="00E85CB3"/>
    <w:rsid w:val="00E86097"/>
    <w:rsid w:val="00E86EAD"/>
    <w:rsid w:val="00E87645"/>
    <w:rsid w:val="00E87F32"/>
    <w:rsid w:val="00E9555C"/>
    <w:rsid w:val="00E96FB5"/>
    <w:rsid w:val="00E974BE"/>
    <w:rsid w:val="00EA62BE"/>
    <w:rsid w:val="00EA6C58"/>
    <w:rsid w:val="00EA6E9D"/>
    <w:rsid w:val="00EA74B8"/>
    <w:rsid w:val="00EB2404"/>
    <w:rsid w:val="00EB3606"/>
    <w:rsid w:val="00EB5833"/>
    <w:rsid w:val="00EC1244"/>
    <w:rsid w:val="00EC204F"/>
    <w:rsid w:val="00EC219B"/>
    <w:rsid w:val="00EC28C0"/>
    <w:rsid w:val="00EC433B"/>
    <w:rsid w:val="00EC5884"/>
    <w:rsid w:val="00EC58F3"/>
    <w:rsid w:val="00EC6180"/>
    <w:rsid w:val="00ED0720"/>
    <w:rsid w:val="00ED0D3A"/>
    <w:rsid w:val="00ED2486"/>
    <w:rsid w:val="00ED33A8"/>
    <w:rsid w:val="00ED4EFA"/>
    <w:rsid w:val="00ED5580"/>
    <w:rsid w:val="00ED5B77"/>
    <w:rsid w:val="00ED6E61"/>
    <w:rsid w:val="00EE0954"/>
    <w:rsid w:val="00EE1026"/>
    <w:rsid w:val="00EE1B1C"/>
    <w:rsid w:val="00EE39F2"/>
    <w:rsid w:val="00EE4246"/>
    <w:rsid w:val="00EE4955"/>
    <w:rsid w:val="00EE6C60"/>
    <w:rsid w:val="00EF0667"/>
    <w:rsid w:val="00EF10B0"/>
    <w:rsid w:val="00EF25EB"/>
    <w:rsid w:val="00EF362A"/>
    <w:rsid w:val="00EF719F"/>
    <w:rsid w:val="00F0287A"/>
    <w:rsid w:val="00F0347D"/>
    <w:rsid w:val="00F03D2F"/>
    <w:rsid w:val="00F04952"/>
    <w:rsid w:val="00F05EB9"/>
    <w:rsid w:val="00F109ED"/>
    <w:rsid w:val="00F15B8F"/>
    <w:rsid w:val="00F1650A"/>
    <w:rsid w:val="00F225D9"/>
    <w:rsid w:val="00F23ACB"/>
    <w:rsid w:val="00F24A55"/>
    <w:rsid w:val="00F24E21"/>
    <w:rsid w:val="00F26593"/>
    <w:rsid w:val="00F311AA"/>
    <w:rsid w:val="00F31DC7"/>
    <w:rsid w:val="00F32836"/>
    <w:rsid w:val="00F36C0F"/>
    <w:rsid w:val="00F4081B"/>
    <w:rsid w:val="00F40B6B"/>
    <w:rsid w:val="00F443A1"/>
    <w:rsid w:val="00F45CF2"/>
    <w:rsid w:val="00F508AE"/>
    <w:rsid w:val="00F50E97"/>
    <w:rsid w:val="00F522C9"/>
    <w:rsid w:val="00F527C8"/>
    <w:rsid w:val="00F52E21"/>
    <w:rsid w:val="00F557C7"/>
    <w:rsid w:val="00F55A9E"/>
    <w:rsid w:val="00F564FA"/>
    <w:rsid w:val="00F57C05"/>
    <w:rsid w:val="00F608B7"/>
    <w:rsid w:val="00F6169D"/>
    <w:rsid w:val="00F63B92"/>
    <w:rsid w:val="00F63D20"/>
    <w:rsid w:val="00F66DE7"/>
    <w:rsid w:val="00F7182B"/>
    <w:rsid w:val="00F71BEA"/>
    <w:rsid w:val="00F73169"/>
    <w:rsid w:val="00F74841"/>
    <w:rsid w:val="00F768F8"/>
    <w:rsid w:val="00F801CA"/>
    <w:rsid w:val="00F84422"/>
    <w:rsid w:val="00F85301"/>
    <w:rsid w:val="00F86910"/>
    <w:rsid w:val="00F86911"/>
    <w:rsid w:val="00F86FA1"/>
    <w:rsid w:val="00F926D1"/>
    <w:rsid w:val="00F9674C"/>
    <w:rsid w:val="00F97086"/>
    <w:rsid w:val="00F9746B"/>
    <w:rsid w:val="00FA011F"/>
    <w:rsid w:val="00FA1112"/>
    <w:rsid w:val="00FA17FA"/>
    <w:rsid w:val="00FA1D45"/>
    <w:rsid w:val="00FA2C5B"/>
    <w:rsid w:val="00FA2F34"/>
    <w:rsid w:val="00FA4097"/>
    <w:rsid w:val="00FA5BBA"/>
    <w:rsid w:val="00FA5DDA"/>
    <w:rsid w:val="00FA6CF1"/>
    <w:rsid w:val="00FB2BDE"/>
    <w:rsid w:val="00FB3365"/>
    <w:rsid w:val="00FB44BF"/>
    <w:rsid w:val="00FB55CF"/>
    <w:rsid w:val="00FB6180"/>
    <w:rsid w:val="00FB79EB"/>
    <w:rsid w:val="00FC1EE3"/>
    <w:rsid w:val="00FC55F2"/>
    <w:rsid w:val="00FC5B33"/>
    <w:rsid w:val="00FC5F6E"/>
    <w:rsid w:val="00FC63AE"/>
    <w:rsid w:val="00FC6433"/>
    <w:rsid w:val="00FD1D65"/>
    <w:rsid w:val="00FD5E36"/>
    <w:rsid w:val="00FD62DC"/>
    <w:rsid w:val="00FE0612"/>
    <w:rsid w:val="00FE503E"/>
    <w:rsid w:val="00FF10C9"/>
    <w:rsid w:val="00FF16D7"/>
    <w:rsid w:val="00FF365C"/>
    <w:rsid w:val="00FF5A0B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93425"/>
  <w15:docId w15:val="{AB99B7E5-0D23-C349-BF5E-F94FA52D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w1151">
    <w:name w:val="w1151"/>
    <w:rsid w:val="00DC2FED"/>
  </w:style>
  <w:style w:type="character" w:customStyle="1" w:styleId="rvts36">
    <w:name w:val="rvts36"/>
    <w:rsid w:val="00F86910"/>
    <w:rPr>
      <w:rFonts w:ascii="Calibri" w:hAnsi="Calibri" w:hint="default"/>
      <w:sz w:val="22"/>
      <w:szCs w:val="22"/>
    </w:rPr>
  </w:style>
  <w:style w:type="character" w:customStyle="1" w:styleId="highlight1">
    <w:name w:val="highlight1"/>
    <w:rsid w:val="00F86910"/>
    <w:rPr>
      <w:shd w:val="clear" w:color="auto" w:fill="FFFF00"/>
    </w:rPr>
  </w:style>
  <w:style w:type="character" w:customStyle="1" w:styleId="rvts396">
    <w:name w:val="rvts396"/>
    <w:rsid w:val="00425CB0"/>
    <w:rPr>
      <w:rFonts w:ascii="Calibri" w:hAnsi="Calibri" w:hint="default"/>
      <w:color w:val="000000"/>
      <w:sz w:val="22"/>
      <w:szCs w:val="22"/>
      <w:shd w:val="clear" w:color="auto" w:fill="FFFFFF"/>
    </w:rPr>
  </w:style>
  <w:style w:type="paragraph" w:styleId="NoSpacing">
    <w:name w:val="No Spacing"/>
    <w:uiPriority w:val="1"/>
    <w:qFormat/>
    <w:rsid w:val="00E974BE"/>
    <w:rPr>
      <w:rFonts w:ascii="Verdana" w:hAnsi="Verdana"/>
      <w:lang w:val="en-GB"/>
    </w:rPr>
  </w:style>
  <w:style w:type="paragraph" w:customStyle="1" w:styleId="Normal1">
    <w:name w:val="Normal1"/>
    <w:rsid w:val="00B36D7E"/>
    <w:pPr>
      <w:spacing w:line="276" w:lineRule="auto"/>
      <w:contextualSpacing/>
    </w:pPr>
    <w:rPr>
      <w:rFonts w:ascii="Arial" w:eastAsia="Arial" w:hAnsi="Arial" w:cs="Arial"/>
      <w:sz w:val="22"/>
      <w:szCs w:val="22"/>
      <w:lang w:val="en"/>
    </w:rPr>
  </w:style>
  <w:style w:type="character" w:customStyle="1" w:styleId="ListParagraphChar">
    <w:name w:val="List Paragraph Char"/>
    <w:link w:val="ListParagraph"/>
    <w:uiPriority w:val="34"/>
    <w:rsid w:val="00E03CED"/>
    <w:rPr>
      <w:rFonts w:ascii="Calibri" w:eastAsia="Calibri" w:hAnsi="Calibri" w:cs="Arial"/>
      <w:sz w:val="22"/>
      <w:szCs w:val="22"/>
    </w:rPr>
  </w:style>
  <w:style w:type="character" w:customStyle="1" w:styleId="rvts49">
    <w:name w:val="rvts49"/>
    <w:basedOn w:val="DefaultParagraphFont"/>
    <w:rsid w:val="00B433E9"/>
    <w:rPr>
      <w:color w:val="000000"/>
    </w:rPr>
  </w:style>
  <w:style w:type="character" w:customStyle="1" w:styleId="rvts55">
    <w:name w:val="rvts55"/>
    <w:basedOn w:val="DefaultParagraphFont"/>
    <w:rsid w:val="0033144E"/>
    <w:rPr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31"/>
    <w:rPr>
      <w:rFonts w:ascii="Tahoma" w:hAnsi="Tahoma" w:cs="Tahoma"/>
      <w:sz w:val="16"/>
      <w:szCs w:val="16"/>
      <w:lang w:val="en-GB"/>
    </w:rPr>
  </w:style>
  <w:style w:type="paragraph" w:customStyle="1" w:styleId="Body1">
    <w:name w:val="Body 1"/>
    <w:rsid w:val="00A37343"/>
    <w:pPr>
      <w:outlineLvl w:val="0"/>
    </w:pPr>
    <w:rPr>
      <w:rFonts w:eastAsia="ヒラギノ角ゴ Pro W3"/>
      <w:color w:val="000000"/>
      <w:sz w:val="24"/>
    </w:rPr>
  </w:style>
  <w:style w:type="paragraph" w:customStyle="1" w:styleId="ImportWordListStyleDefinition1">
    <w:name w:val="Import Word List Style Definition 1"/>
    <w:rsid w:val="00A37343"/>
    <w:pPr>
      <w:tabs>
        <w:tab w:val="num" w:pos="216"/>
      </w:tabs>
      <w:ind w:left="432" w:hanging="216"/>
    </w:pPr>
  </w:style>
  <w:style w:type="paragraph" w:customStyle="1" w:styleId="ImportWordListStyleDefinition2">
    <w:name w:val="Import Word List Style Definition 2"/>
    <w:rsid w:val="00A37343"/>
    <w:pPr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B4994-2077-BA48-8DB7-2FD89DA8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Microsoft Office User</cp:lastModifiedBy>
  <cp:revision>3</cp:revision>
  <cp:lastPrinted>2007-09-21T04:19:00Z</cp:lastPrinted>
  <dcterms:created xsi:type="dcterms:W3CDTF">2018-12-27T22:04:00Z</dcterms:created>
  <dcterms:modified xsi:type="dcterms:W3CDTF">2018-12-27T22:08:00Z</dcterms:modified>
</cp:coreProperties>
</file>