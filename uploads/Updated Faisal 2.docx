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73DDAD" w14:textId="77777777" w:rsidR="0020235E" w:rsidRDefault="00911089" w:rsidP="004A457D">
      <w:pPr>
        <w:pBdr>
          <w:bottom w:val="single" w:sz="18" w:space="1" w:color="auto"/>
        </w:pBdr>
        <w:ind w:left="0" w:firstLine="0"/>
        <w:jc w:val="center"/>
        <w:rPr>
          <w:rFonts w:ascii="Palatino Linotype" w:hAnsi="Palatino Linotype" w:cs="Tahoma"/>
          <w:b/>
          <w:smallCaps/>
          <w:sz w:val="32"/>
          <w:szCs w:val="32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7728" behindDoc="0" locked="0" layoutInCell="1" allowOverlap="1" wp14:anchorId="540CDB59" wp14:editId="0C47C744">
            <wp:simplePos x="0" y="0"/>
            <wp:positionH relativeFrom="column">
              <wp:posOffset>5418455</wp:posOffset>
            </wp:positionH>
            <wp:positionV relativeFrom="paragraph">
              <wp:posOffset>-194310</wp:posOffset>
            </wp:positionV>
            <wp:extent cx="1001395" cy="1200150"/>
            <wp:effectExtent l="0" t="0" r="0" b="0"/>
            <wp:wrapNone/>
            <wp:docPr id="3" name="Picture 3" descr="faisal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 descr="faisal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139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0C0C63" w14:textId="77777777" w:rsidR="0020235E" w:rsidRDefault="0020235E" w:rsidP="004A457D">
      <w:pPr>
        <w:pBdr>
          <w:bottom w:val="single" w:sz="18" w:space="1" w:color="auto"/>
        </w:pBdr>
        <w:ind w:left="0" w:firstLine="0"/>
        <w:jc w:val="center"/>
        <w:rPr>
          <w:rFonts w:ascii="Palatino Linotype" w:hAnsi="Palatino Linotype" w:cs="Tahoma"/>
          <w:b/>
          <w:smallCaps/>
          <w:sz w:val="32"/>
          <w:szCs w:val="32"/>
        </w:rPr>
      </w:pPr>
    </w:p>
    <w:p w14:paraId="30442A4D" w14:textId="77777777" w:rsidR="0020235E" w:rsidRDefault="0020235E" w:rsidP="004A457D">
      <w:pPr>
        <w:pBdr>
          <w:bottom w:val="single" w:sz="18" w:space="1" w:color="auto"/>
        </w:pBdr>
        <w:ind w:left="0" w:firstLine="0"/>
        <w:jc w:val="center"/>
        <w:rPr>
          <w:rFonts w:ascii="Palatino Linotype" w:hAnsi="Palatino Linotype" w:cs="Tahoma"/>
          <w:b/>
          <w:smallCaps/>
          <w:sz w:val="32"/>
          <w:szCs w:val="32"/>
        </w:rPr>
      </w:pPr>
    </w:p>
    <w:p w14:paraId="42179B06" w14:textId="77777777" w:rsidR="00771452" w:rsidRPr="007744D8" w:rsidRDefault="00FF73FA" w:rsidP="004A457D">
      <w:pPr>
        <w:pBdr>
          <w:bottom w:val="single" w:sz="18" w:space="1" w:color="auto"/>
        </w:pBdr>
        <w:ind w:left="0" w:firstLine="0"/>
        <w:jc w:val="center"/>
        <w:rPr>
          <w:rFonts w:ascii="Palatino Linotype" w:hAnsi="Palatino Linotype" w:cs="Tahoma"/>
          <w:b/>
          <w:smallCaps/>
          <w:sz w:val="32"/>
          <w:szCs w:val="32"/>
        </w:rPr>
      </w:pPr>
      <w:r>
        <w:rPr>
          <w:rFonts w:ascii="Palatino Linotype" w:hAnsi="Palatino Linotype" w:cs="Tahoma"/>
          <w:b/>
          <w:smallCaps/>
          <w:sz w:val="32"/>
          <w:szCs w:val="32"/>
        </w:rPr>
        <w:t xml:space="preserve">Mohammed Faisal </w:t>
      </w:r>
      <w:proofErr w:type="spellStart"/>
      <w:r>
        <w:rPr>
          <w:rFonts w:ascii="Palatino Linotype" w:hAnsi="Palatino Linotype" w:cs="Tahoma"/>
          <w:b/>
          <w:smallCaps/>
          <w:sz w:val="32"/>
          <w:szCs w:val="32"/>
        </w:rPr>
        <w:t>Idrees</w:t>
      </w:r>
      <w:proofErr w:type="spellEnd"/>
      <w:r>
        <w:rPr>
          <w:rFonts w:ascii="Palatino Linotype" w:hAnsi="Palatino Linotype" w:cs="Tahoma"/>
          <w:b/>
          <w:smallCaps/>
          <w:sz w:val="32"/>
          <w:szCs w:val="32"/>
        </w:rPr>
        <w:t xml:space="preserve"> Ahmed</w:t>
      </w:r>
    </w:p>
    <w:p w14:paraId="1EA300DC" w14:textId="77777777" w:rsidR="00E42ED3" w:rsidRPr="007744D8" w:rsidRDefault="00E42ED3" w:rsidP="0020235E">
      <w:pPr>
        <w:pBdr>
          <w:bottom w:val="single" w:sz="18" w:space="1" w:color="auto"/>
        </w:pBdr>
        <w:ind w:left="0" w:firstLine="0"/>
        <w:jc w:val="center"/>
        <w:rPr>
          <w:rFonts w:ascii="Palatino Linotype" w:hAnsi="Palatino Linotype" w:cs="Tahoma"/>
          <w:b/>
          <w:smallCaps/>
          <w:sz w:val="21"/>
          <w:szCs w:val="21"/>
        </w:rPr>
      </w:pPr>
      <w:r w:rsidRPr="009077E8">
        <w:rPr>
          <w:rFonts w:ascii="Palatino Linotype" w:hAnsi="Palatino Linotype" w:cs="Tahoma"/>
          <w:b/>
          <w:sz w:val="21"/>
          <w:szCs w:val="21"/>
        </w:rPr>
        <w:t>Cell</w:t>
      </w:r>
      <w:r w:rsidRPr="007744D8">
        <w:rPr>
          <w:rFonts w:ascii="Palatino Linotype" w:hAnsi="Palatino Linotype" w:cs="Tahoma"/>
          <w:sz w:val="21"/>
          <w:szCs w:val="21"/>
        </w:rPr>
        <w:t>: +</w:t>
      </w:r>
      <w:r w:rsidR="00771452" w:rsidRPr="007744D8">
        <w:rPr>
          <w:rFonts w:ascii="Palatino Linotype" w:hAnsi="Palatino Linotype"/>
          <w:sz w:val="21"/>
          <w:szCs w:val="21"/>
        </w:rPr>
        <w:t>973 331</w:t>
      </w:r>
      <w:r w:rsidR="00FF73FA">
        <w:rPr>
          <w:rFonts w:ascii="Palatino Linotype" w:hAnsi="Palatino Linotype"/>
          <w:sz w:val="21"/>
          <w:szCs w:val="21"/>
        </w:rPr>
        <w:t>3 8881</w:t>
      </w:r>
      <w:r w:rsidR="00771452" w:rsidRPr="007744D8">
        <w:rPr>
          <w:rFonts w:ascii="Palatino Linotype" w:hAnsi="Palatino Linotype"/>
          <w:sz w:val="21"/>
          <w:szCs w:val="21"/>
        </w:rPr>
        <w:t xml:space="preserve"> </w:t>
      </w:r>
      <w:r w:rsidRPr="007744D8">
        <w:rPr>
          <w:rFonts w:ascii="Palatino Linotype" w:hAnsi="Palatino Linotype" w:cs="Tahoma"/>
          <w:sz w:val="21"/>
          <w:szCs w:val="21"/>
        </w:rPr>
        <w:sym w:font="Symbol" w:char="F07E"/>
      </w:r>
      <w:r w:rsidRPr="007744D8">
        <w:rPr>
          <w:rFonts w:ascii="Palatino Linotype" w:hAnsi="Palatino Linotype" w:cs="Tahoma"/>
          <w:sz w:val="21"/>
          <w:szCs w:val="21"/>
        </w:rPr>
        <w:t xml:space="preserve"> </w:t>
      </w:r>
      <w:r w:rsidRPr="009077E8">
        <w:rPr>
          <w:rFonts w:ascii="Palatino Linotype" w:hAnsi="Palatino Linotype" w:cs="Tahoma"/>
          <w:b/>
          <w:sz w:val="21"/>
          <w:szCs w:val="21"/>
        </w:rPr>
        <w:t>E</w:t>
      </w:r>
      <w:r w:rsidR="00CC5F43" w:rsidRPr="009077E8">
        <w:rPr>
          <w:rFonts w:ascii="Palatino Linotype" w:hAnsi="Palatino Linotype" w:cs="Tahoma"/>
          <w:b/>
          <w:sz w:val="21"/>
          <w:szCs w:val="21"/>
        </w:rPr>
        <w:t>-M</w:t>
      </w:r>
      <w:r w:rsidRPr="009077E8">
        <w:rPr>
          <w:rFonts w:ascii="Palatino Linotype" w:hAnsi="Palatino Linotype" w:cs="Tahoma"/>
          <w:b/>
          <w:sz w:val="21"/>
          <w:szCs w:val="21"/>
        </w:rPr>
        <w:t>ail:</w:t>
      </w:r>
      <w:r w:rsidRPr="007744D8">
        <w:rPr>
          <w:rFonts w:ascii="Palatino Linotype" w:hAnsi="Palatino Linotype" w:cs="Tahoma"/>
          <w:sz w:val="21"/>
          <w:szCs w:val="21"/>
        </w:rPr>
        <w:t xml:space="preserve"> </w:t>
      </w:r>
      <w:r w:rsidR="00FF73FA">
        <w:rPr>
          <w:rFonts w:ascii="Palatino Linotype" w:hAnsi="Palatino Linotype"/>
          <w:sz w:val="21"/>
          <w:szCs w:val="21"/>
        </w:rPr>
        <w:t>Faisal_idrees</w:t>
      </w:r>
      <w:r w:rsidR="00771452" w:rsidRPr="007744D8">
        <w:rPr>
          <w:rFonts w:ascii="Palatino Linotype" w:hAnsi="Palatino Linotype"/>
          <w:sz w:val="21"/>
          <w:szCs w:val="21"/>
        </w:rPr>
        <w:t>@</w:t>
      </w:r>
      <w:r w:rsidR="00FF73FA">
        <w:rPr>
          <w:rFonts w:ascii="Palatino Linotype" w:hAnsi="Palatino Linotype"/>
          <w:sz w:val="21"/>
          <w:szCs w:val="21"/>
        </w:rPr>
        <w:t>hotmail</w:t>
      </w:r>
      <w:r w:rsidR="00771452" w:rsidRPr="007744D8">
        <w:rPr>
          <w:rFonts w:ascii="Palatino Linotype" w:hAnsi="Palatino Linotype"/>
          <w:sz w:val="21"/>
          <w:szCs w:val="21"/>
        </w:rPr>
        <w:t>.com</w:t>
      </w:r>
      <w:r w:rsidR="00771452" w:rsidRPr="007744D8">
        <w:rPr>
          <w:rFonts w:ascii="Palatino Linotype" w:hAnsi="Palatino Linotype" w:cs="Tahoma"/>
          <w:sz w:val="21"/>
          <w:szCs w:val="21"/>
        </w:rPr>
        <w:t xml:space="preserve"> </w:t>
      </w:r>
      <w:r w:rsidR="00771452" w:rsidRPr="007744D8">
        <w:rPr>
          <w:rFonts w:ascii="Palatino Linotype" w:hAnsi="Palatino Linotype" w:cs="Tahoma"/>
          <w:sz w:val="21"/>
          <w:szCs w:val="21"/>
        </w:rPr>
        <w:sym w:font="Symbol" w:char="F07E"/>
      </w:r>
      <w:r w:rsidR="00771452" w:rsidRPr="007744D8">
        <w:rPr>
          <w:rFonts w:ascii="Palatino Linotype" w:hAnsi="Palatino Linotype" w:cs="Tahoma"/>
          <w:sz w:val="21"/>
          <w:szCs w:val="21"/>
        </w:rPr>
        <w:t xml:space="preserve"> </w:t>
      </w:r>
      <w:r w:rsidR="00771452" w:rsidRPr="009077E8">
        <w:rPr>
          <w:rFonts w:ascii="Palatino Linotype" w:hAnsi="Palatino Linotype" w:cs="Tahoma"/>
          <w:b/>
          <w:sz w:val="21"/>
          <w:szCs w:val="21"/>
        </w:rPr>
        <w:t>Location</w:t>
      </w:r>
      <w:r w:rsidR="00771452" w:rsidRPr="007744D8">
        <w:rPr>
          <w:rFonts w:ascii="Palatino Linotype" w:hAnsi="Palatino Linotype" w:cs="Tahoma"/>
          <w:sz w:val="21"/>
          <w:szCs w:val="21"/>
        </w:rPr>
        <w:t xml:space="preserve">: </w:t>
      </w:r>
      <w:r w:rsidR="0020235E">
        <w:rPr>
          <w:rFonts w:ascii="Palatino Linotype" w:hAnsi="Palatino Linotype" w:cs="Tahoma"/>
          <w:sz w:val="21"/>
          <w:szCs w:val="21"/>
        </w:rPr>
        <w:t xml:space="preserve">Flat No. 12, Building No 0089, Road 0601, Block 0306, </w:t>
      </w:r>
      <w:r w:rsidR="00771452" w:rsidRPr="007744D8">
        <w:rPr>
          <w:rFonts w:ascii="Palatino Linotype" w:hAnsi="Palatino Linotype"/>
          <w:sz w:val="21"/>
          <w:szCs w:val="21"/>
        </w:rPr>
        <w:t>Manama, Kingdom of Bahrain</w:t>
      </w:r>
    </w:p>
    <w:p w14:paraId="6E64BCEE" w14:textId="77777777" w:rsidR="00E42ED3" w:rsidRDefault="00E42ED3" w:rsidP="004A457D">
      <w:pPr>
        <w:ind w:left="0" w:firstLine="0"/>
        <w:rPr>
          <w:rFonts w:ascii="Palatino Linotype" w:hAnsi="Palatino Linotype" w:cs="Tahoma"/>
          <w:b/>
          <w:sz w:val="21"/>
          <w:szCs w:val="21"/>
        </w:rPr>
      </w:pPr>
    </w:p>
    <w:p w14:paraId="29B0DB77" w14:textId="77777777" w:rsidR="0020235E" w:rsidRPr="007744D8" w:rsidRDefault="0020235E" w:rsidP="004A457D">
      <w:pPr>
        <w:ind w:left="0" w:firstLine="0"/>
        <w:rPr>
          <w:rFonts w:ascii="Palatino Linotype" w:hAnsi="Palatino Linotype" w:cs="Tahoma"/>
          <w:b/>
          <w:sz w:val="21"/>
          <w:szCs w:val="21"/>
        </w:rPr>
      </w:pPr>
    </w:p>
    <w:p w14:paraId="00E03861" w14:textId="77777777" w:rsidR="004A457D" w:rsidRPr="007744D8" w:rsidRDefault="00FF73FA" w:rsidP="004A457D">
      <w:pPr>
        <w:ind w:left="0" w:firstLine="0"/>
        <w:jc w:val="center"/>
        <w:rPr>
          <w:rFonts w:ascii="Palatino Linotype" w:hAnsi="Palatino Linotype" w:cs="Tahoma"/>
          <w:b/>
          <w:sz w:val="28"/>
          <w:szCs w:val="28"/>
        </w:rPr>
      </w:pPr>
      <w:r>
        <w:rPr>
          <w:rFonts w:ascii="Palatino Linotype" w:hAnsi="Palatino Linotype" w:cs="Tahoma"/>
          <w:b/>
          <w:smallCaps/>
          <w:sz w:val="28"/>
          <w:szCs w:val="28"/>
        </w:rPr>
        <w:t>Service Advisor</w:t>
      </w:r>
    </w:p>
    <w:p w14:paraId="34DF940A" w14:textId="77777777" w:rsidR="004A457D" w:rsidRPr="008D0958" w:rsidRDefault="004A457D" w:rsidP="004A457D">
      <w:pPr>
        <w:ind w:left="0" w:firstLine="0"/>
        <w:rPr>
          <w:rFonts w:ascii="Palatino Linotype" w:hAnsi="Palatino Linotype" w:cs="Tahoma"/>
          <w:b/>
          <w:sz w:val="11"/>
          <w:szCs w:val="21"/>
        </w:rPr>
      </w:pPr>
    </w:p>
    <w:p w14:paraId="003F2352" w14:textId="77777777" w:rsidR="003F649A" w:rsidRPr="007744D8" w:rsidRDefault="004A457D" w:rsidP="00FF73FA">
      <w:pPr>
        <w:ind w:left="0" w:firstLine="0"/>
        <w:jc w:val="center"/>
        <w:rPr>
          <w:rFonts w:ascii="Palatino Linotype" w:hAnsi="Palatino Linotype" w:cs="Tahoma"/>
          <w:b/>
          <w:sz w:val="24"/>
          <w:szCs w:val="24"/>
        </w:rPr>
      </w:pPr>
      <w:r w:rsidRPr="007744D8">
        <w:rPr>
          <w:rFonts w:ascii="Palatino Linotype" w:hAnsi="Palatino Linotype" w:cs="Tahoma"/>
          <w:b/>
          <w:sz w:val="24"/>
          <w:szCs w:val="24"/>
        </w:rPr>
        <w:t xml:space="preserve">Dynamic </w:t>
      </w:r>
      <w:r w:rsidR="00C518AB" w:rsidRPr="007744D8">
        <w:rPr>
          <w:rFonts w:ascii="Palatino Linotype" w:hAnsi="Palatino Linotype" w:cs="Tahoma"/>
          <w:b/>
          <w:sz w:val="24"/>
          <w:szCs w:val="24"/>
        </w:rPr>
        <w:t xml:space="preserve">Professional with </w:t>
      </w:r>
      <w:r w:rsidR="00750D43">
        <w:rPr>
          <w:rFonts w:ascii="Palatino Linotype" w:hAnsi="Palatino Linotype" w:cs="Tahoma"/>
          <w:b/>
          <w:sz w:val="24"/>
          <w:szCs w:val="24"/>
        </w:rPr>
        <w:t>12</w:t>
      </w:r>
      <w:r w:rsidR="00A63141">
        <w:rPr>
          <w:rFonts w:ascii="Palatino Linotype" w:hAnsi="Palatino Linotype" w:cs="Tahoma"/>
          <w:b/>
          <w:sz w:val="24"/>
          <w:szCs w:val="24"/>
        </w:rPr>
        <w:t xml:space="preserve"> </w:t>
      </w:r>
      <w:r w:rsidR="00AF1884" w:rsidRPr="007744D8">
        <w:rPr>
          <w:rFonts w:ascii="Palatino Linotype" w:hAnsi="Palatino Linotype" w:cs="Tahoma"/>
          <w:b/>
          <w:sz w:val="24"/>
          <w:szCs w:val="24"/>
        </w:rPr>
        <w:t xml:space="preserve">years of </w:t>
      </w:r>
      <w:r w:rsidR="0015544A" w:rsidRPr="007744D8">
        <w:rPr>
          <w:rFonts w:ascii="Palatino Linotype" w:eastAsia="Times New Roman" w:hAnsi="Palatino Linotype" w:cs="Tahoma"/>
          <w:b/>
          <w:bCs/>
          <w:iCs/>
          <w:sz w:val="24"/>
          <w:szCs w:val="24"/>
        </w:rPr>
        <w:t>experience</w:t>
      </w:r>
      <w:r w:rsidR="00AF1884" w:rsidRPr="007744D8">
        <w:rPr>
          <w:rFonts w:ascii="Palatino Linotype" w:eastAsia="Times New Roman" w:hAnsi="Palatino Linotype" w:cs="Tahoma"/>
          <w:b/>
          <w:bCs/>
          <w:iCs/>
          <w:sz w:val="24"/>
          <w:szCs w:val="24"/>
        </w:rPr>
        <w:t xml:space="preserve"> in Automobile industries</w:t>
      </w:r>
    </w:p>
    <w:p w14:paraId="113ABE0C" w14:textId="77777777" w:rsidR="00FF73FA" w:rsidRDefault="001461A3" w:rsidP="00FF73FA">
      <w:pPr>
        <w:ind w:left="0" w:firstLine="0"/>
        <w:jc w:val="center"/>
        <w:rPr>
          <w:rFonts w:ascii="Palatino Linotype" w:hAnsi="Palatino Linotype" w:cs="Tahoma"/>
          <w:b/>
          <w:sz w:val="24"/>
          <w:szCs w:val="24"/>
          <w:lang w:val="en"/>
        </w:rPr>
      </w:pPr>
      <w:r w:rsidRPr="007744D8">
        <w:rPr>
          <w:rFonts w:ascii="Palatino Linotype" w:hAnsi="Palatino Linotype" w:cs="Tahoma"/>
          <w:b/>
          <w:sz w:val="24"/>
          <w:szCs w:val="24"/>
        </w:rPr>
        <w:t xml:space="preserve">Currently working </w:t>
      </w:r>
      <w:r w:rsidR="0094212F" w:rsidRPr="007744D8">
        <w:rPr>
          <w:rFonts w:ascii="Palatino Linotype" w:hAnsi="Palatino Linotype" w:cs="Tahoma"/>
          <w:b/>
          <w:sz w:val="24"/>
          <w:szCs w:val="24"/>
          <w:lang w:val="en"/>
        </w:rPr>
        <w:t xml:space="preserve">as </w:t>
      </w:r>
      <w:r w:rsidR="00FF73FA">
        <w:rPr>
          <w:rFonts w:ascii="Palatino Linotype" w:hAnsi="Palatino Linotype"/>
          <w:b/>
          <w:bCs/>
          <w:iCs/>
          <w:sz w:val="24"/>
          <w:szCs w:val="24"/>
        </w:rPr>
        <w:t>Service Advisor Cum Estimator and Insurance Coordinator</w:t>
      </w:r>
      <w:r w:rsidR="00D67E66" w:rsidRPr="007744D8">
        <w:rPr>
          <w:rFonts w:ascii="Palatino Linotype" w:hAnsi="Palatino Linotype"/>
          <w:b/>
          <w:bCs/>
          <w:iCs/>
          <w:sz w:val="24"/>
          <w:szCs w:val="24"/>
        </w:rPr>
        <w:t xml:space="preserve"> </w:t>
      </w:r>
      <w:r w:rsidR="0094212F" w:rsidRPr="007744D8">
        <w:rPr>
          <w:rFonts w:ascii="Palatino Linotype" w:hAnsi="Palatino Linotype" w:cs="Tahoma"/>
          <w:b/>
          <w:sz w:val="24"/>
          <w:szCs w:val="24"/>
          <w:lang w:val="en"/>
        </w:rPr>
        <w:t xml:space="preserve">with </w:t>
      </w:r>
    </w:p>
    <w:p w14:paraId="15998581" w14:textId="77777777" w:rsidR="00A865C2" w:rsidRPr="007744D8" w:rsidRDefault="00FF73FA" w:rsidP="00FF73FA">
      <w:pPr>
        <w:ind w:left="0" w:firstLine="0"/>
        <w:jc w:val="center"/>
        <w:rPr>
          <w:rFonts w:ascii="Palatino Linotype" w:hAnsi="Palatino Linotype" w:cs="Tahoma"/>
          <w:b/>
          <w:sz w:val="24"/>
          <w:szCs w:val="24"/>
        </w:rPr>
      </w:pPr>
      <w:r>
        <w:rPr>
          <w:rFonts w:ascii="Palatino Linotype" w:hAnsi="Palatino Linotype" w:cs="Tahoma"/>
          <w:b/>
          <w:sz w:val="24"/>
          <w:szCs w:val="24"/>
        </w:rPr>
        <w:t>Zayani Motors</w:t>
      </w:r>
    </w:p>
    <w:p w14:paraId="3DA3535D" w14:textId="77777777" w:rsidR="00A865C2" w:rsidRPr="007744D8" w:rsidRDefault="00A865C2" w:rsidP="004A457D">
      <w:pPr>
        <w:ind w:left="0" w:firstLine="0"/>
        <w:rPr>
          <w:rFonts w:ascii="Palatino Linotype" w:hAnsi="Palatino Linotype" w:cs="Tahoma"/>
          <w:b/>
          <w:sz w:val="21"/>
          <w:szCs w:val="21"/>
        </w:rPr>
      </w:pPr>
    </w:p>
    <w:p w14:paraId="3DC1F297" w14:textId="77777777" w:rsidR="001757DE" w:rsidRPr="007744D8" w:rsidRDefault="0007380E" w:rsidP="004A457D">
      <w:pPr>
        <w:ind w:left="0" w:firstLine="0"/>
        <w:rPr>
          <w:rFonts w:ascii="Palatino Linotype" w:hAnsi="Palatino Linotype" w:cs="Tahoma"/>
          <w:b/>
          <w:sz w:val="21"/>
          <w:szCs w:val="21"/>
        </w:rPr>
      </w:pPr>
      <w:r w:rsidRPr="007744D8">
        <w:rPr>
          <w:rFonts w:ascii="Palatino Linotype" w:hAnsi="Palatino Linotype" w:cs="Tahoma"/>
          <w:b/>
          <w:sz w:val="21"/>
          <w:szCs w:val="21"/>
        </w:rPr>
        <w:t xml:space="preserve">Objective: </w:t>
      </w:r>
      <w:r w:rsidRPr="007744D8">
        <w:rPr>
          <w:rFonts w:ascii="Palatino Linotype" w:hAnsi="Palatino Linotype" w:cs="Tahoma"/>
          <w:sz w:val="21"/>
          <w:szCs w:val="21"/>
        </w:rPr>
        <w:t xml:space="preserve">Seeking </w:t>
      </w:r>
      <w:r w:rsidR="004A457D" w:rsidRPr="007744D8">
        <w:rPr>
          <w:rFonts w:ascii="Palatino Linotype" w:hAnsi="Palatino Linotype" w:cs="Tahoma"/>
          <w:sz w:val="21"/>
          <w:szCs w:val="21"/>
          <w:lang w:val="en"/>
        </w:rPr>
        <w:t xml:space="preserve">Senior </w:t>
      </w:r>
      <w:r w:rsidR="00C94AE9" w:rsidRPr="007744D8">
        <w:rPr>
          <w:rFonts w:ascii="Palatino Linotype" w:hAnsi="Palatino Linotype" w:cs="Tahoma"/>
          <w:sz w:val="21"/>
          <w:szCs w:val="21"/>
          <w:lang w:val="en"/>
        </w:rPr>
        <w:t xml:space="preserve">level </w:t>
      </w:r>
      <w:r w:rsidR="004A457D" w:rsidRPr="007744D8">
        <w:rPr>
          <w:rFonts w:ascii="Palatino Linotype" w:hAnsi="Palatino Linotype" w:cs="Tahoma"/>
          <w:sz w:val="21"/>
          <w:szCs w:val="21"/>
          <w:lang w:val="en"/>
        </w:rPr>
        <w:t xml:space="preserve">management </w:t>
      </w:r>
      <w:r w:rsidR="00C94AE9" w:rsidRPr="007744D8">
        <w:rPr>
          <w:rFonts w:ascii="Palatino Linotype" w:hAnsi="Palatino Linotype" w:cs="Tahoma"/>
          <w:sz w:val="21"/>
          <w:szCs w:val="21"/>
          <w:lang w:val="en"/>
        </w:rPr>
        <w:t>assignment</w:t>
      </w:r>
      <w:r w:rsidR="001757DE" w:rsidRPr="007744D8">
        <w:rPr>
          <w:rFonts w:ascii="Palatino Linotype" w:hAnsi="Palatino Linotype" w:cs="Tahoma"/>
          <w:sz w:val="21"/>
          <w:szCs w:val="21"/>
          <w:lang w:val="en"/>
        </w:rPr>
        <w:t xml:space="preserve"> in Security Management / Vigilance / Nodal</w:t>
      </w:r>
      <w:r w:rsidR="00C94AE9" w:rsidRPr="007744D8">
        <w:rPr>
          <w:rFonts w:ascii="Palatino Linotype" w:hAnsi="Palatino Linotype" w:cs="Tahoma"/>
          <w:sz w:val="21"/>
          <w:szCs w:val="21"/>
          <w:lang w:val="en"/>
        </w:rPr>
        <w:t xml:space="preserve"> </w:t>
      </w:r>
      <w:r w:rsidR="001757DE" w:rsidRPr="007744D8">
        <w:rPr>
          <w:rFonts w:ascii="Palatino Linotype" w:hAnsi="Palatino Linotype" w:cs="Tahoma"/>
          <w:sz w:val="21"/>
          <w:szCs w:val="21"/>
          <w:lang w:val="en"/>
        </w:rPr>
        <w:t>Administration</w:t>
      </w:r>
      <w:r w:rsidR="00F45EE0" w:rsidRPr="007744D8">
        <w:rPr>
          <w:rFonts w:ascii="Palatino Linotype" w:hAnsi="Palatino Linotype" w:cs="Tahoma"/>
          <w:sz w:val="21"/>
          <w:szCs w:val="21"/>
        </w:rPr>
        <w:t xml:space="preserve"> </w:t>
      </w:r>
      <w:r w:rsidRPr="007744D8">
        <w:rPr>
          <w:rFonts w:ascii="Palatino Linotype" w:hAnsi="Palatino Linotype" w:cs="Tahoma"/>
          <w:sz w:val="21"/>
          <w:szCs w:val="21"/>
        </w:rPr>
        <w:t>with a well established and reputed organization</w:t>
      </w:r>
      <w:r w:rsidR="001757DE" w:rsidRPr="007744D8">
        <w:rPr>
          <w:rFonts w:ascii="Palatino Linotype" w:hAnsi="Palatino Linotype" w:cs="Tahoma"/>
          <w:sz w:val="21"/>
          <w:szCs w:val="21"/>
        </w:rPr>
        <w:t>.</w:t>
      </w:r>
    </w:p>
    <w:p w14:paraId="54847062" w14:textId="77777777" w:rsidR="00AF1884" w:rsidRPr="007744D8" w:rsidRDefault="00AF1884" w:rsidP="004A457D">
      <w:pPr>
        <w:ind w:left="0" w:firstLine="0"/>
        <w:rPr>
          <w:rFonts w:ascii="Palatino Linotype" w:hAnsi="Palatino Linotype" w:cs="Tahoma"/>
          <w:b/>
          <w:sz w:val="21"/>
          <w:szCs w:val="21"/>
        </w:rPr>
      </w:pPr>
    </w:p>
    <w:p w14:paraId="77D83E28" w14:textId="77777777" w:rsidR="00245B3F" w:rsidRPr="007744D8" w:rsidRDefault="00DE764E" w:rsidP="00FF73FA">
      <w:pPr>
        <w:numPr>
          <w:ilvl w:val="0"/>
          <w:numId w:val="24"/>
        </w:numPr>
        <w:ind w:left="360"/>
        <w:rPr>
          <w:rFonts w:ascii="Palatino Linotype" w:hAnsi="Palatino Linotype" w:cs="Tahoma"/>
          <w:sz w:val="21"/>
          <w:szCs w:val="21"/>
        </w:rPr>
      </w:pPr>
      <w:r w:rsidRPr="007744D8">
        <w:rPr>
          <w:rFonts w:ascii="Palatino Linotype" w:hAnsi="Palatino Linotype" w:cs="Tahoma"/>
          <w:sz w:val="21"/>
          <w:szCs w:val="21"/>
        </w:rPr>
        <w:t xml:space="preserve">Demonstrated </w:t>
      </w:r>
      <w:r w:rsidR="0094212F" w:rsidRPr="007744D8">
        <w:rPr>
          <w:rFonts w:ascii="Palatino Linotype" w:hAnsi="Palatino Linotype" w:cs="Tahoma"/>
          <w:sz w:val="21"/>
          <w:szCs w:val="21"/>
        </w:rPr>
        <w:t xml:space="preserve">exposure in </w:t>
      </w:r>
      <w:r w:rsidR="00245B3F" w:rsidRPr="007744D8">
        <w:rPr>
          <w:rFonts w:ascii="Palatino Linotype" w:hAnsi="Palatino Linotype" w:cs="Tahoma"/>
          <w:sz w:val="21"/>
          <w:szCs w:val="21"/>
        </w:rPr>
        <w:t xml:space="preserve">handling </w:t>
      </w:r>
      <w:r w:rsidR="00FF73FA">
        <w:rPr>
          <w:rFonts w:ascii="Palatino Linotype" w:hAnsi="Palatino Linotype"/>
          <w:sz w:val="21"/>
          <w:szCs w:val="21"/>
        </w:rPr>
        <w:t>Quotations</w:t>
      </w:r>
      <w:r w:rsidR="00245B3F" w:rsidRPr="007744D8">
        <w:rPr>
          <w:rFonts w:ascii="Palatino Linotype" w:hAnsi="Palatino Linotype"/>
          <w:sz w:val="21"/>
          <w:szCs w:val="21"/>
        </w:rPr>
        <w:t xml:space="preserve"> &amp; </w:t>
      </w:r>
      <w:r w:rsidR="00FF73FA">
        <w:rPr>
          <w:rFonts w:ascii="Palatino Linotype" w:hAnsi="Palatino Linotype"/>
          <w:sz w:val="21"/>
          <w:szCs w:val="21"/>
        </w:rPr>
        <w:t>Estimations</w:t>
      </w:r>
      <w:r w:rsidR="00245B3F" w:rsidRPr="007744D8">
        <w:rPr>
          <w:rFonts w:ascii="Palatino Linotype" w:hAnsi="Palatino Linotype"/>
          <w:sz w:val="21"/>
          <w:szCs w:val="21"/>
        </w:rPr>
        <w:t xml:space="preserve">, </w:t>
      </w:r>
      <w:r w:rsidR="00FF73FA">
        <w:rPr>
          <w:rFonts w:ascii="Palatino Linotype" w:hAnsi="Palatino Linotype"/>
          <w:sz w:val="21"/>
          <w:szCs w:val="21"/>
        </w:rPr>
        <w:t>Handling Minor Accidents</w:t>
      </w:r>
      <w:r w:rsidR="004A457D" w:rsidRPr="007744D8">
        <w:rPr>
          <w:rFonts w:ascii="Palatino Linotype" w:hAnsi="Palatino Linotype"/>
          <w:sz w:val="21"/>
          <w:szCs w:val="21"/>
        </w:rPr>
        <w:t>,</w:t>
      </w:r>
      <w:r w:rsidR="004A457D" w:rsidRPr="007744D8">
        <w:rPr>
          <w:rFonts w:ascii="Palatino Linotype" w:hAnsi="Palatino Linotype" w:cs="Tahoma"/>
          <w:sz w:val="21"/>
          <w:szCs w:val="21"/>
        </w:rPr>
        <w:t xml:space="preserve"> </w:t>
      </w:r>
      <w:r w:rsidR="00FF73FA">
        <w:rPr>
          <w:rFonts w:ascii="Palatino Linotype" w:hAnsi="Palatino Linotype"/>
          <w:sz w:val="21"/>
          <w:szCs w:val="21"/>
        </w:rPr>
        <w:t>and Relationship with customers</w:t>
      </w:r>
      <w:r w:rsidR="004A457D" w:rsidRPr="007744D8">
        <w:rPr>
          <w:rFonts w:ascii="Palatino Linotype" w:hAnsi="Palatino Linotype"/>
          <w:sz w:val="21"/>
          <w:szCs w:val="21"/>
        </w:rPr>
        <w:t xml:space="preserve">, </w:t>
      </w:r>
      <w:r w:rsidR="00FF73FA">
        <w:rPr>
          <w:rFonts w:ascii="Palatino Linotype" w:hAnsi="Palatino Linotype"/>
          <w:sz w:val="21"/>
          <w:szCs w:val="21"/>
        </w:rPr>
        <w:t>Handling and Advising Customers, Ordering Spare Parts and Handling Spare Parts</w:t>
      </w:r>
      <w:r w:rsidR="00245B3F" w:rsidRPr="007744D8">
        <w:rPr>
          <w:rFonts w:ascii="Palatino Linotype" w:hAnsi="Palatino Linotype" w:cs="Tahoma"/>
          <w:sz w:val="21"/>
          <w:szCs w:val="21"/>
          <w:lang w:val="en"/>
        </w:rPr>
        <w:t>.</w:t>
      </w:r>
    </w:p>
    <w:p w14:paraId="3DD58D93" w14:textId="77777777" w:rsidR="004A457D" w:rsidRPr="007744D8" w:rsidRDefault="006B20C5" w:rsidP="00FF73FA">
      <w:pPr>
        <w:numPr>
          <w:ilvl w:val="0"/>
          <w:numId w:val="24"/>
        </w:numPr>
        <w:ind w:left="360"/>
        <w:rPr>
          <w:rFonts w:ascii="Palatino Linotype" w:hAnsi="Palatino Linotype" w:cs="Tahoma"/>
          <w:sz w:val="21"/>
          <w:szCs w:val="21"/>
        </w:rPr>
      </w:pPr>
      <w:r w:rsidRPr="007744D8">
        <w:rPr>
          <w:rFonts w:ascii="Palatino Linotype" w:hAnsi="Palatino Linotype"/>
          <w:sz w:val="21"/>
          <w:szCs w:val="21"/>
        </w:rPr>
        <w:t xml:space="preserve">Proficient in interacting </w:t>
      </w:r>
      <w:r w:rsidR="00FF73FA" w:rsidRPr="007744D8">
        <w:rPr>
          <w:rFonts w:ascii="Palatino Linotype" w:hAnsi="Palatino Linotype"/>
          <w:sz w:val="21"/>
          <w:szCs w:val="21"/>
        </w:rPr>
        <w:t xml:space="preserve">with </w:t>
      </w:r>
      <w:r w:rsidR="00FF73FA">
        <w:rPr>
          <w:rFonts w:ascii="Palatino Linotype" w:hAnsi="Palatino Linotype"/>
          <w:sz w:val="21"/>
          <w:szCs w:val="21"/>
        </w:rPr>
        <w:t xml:space="preserve">Insurance </w:t>
      </w:r>
      <w:r w:rsidRPr="007744D8">
        <w:rPr>
          <w:rFonts w:ascii="Palatino Linotype" w:hAnsi="Palatino Linotype"/>
          <w:sz w:val="21"/>
          <w:szCs w:val="21"/>
        </w:rPr>
        <w:t>clients, identifying and resolving complex issues</w:t>
      </w:r>
      <w:r w:rsidR="00FF73FA">
        <w:rPr>
          <w:rFonts w:ascii="Palatino Linotype" w:hAnsi="Palatino Linotype"/>
          <w:sz w:val="21"/>
          <w:szCs w:val="21"/>
        </w:rPr>
        <w:t xml:space="preserve">, managing </w:t>
      </w:r>
      <w:r w:rsidR="004A457D" w:rsidRPr="007744D8">
        <w:rPr>
          <w:rFonts w:ascii="Palatino Linotype" w:hAnsi="Palatino Linotype"/>
          <w:sz w:val="21"/>
          <w:szCs w:val="21"/>
        </w:rPr>
        <w:t xml:space="preserve">and </w:t>
      </w:r>
      <w:r w:rsidR="00FF73FA">
        <w:rPr>
          <w:rFonts w:ascii="Palatino Linotype" w:hAnsi="Palatino Linotype"/>
          <w:sz w:val="21"/>
          <w:szCs w:val="21"/>
        </w:rPr>
        <w:t>Jobs at earliest with Month end budgets</w:t>
      </w:r>
      <w:r w:rsidR="004A457D" w:rsidRPr="007744D8">
        <w:rPr>
          <w:rFonts w:ascii="Palatino Linotype" w:hAnsi="Palatino Linotype"/>
          <w:sz w:val="21"/>
          <w:szCs w:val="21"/>
        </w:rPr>
        <w:t>.</w:t>
      </w:r>
    </w:p>
    <w:p w14:paraId="44A522C9" w14:textId="77777777" w:rsidR="000C7256" w:rsidRPr="007744D8" w:rsidRDefault="007B7DD5" w:rsidP="000877B0">
      <w:pPr>
        <w:numPr>
          <w:ilvl w:val="0"/>
          <w:numId w:val="24"/>
        </w:numPr>
        <w:ind w:left="360"/>
        <w:rPr>
          <w:rFonts w:ascii="Palatino Linotype" w:hAnsi="Palatino Linotype" w:cs="Tahoma"/>
          <w:sz w:val="21"/>
          <w:szCs w:val="21"/>
        </w:rPr>
      </w:pPr>
      <w:r w:rsidRPr="007744D8">
        <w:rPr>
          <w:rFonts w:ascii="Palatino Linotype" w:eastAsia="Times New Roman" w:hAnsi="Palatino Linotype" w:cs="Tahoma"/>
          <w:sz w:val="21"/>
          <w:szCs w:val="21"/>
        </w:rPr>
        <w:t xml:space="preserve">An efficient team </w:t>
      </w:r>
      <w:r w:rsidR="00E42ED3" w:rsidRPr="007744D8">
        <w:rPr>
          <w:rFonts w:ascii="Palatino Linotype" w:eastAsia="Times New Roman" w:hAnsi="Palatino Linotype" w:cs="Tahoma"/>
          <w:sz w:val="21"/>
          <w:szCs w:val="21"/>
        </w:rPr>
        <w:t>leader</w:t>
      </w:r>
      <w:r w:rsidR="00E42ED3" w:rsidRPr="007744D8">
        <w:rPr>
          <w:rFonts w:ascii="Palatino Linotype" w:hAnsi="Palatino Linotype" w:cs="Tahoma"/>
          <w:sz w:val="21"/>
          <w:szCs w:val="21"/>
        </w:rPr>
        <w:t xml:space="preserve"> with excellent </w:t>
      </w:r>
      <w:r w:rsidRPr="007744D8">
        <w:rPr>
          <w:rFonts w:ascii="Palatino Linotype" w:hAnsi="Palatino Linotype" w:cs="Tahoma"/>
          <w:sz w:val="21"/>
          <w:szCs w:val="21"/>
        </w:rPr>
        <w:t xml:space="preserve">communication, problem solving, relationship management, leadership and </w:t>
      </w:r>
      <w:r w:rsidR="00522752" w:rsidRPr="007744D8">
        <w:rPr>
          <w:rFonts w:ascii="Palatino Linotype" w:hAnsi="Palatino Linotype" w:cs="Tahoma"/>
          <w:sz w:val="21"/>
          <w:szCs w:val="21"/>
        </w:rPr>
        <w:t xml:space="preserve">team building </w:t>
      </w:r>
      <w:r w:rsidRPr="007744D8">
        <w:rPr>
          <w:rFonts w:ascii="Palatino Linotype" w:hAnsi="Palatino Linotype" w:cs="Tahoma"/>
          <w:sz w:val="21"/>
          <w:szCs w:val="21"/>
        </w:rPr>
        <w:t>capabilities to attain organizational objectives</w:t>
      </w:r>
      <w:r w:rsidR="00522752" w:rsidRPr="007744D8">
        <w:rPr>
          <w:rFonts w:ascii="Palatino Linotype" w:hAnsi="Palatino Linotype" w:cs="Tahoma"/>
          <w:sz w:val="21"/>
          <w:szCs w:val="21"/>
        </w:rPr>
        <w:t>.</w:t>
      </w:r>
    </w:p>
    <w:p w14:paraId="0E343F75" w14:textId="77777777" w:rsidR="00F45EE0" w:rsidRPr="007744D8" w:rsidRDefault="00F45EE0" w:rsidP="004A457D">
      <w:pPr>
        <w:autoSpaceDE w:val="0"/>
        <w:autoSpaceDN w:val="0"/>
        <w:adjustRightInd w:val="0"/>
        <w:ind w:left="0" w:firstLine="0"/>
        <w:rPr>
          <w:rFonts w:ascii="Palatino Linotype" w:hAnsi="Palatino Linotype" w:cs="Tahoma"/>
          <w:bCs/>
          <w:sz w:val="21"/>
          <w:szCs w:val="21"/>
        </w:rPr>
      </w:pPr>
    </w:p>
    <w:p w14:paraId="05731518" w14:textId="77777777" w:rsidR="002321E7" w:rsidRPr="007744D8" w:rsidRDefault="00C518AB" w:rsidP="004A457D">
      <w:pPr>
        <w:pBdr>
          <w:top w:val="single" w:sz="18" w:space="1" w:color="auto"/>
        </w:pBdr>
        <w:autoSpaceDE w:val="0"/>
        <w:autoSpaceDN w:val="0"/>
        <w:adjustRightInd w:val="0"/>
        <w:ind w:left="0" w:firstLine="0"/>
        <w:rPr>
          <w:rFonts w:ascii="Palatino Linotype" w:hAnsi="Palatino Linotype" w:cs="Tahoma"/>
          <w:b/>
          <w:bCs/>
        </w:rPr>
      </w:pPr>
      <w:r w:rsidRPr="007744D8">
        <w:rPr>
          <w:rFonts w:ascii="Palatino Linotype" w:hAnsi="Palatino Linotype" w:cs="Tahoma"/>
          <w:b/>
          <w:smallCaps/>
        </w:rPr>
        <w:t xml:space="preserve">Professional </w:t>
      </w:r>
      <w:r w:rsidR="002321E7" w:rsidRPr="007744D8">
        <w:rPr>
          <w:rFonts w:ascii="Palatino Linotype" w:hAnsi="Palatino Linotype" w:cs="Tahoma"/>
          <w:b/>
          <w:smallCaps/>
        </w:rPr>
        <w:t>Experience</w:t>
      </w:r>
    </w:p>
    <w:p w14:paraId="2AFCE5EE" w14:textId="77777777" w:rsidR="00A2566B" w:rsidRPr="007744D8" w:rsidRDefault="00A2566B" w:rsidP="004A457D">
      <w:pPr>
        <w:autoSpaceDE w:val="0"/>
        <w:autoSpaceDN w:val="0"/>
        <w:adjustRightInd w:val="0"/>
        <w:ind w:left="0" w:firstLine="0"/>
        <w:rPr>
          <w:rFonts w:ascii="Palatino Linotype" w:hAnsi="Palatino Linotype" w:cs="Tahoma"/>
          <w:bCs/>
          <w:sz w:val="21"/>
          <w:szCs w:val="21"/>
        </w:rPr>
      </w:pPr>
    </w:p>
    <w:p w14:paraId="430D9561" w14:textId="77777777" w:rsidR="00FF73FA" w:rsidRDefault="00FF73FA" w:rsidP="00FF73FA">
      <w:pPr>
        <w:autoSpaceDE w:val="0"/>
        <w:autoSpaceDN w:val="0"/>
        <w:adjustRightInd w:val="0"/>
        <w:ind w:left="0" w:firstLine="0"/>
        <w:rPr>
          <w:rFonts w:ascii="Palatino Linotype" w:hAnsi="Palatino Linotype"/>
          <w:b/>
          <w:bCs/>
        </w:rPr>
      </w:pPr>
      <w:r>
        <w:rPr>
          <w:rFonts w:ascii="Palatino Linotype" w:hAnsi="Palatino Linotype"/>
          <w:b/>
          <w:bCs/>
        </w:rPr>
        <w:t xml:space="preserve">Zayani Motors </w:t>
      </w:r>
    </w:p>
    <w:p w14:paraId="7B2893BC" w14:textId="77777777" w:rsidR="003C408A" w:rsidRPr="007744D8" w:rsidRDefault="00FF73FA" w:rsidP="00FF73FA">
      <w:pPr>
        <w:autoSpaceDE w:val="0"/>
        <w:autoSpaceDN w:val="0"/>
        <w:adjustRightInd w:val="0"/>
        <w:ind w:left="0" w:firstLine="0"/>
        <w:rPr>
          <w:rFonts w:ascii="Palatino Linotype" w:hAnsi="Palatino Linotype" w:cs="Tahoma"/>
          <w:b/>
          <w:i/>
          <w:u w:val="single"/>
          <w:lang w:val="en"/>
        </w:rPr>
      </w:pPr>
      <w:r>
        <w:rPr>
          <w:rFonts w:ascii="Palatino Linotype" w:hAnsi="Palatino Linotype"/>
          <w:b/>
          <w:bCs/>
          <w:i/>
          <w:iCs/>
          <w:u w:val="single"/>
        </w:rPr>
        <w:t>Service Advisor, Estimator and Insurance Coordinator</w:t>
      </w:r>
      <w:r w:rsidR="003C408A" w:rsidRPr="007744D8">
        <w:rPr>
          <w:rFonts w:ascii="Palatino Linotype" w:hAnsi="Palatino Linotype"/>
          <w:b/>
          <w:bCs/>
          <w:i/>
          <w:iCs/>
          <w:u w:val="single"/>
        </w:rPr>
        <w:t xml:space="preserve"> </w:t>
      </w:r>
      <w:r w:rsidR="003C408A" w:rsidRPr="007744D8">
        <w:rPr>
          <w:rFonts w:ascii="Palatino Linotype" w:hAnsi="Palatino Linotype"/>
          <w:bCs/>
          <w:i/>
          <w:u w:val="single"/>
        </w:rPr>
        <w:t>(</w:t>
      </w:r>
      <w:r>
        <w:rPr>
          <w:rFonts w:ascii="Palatino Linotype" w:hAnsi="Palatino Linotype"/>
          <w:bCs/>
          <w:i/>
          <w:u w:val="single"/>
        </w:rPr>
        <w:t>Nov</w:t>
      </w:r>
      <w:r w:rsidR="003C408A" w:rsidRPr="007744D8">
        <w:rPr>
          <w:rFonts w:ascii="Palatino Linotype" w:hAnsi="Palatino Linotype"/>
          <w:bCs/>
          <w:i/>
          <w:u w:val="single"/>
        </w:rPr>
        <w:t xml:space="preserve"> 20</w:t>
      </w:r>
      <w:r>
        <w:rPr>
          <w:rFonts w:ascii="Palatino Linotype" w:hAnsi="Palatino Linotype"/>
          <w:bCs/>
          <w:i/>
          <w:u w:val="single"/>
        </w:rPr>
        <w:t>11</w:t>
      </w:r>
      <w:r w:rsidR="003C408A" w:rsidRPr="007744D8">
        <w:rPr>
          <w:rFonts w:ascii="Palatino Linotype" w:hAnsi="Palatino Linotype"/>
          <w:bCs/>
          <w:i/>
          <w:u w:val="single"/>
        </w:rPr>
        <w:t xml:space="preserve"> –</w:t>
      </w:r>
      <w:r>
        <w:rPr>
          <w:rFonts w:ascii="Palatino Linotype" w:hAnsi="Palatino Linotype"/>
          <w:bCs/>
          <w:i/>
          <w:u w:val="single"/>
        </w:rPr>
        <w:t xml:space="preserve"> </w:t>
      </w:r>
      <w:r w:rsidR="007E3D30">
        <w:rPr>
          <w:rFonts w:ascii="Palatino Linotype" w:hAnsi="Palatino Linotype"/>
          <w:bCs/>
          <w:i/>
          <w:u w:val="single"/>
        </w:rPr>
        <w:t xml:space="preserve">till </w:t>
      </w:r>
      <w:r w:rsidR="0032742E">
        <w:rPr>
          <w:rFonts w:ascii="Palatino Linotype" w:hAnsi="Palatino Linotype"/>
          <w:bCs/>
          <w:i/>
          <w:u w:val="single"/>
        </w:rPr>
        <w:t>201</w:t>
      </w:r>
      <w:r w:rsidR="000C312B">
        <w:rPr>
          <w:rFonts w:ascii="Palatino Linotype" w:hAnsi="Palatino Linotype"/>
          <w:bCs/>
          <w:i/>
          <w:u w:val="single"/>
        </w:rPr>
        <w:t>8</w:t>
      </w:r>
      <w:r w:rsidR="003C408A" w:rsidRPr="007744D8">
        <w:rPr>
          <w:rFonts w:ascii="Palatino Linotype" w:hAnsi="Palatino Linotype"/>
          <w:bCs/>
          <w:i/>
          <w:u w:val="single"/>
        </w:rPr>
        <w:t>)</w:t>
      </w:r>
    </w:p>
    <w:p w14:paraId="5EB889E8" w14:textId="77777777" w:rsidR="00E42ED3" w:rsidRPr="007744D8" w:rsidRDefault="00E42ED3" w:rsidP="004A457D">
      <w:pPr>
        <w:autoSpaceDE w:val="0"/>
        <w:autoSpaceDN w:val="0"/>
        <w:adjustRightInd w:val="0"/>
        <w:ind w:left="0" w:firstLine="0"/>
        <w:rPr>
          <w:rFonts w:ascii="Palatino Linotype" w:hAnsi="Palatino Linotype" w:cs="Tahoma"/>
          <w:sz w:val="21"/>
          <w:szCs w:val="21"/>
        </w:rPr>
      </w:pPr>
    </w:p>
    <w:p w14:paraId="688F77CC" w14:textId="77777777" w:rsidR="00FF73FA" w:rsidRDefault="00FF73FA" w:rsidP="000877B0">
      <w:pPr>
        <w:numPr>
          <w:ilvl w:val="0"/>
          <w:numId w:val="25"/>
        </w:numPr>
        <w:ind w:left="360"/>
        <w:rPr>
          <w:rFonts w:ascii="Palatino Linotype" w:hAnsi="Palatino Linotype" w:cs="Tahoma"/>
          <w:sz w:val="21"/>
          <w:szCs w:val="21"/>
        </w:rPr>
      </w:pPr>
      <w:r>
        <w:rPr>
          <w:rFonts w:ascii="Palatino Linotype" w:hAnsi="Palatino Linotype" w:cs="Tahoma"/>
          <w:sz w:val="21"/>
          <w:szCs w:val="21"/>
        </w:rPr>
        <w:t>Handling Minor Accidents</w:t>
      </w:r>
    </w:p>
    <w:p w14:paraId="62F3CA3D" w14:textId="77777777" w:rsidR="00FF73FA" w:rsidRDefault="00FF73FA" w:rsidP="000877B0">
      <w:pPr>
        <w:numPr>
          <w:ilvl w:val="0"/>
          <w:numId w:val="25"/>
        </w:numPr>
        <w:ind w:left="360"/>
        <w:rPr>
          <w:rFonts w:ascii="Palatino Linotype" w:hAnsi="Palatino Linotype" w:cs="Tahoma"/>
          <w:sz w:val="21"/>
          <w:szCs w:val="21"/>
        </w:rPr>
      </w:pPr>
      <w:r>
        <w:rPr>
          <w:rFonts w:ascii="Palatino Linotype" w:hAnsi="Palatino Linotype" w:cs="Tahoma"/>
          <w:sz w:val="21"/>
          <w:szCs w:val="21"/>
        </w:rPr>
        <w:t>Preparing Estimations and Quotations</w:t>
      </w:r>
    </w:p>
    <w:p w14:paraId="3DA26D0A" w14:textId="77777777" w:rsidR="00FF73FA" w:rsidRDefault="00FF73FA" w:rsidP="000877B0">
      <w:pPr>
        <w:numPr>
          <w:ilvl w:val="0"/>
          <w:numId w:val="25"/>
        </w:numPr>
        <w:ind w:left="360"/>
        <w:rPr>
          <w:rFonts w:ascii="Palatino Linotype" w:hAnsi="Palatino Linotype" w:cs="Tahoma"/>
          <w:sz w:val="21"/>
          <w:szCs w:val="21"/>
        </w:rPr>
      </w:pPr>
      <w:r>
        <w:rPr>
          <w:rFonts w:ascii="Palatino Linotype" w:hAnsi="Palatino Linotype" w:cs="Tahoma"/>
          <w:sz w:val="21"/>
          <w:szCs w:val="21"/>
        </w:rPr>
        <w:t>Managing with Spare Parts Orders</w:t>
      </w:r>
    </w:p>
    <w:p w14:paraId="1B3DDB2C" w14:textId="77777777" w:rsidR="00FF73FA" w:rsidRDefault="007929B0" w:rsidP="000877B0">
      <w:pPr>
        <w:numPr>
          <w:ilvl w:val="0"/>
          <w:numId w:val="25"/>
        </w:numPr>
        <w:ind w:left="360"/>
        <w:rPr>
          <w:rFonts w:ascii="Palatino Linotype" w:hAnsi="Palatino Linotype" w:cs="Tahoma"/>
          <w:sz w:val="21"/>
          <w:szCs w:val="21"/>
        </w:rPr>
      </w:pPr>
      <w:r>
        <w:rPr>
          <w:rFonts w:ascii="Palatino Linotype" w:hAnsi="Palatino Linotype" w:cs="Tahoma"/>
          <w:sz w:val="21"/>
          <w:szCs w:val="21"/>
        </w:rPr>
        <w:t>Customer Relation – Advising Customers</w:t>
      </w:r>
    </w:p>
    <w:p w14:paraId="2F0DE5DA" w14:textId="77777777" w:rsidR="007929B0" w:rsidRDefault="007929B0" w:rsidP="007929B0">
      <w:pPr>
        <w:numPr>
          <w:ilvl w:val="0"/>
          <w:numId w:val="25"/>
        </w:numPr>
        <w:ind w:left="360"/>
        <w:rPr>
          <w:rFonts w:ascii="Palatino Linotype" w:hAnsi="Palatino Linotype" w:cs="Tahoma"/>
          <w:sz w:val="21"/>
          <w:szCs w:val="21"/>
        </w:rPr>
      </w:pPr>
      <w:r>
        <w:rPr>
          <w:rFonts w:ascii="Palatino Linotype" w:hAnsi="Palatino Linotype" w:cs="Tahoma"/>
          <w:sz w:val="21"/>
          <w:szCs w:val="21"/>
        </w:rPr>
        <w:t xml:space="preserve">Managing with Insurance Companies </w:t>
      </w:r>
    </w:p>
    <w:p w14:paraId="43379EE2" w14:textId="77777777" w:rsidR="007929B0" w:rsidRPr="007929B0" w:rsidRDefault="007929B0" w:rsidP="007929B0">
      <w:pPr>
        <w:numPr>
          <w:ilvl w:val="0"/>
          <w:numId w:val="25"/>
        </w:numPr>
        <w:ind w:left="360"/>
        <w:rPr>
          <w:rFonts w:ascii="Palatino Linotype" w:hAnsi="Palatino Linotype" w:cs="Tahoma"/>
          <w:sz w:val="21"/>
          <w:szCs w:val="21"/>
        </w:rPr>
      </w:pPr>
      <w:r w:rsidRPr="007744D8">
        <w:rPr>
          <w:rFonts w:ascii="Palatino Linotype" w:hAnsi="Palatino Linotype"/>
          <w:sz w:val="21"/>
          <w:szCs w:val="21"/>
        </w:rPr>
        <w:t xml:space="preserve">Identifying opportunity areas, improving planning process and working on special </w:t>
      </w:r>
      <w:r>
        <w:rPr>
          <w:rFonts w:ascii="Palatino Linotype" w:hAnsi="Palatino Linotype"/>
          <w:sz w:val="21"/>
          <w:szCs w:val="21"/>
        </w:rPr>
        <w:t>Customers</w:t>
      </w:r>
    </w:p>
    <w:p w14:paraId="47D710E7" w14:textId="77777777" w:rsidR="007929B0" w:rsidRDefault="007929B0" w:rsidP="007929B0">
      <w:pPr>
        <w:numPr>
          <w:ilvl w:val="0"/>
          <w:numId w:val="25"/>
        </w:numPr>
        <w:ind w:left="360"/>
        <w:rPr>
          <w:rFonts w:ascii="Palatino Linotype" w:hAnsi="Palatino Linotype" w:cs="Tahoma"/>
          <w:sz w:val="21"/>
          <w:szCs w:val="21"/>
        </w:rPr>
      </w:pPr>
      <w:r w:rsidRPr="007744D8">
        <w:rPr>
          <w:rFonts w:ascii="Palatino Linotype" w:hAnsi="Palatino Linotype"/>
          <w:sz w:val="21"/>
          <w:szCs w:val="21"/>
        </w:rPr>
        <w:t>Guiding and imparting training to the staff</w:t>
      </w:r>
    </w:p>
    <w:p w14:paraId="20B04EBA" w14:textId="77777777" w:rsidR="007929B0" w:rsidRPr="007929B0" w:rsidRDefault="007929B0" w:rsidP="007929B0">
      <w:pPr>
        <w:numPr>
          <w:ilvl w:val="0"/>
          <w:numId w:val="25"/>
        </w:numPr>
        <w:ind w:left="360"/>
        <w:rPr>
          <w:rFonts w:ascii="Palatino Linotype" w:hAnsi="Palatino Linotype" w:cs="Tahoma"/>
          <w:sz w:val="21"/>
          <w:szCs w:val="21"/>
        </w:rPr>
      </w:pPr>
      <w:r>
        <w:rPr>
          <w:rFonts w:ascii="Palatino Linotype" w:hAnsi="Palatino Linotype" w:cs="Tahoma"/>
          <w:sz w:val="21"/>
          <w:szCs w:val="21"/>
        </w:rPr>
        <w:t>Managing to Achieve Monthly Targets</w:t>
      </w:r>
    </w:p>
    <w:p w14:paraId="26C9031F" w14:textId="77777777" w:rsidR="0057271F" w:rsidRPr="007744D8" w:rsidRDefault="0057271F" w:rsidP="004A457D">
      <w:pPr>
        <w:autoSpaceDE w:val="0"/>
        <w:autoSpaceDN w:val="0"/>
        <w:adjustRightInd w:val="0"/>
        <w:ind w:left="0" w:firstLine="0"/>
        <w:rPr>
          <w:rFonts w:ascii="Palatino Linotype" w:eastAsia="Times New Roman" w:hAnsi="Palatino Linotype" w:cs="Tahoma"/>
          <w:b/>
          <w:bCs/>
          <w:sz w:val="21"/>
          <w:szCs w:val="21"/>
        </w:rPr>
      </w:pPr>
    </w:p>
    <w:p w14:paraId="08899608" w14:textId="77777777" w:rsidR="003C408A" w:rsidRPr="007744D8" w:rsidRDefault="007929B0" w:rsidP="004A457D">
      <w:pPr>
        <w:autoSpaceDE w:val="0"/>
        <w:autoSpaceDN w:val="0"/>
        <w:adjustRightInd w:val="0"/>
        <w:ind w:left="0" w:firstLine="0"/>
        <w:rPr>
          <w:rFonts w:ascii="Palatino Linotype" w:hAnsi="Palatino Linotype"/>
          <w:b/>
          <w:bCs/>
        </w:rPr>
      </w:pPr>
      <w:proofErr w:type="spellStart"/>
      <w:r>
        <w:rPr>
          <w:rFonts w:ascii="Palatino Linotype" w:hAnsi="Palatino Linotype"/>
          <w:b/>
          <w:bCs/>
        </w:rPr>
        <w:t>Ebrahim</w:t>
      </w:r>
      <w:proofErr w:type="spellEnd"/>
      <w:r>
        <w:rPr>
          <w:rFonts w:ascii="Palatino Linotype" w:hAnsi="Palatino Linotype"/>
          <w:b/>
          <w:bCs/>
        </w:rPr>
        <w:t xml:space="preserve"> Ahmed </w:t>
      </w:r>
      <w:proofErr w:type="spellStart"/>
      <w:r>
        <w:rPr>
          <w:rFonts w:ascii="Palatino Linotype" w:hAnsi="Palatino Linotype"/>
          <w:b/>
          <w:bCs/>
        </w:rPr>
        <w:t>Kanoo</w:t>
      </w:r>
      <w:proofErr w:type="spellEnd"/>
    </w:p>
    <w:p w14:paraId="214D5540" w14:textId="77777777" w:rsidR="003930E9" w:rsidRPr="007744D8" w:rsidRDefault="007929B0" w:rsidP="007929B0">
      <w:pPr>
        <w:autoSpaceDE w:val="0"/>
        <w:autoSpaceDN w:val="0"/>
        <w:adjustRightInd w:val="0"/>
        <w:ind w:left="0" w:firstLine="0"/>
        <w:rPr>
          <w:rFonts w:ascii="Palatino Linotype" w:hAnsi="Palatino Linotype" w:cs="Tahoma"/>
          <w:i/>
          <w:u w:val="single"/>
          <w:lang w:val="en"/>
        </w:rPr>
      </w:pPr>
      <w:r>
        <w:rPr>
          <w:rFonts w:ascii="Palatino Linotype" w:hAnsi="Palatino Linotype"/>
          <w:b/>
          <w:bCs/>
          <w:i/>
          <w:iCs/>
          <w:u w:val="single"/>
        </w:rPr>
        <w:t xml:space="preserve">Service Advisor </w:t>
      </w:r>
      <w:r w:rsidR="003930E9" w:rsidRPr="007744D8">
        <w:rPr>
          <w:rFonts w:ascii="Palatino Linotype" w:hAnsi="Palatino Linotype"/>
          <w:bCs/>
          <w:i/>
          <w:u w:val="single"/>
        </w:rPr>
        <w:t>(</w:t>
      </w:r>
      <w:r>
        <w:rPr>
          <w:rFonts w:ascii="Palatino Linotype" w:hAnsi="Palatino Linotype"/>
          <w:bCs/>
          <w:i/>
          <w:u w:val="single"/>
        </w:rPr>
        <w:t xml:space="preserve">Oct </w:t>
      </w:r>
      <w:r w:rsidR="003930E9" w:rsidRPr="007744D8">
        <w:rPr>
          <w:rFonts w:ascii="Palatino Linotype" w:hAnsi="Palatino Linotype"/>
          <w:bCs/>
          <w:i/>
          <w:u w:val="single"/>
        </w:rPr>
        <w:t>200</w:t>
      </w:r>
      <w:r>
        <w:rPr>
          <w:rFonts w:ascii="Palatino Linotype" w:hAnsi="Palatino Linotype"/>
          <w:bCs/>
          <w:i/>
          <w:u w:val="single"/>
        </w:rPr>
        <w:t>8</w:t>
      </w:r>
      <w:r w:rsidR="003930E9" w:rsidRPr="007744D8">
        <w:rPr>
          <w:rFonts w:ascii="Palatino Linotype" w:hAnsi="Palatino Linotype"/>
          <w:bCs/>
          <w:i/>
          <w:u w:val="single"/>
        </w:rPr>
        <w:t xml:space="preserve"> - Sep 20</w:t>
      </w:r>
      <w:r>
        <w:rPr>
          <w:rFonts w:ascii="Palatino Linotype" w:hAnsi="Palatino Linotype"/>
          <w:bCs/>
          <w:i/>
          <w:u w:val="single"/>
        </w:rPr>
        <w:t>11</w:t>
      </w:r>
      <w:r w:rsidR="003930E9" w:rsidRPr="007744D8">
        <w:rPr>
          <w:rFonts w:ascii="Palatino Linotype" w:hAnsi="Palatino Linotype"/>
          <w:bCs/>
          <w:i/>
          <w:u w:val="single"/>
        </w:rPr>
        <w:t>)</w:t>
      </w:r>
    </w:p>
    <w:p w14:paraId="2ECC2F66" w14:textId="77777777" w:rsidR="00615699" w:rsidRPr="007744D8" w:rsidRDefault="00615699" w:rsidP="004A457D">
      <w:pPr>
        <w:autoSpaceDE w:val="0"/>
        <w:autoSpaceDN w:val="0"/>
        <w:adjustRightInd w:val="0"/>
        <w:ind w:left="0" w:firstLine="0"/>
        <w:rPr>
          <w:rFonts w:ascii="Palatino Linotype" w:hAnsi="Palatino Linotype" w:cs="Tahoma"/>
          <w:bCs/>
          <w:sz w:val="21"/>
          <w:szCs w:val="21"/>
        </w:rPr>
      </w:pPr>
    </w:p>
    <w:p w14:paraId="6A4329E7" w14:textId="77777777" w:rsidR="007929B0" w:rsidRDefault="007929B0" w:rsidP="000877B0">
      <w:pPr>
        <w:numPr>
          <w:ilvl w:val="0"/>
          <w:numId w:val="26"/>
        </w:numPr>
        <w:ind w:left="360"/>
        <w:rPr>
          <w:rFonts w:ascii="Palatino Linotype" w:hAnsi="Palatino Linotype" w:cs="Tahoma"/>
          <w:sz w:val="21"/>
          <w:szCs w:val="21"/>
        </w:rPr>
      </w:pPr>
      <w:r>
        <w:rPr>
          <w:rFonts w:ascii="Palatino Linotype" w:hAnsi="Palatino Linotype" w:cs="Tahoma"/>
          <w:sz w:val="21"/>
          <w:szCs w:val="21"/>
        </w:rPr>
        <w:t>Managed with Insurance Companies, preparing of Estimations and Quotations</w:t>
      </w:r>
    </w:p>
    <w:p w14:paraId="2DAB788F" w14:textId="77777777" w:rsidR="007929B0" w:rsidRDefault="007929B0" w:rsidP="000877B0">
      <w:pPr>
        <w:numPr>
          <w:ilvl w:val="0"/>
          <w:numId w:val="26"/>
        </w:numPr>
        <w:ind w:left="360"/>
        <w:rPr>
          <w:rFonts w:ascii="Palatino Linotype" w:hAnsi="Palatino Linotype" w:cs="Tahoma"/>
          <w:sz w:val="21"/>
          <w:szCs w:val="21"/>
        </w:rPr>
      </w:pPr>
      <w:r>
        <w:rPr>
          <w:rFonts w:ascii="Palatino Linotype" w:hAnsi="Palatino Linotype" w:cs="Tahoma"/>
          <w:sz w:val="21"/>
          <w:szCs w:val="21"/>
        </w:rPr>
        <w:t>Managed Customer Relations</w:t>
      </w:r>
    </w:p>
    <w:p w14:paraId="263CC02C" w14:textId="77777777" w:rsidR="007929B0" w:rsidRDefault="007929B0" w:rsidP="000877B0">
      <w:pPr>
        <w:numPr>
          <w:ilvl w:val="0"/>
          <w:numId w:val="26"/>
        </w:numPr>
        <w:ind w:left="360"/>
        <w:rPr>
          <w:rFonts w:ascii="Palatino Linotype" w:hAnsi="Palatino Linotype" w:cs="Tahoma"/>
          <w:sz w:val="21"/>
          <w:szCs w:val="21"/>
        </w:rPr>
      </w:pPr>
      <w:r>
        <w:rPr>
          <w:rFonts w:ascii="Palatino Linotype" w:hAnsi="Palatino Linotype" w:cs="Tahoma"/>
          <w:sz w:val="21"/>
          <w:szCs w:val="21"/>
        </w:rPr>
        <w:t xml:space="preserve">Handling and Advising Customers </w:t>
      </w:r>
    </w:p>
    <w:p w14:paraId="03A510A2" w14:textId="77777777" w:rsidR="006C0AD2" w:rsidRPr="007929B0" w:rsidRDefault="006C0AD2" w:rsidP="007929B0">
      <w:pPr>
        <w:ind w:left="360" w:firstLine="0"/>
        <w:rPr>
          <w:rFonts w:ascii="Palatino Linotype" w:hAnsi="Palatino Linotype" w:cs="Tahoma"/>
          <w:sz w:val="21"/>
          <w:szCs w:val="21"/>
        </w:rPr>
      </w:pPr>
    </w:p>
    <w:p w14:paraId="6E7BD69D" w14:textId="77777777" w:rsidR="00C94AE9" w:rsidRPr="007744D8" w:rsidRDefault="00C94AE9" w:rsidP="0020235E">
      <w:pPr>
        <w:pBdr>
          <w:top w:val="single" w:sz="18" w:space="0" w:color="auto"/>
        </w:pBdr>
        <w:autoSpaceDE w:val="0"/>
        <w:autoSpaceDN w:val="0"/>
        <w:adjustRightInd w:val="0"/>
        <w:ind w:left="0" w:firstLine="0"/>
        <w:rPr>
          <w:rFonts w:ascii="Palatino Linotype" w:hAnsi="Palatino Linotype" w:cs="Tahoma"/>
          <w:b/>
          <w:bCs/>
        </w:rPr>
      </w:pPr>
      <w:r w:rsidRPr="007744D8">
        <w:rPr>
          <w:rFonts w:ascii="Palatino Linotype" w:hAnsi="Palatino Linotype" w:cs="Tahoma"/>
          <w:b/>
          <w:smallCaps/>
        </w:rPr>
        <w:lastRenderedPageBreak/>
        <w:t>Academics</w:t>
      </w:r>
    </w:p>
    <w:p w14:paraId="1FE534FB" w14:textId="77777777" w:rsidR="00771452" w:rsidRPr="007929B0" w:rsidRDefault="007929B0" w:rsidP="000877B0">
      <w:pPr>
        <w:numPr>
          <w:ilvl w:val="0"/>
          <w:numId w:val="28"/>
        </w:numPr>
        <w:ind w:left="360"/>
        <w:rPr>
          <w:rFonts w:ascii="Palatino Linotype" w:hAnsi="Palatino Linotype" w:cs="Tahoma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The Institute of Financial Accounts (IFA)</w:t>
      </w:r>
    </w:p>
    <w:p w14:paraId="372E430C" w14:textId="77777777" w:rsidR="007929B0" w:rsidRPr="007929B0" w:rsidRDefault="007929B0" w:rsidP="007929B0">
      <w:pPr>
        <w:ind w:left="360" w:firstLine="0"/>
        <w:rPr>
          <w:rFonts w:ascii="Palatino Linotype" w:hAnsi="Palatino Linotype"/>
          <w:b/>
          <w:bCs/>
          <w:sz w:val="21"/>
          <w:szCs w:val="21"/>
        </w:rPr>
      </w:pPr>
      <w:r w:rsidRPr="007929B0">
        <w:rPr>
          <w:rFonts w:ascii="Palatino Linotype" w:hAnsi="Palatino Linotype"/>
          <w:b/>
          <w:bCs/>
          <w:sz w:val="21"/>
          <w:szCs w:val="21"/>
        </w:rPr>
        <w:t>Module 1</w:t>
      </w:r>
      <w:r w:rsidRPr="007929B0">
        <w:rPr>
          <w:rFonts w:ascii="Palatino Linotype" w:hAnsi="Palatino Linotype"/>
          <w:b/>
          <w:bCs/>
          <w:sz w:val="21"/>
          <w:szCs w:val="21"/>
        </w:rPr>
        <w:tab/>
      </w:r>
    </w:p>
    <w:p w14:paraId="04CEF03D" w14:textId="77777777" w:rsidR="007929B0" w:rsidRDefault="007929B0" w:rsidP="007929B0">
      <w:pPr>
        <w:numPr>
          <w:ilvl w:val="1"/>
          <w:numId w:val="29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Preparing Financial Statements</w:t>
      </w:r>
    </w:p>
    <w:p w14:paraId="11E31593" w14:textId="77777777" w:rsidR="007929B0" w:rsidRDefault="007929B0" w:rsidP="007929B0">
      <w:pPr>
        <w:numPr>
          <w:ilvl w:val="1"/>
          <w:numId w:val="29"/>
        </w:numPr>
        <w:rPr>
          <w:rFonts w:ascii="Palatino Linotype" w:hAnsi="Palatino Linotype" w:cs="Tahoma"/>
          <w:sz w:val="21"/>
          <w:szCs w:val="21"/>
        </w:rPr>
      </w:pPr>
      <w:r>
        <w:rPr>
          <w:rFonts w:ascii="Palatino Linotype" w:hAnsi="Palatino Linotype" w:cs="Tahoma"/>
          <w:sz w:val="21"/>
          <w:szCs w:val="21"/>
        </w:rPr>
        <w:t>Financial Information for Management</w:t>
      </w:r>
    </w:p>
    <w:p w14:paraId="4FBF71D5" w14:textId="77777777" w:rsidR="007929B0" w:rsidRDefault="007929B0" w:rsidP="007929B0">
      <w:pPr>
        <w:numPr>
          <w:ilvl w:val="1"/>
          <w:numId w:val="29"/>
        </w:numPr>
        <w:rPr>
          <w:rFonts w:ascii="Palatino Linotype" w:hAnsi="Palatino Linotype" w:cs="Tahoma"/>
          <w:sz w:val="21"/>
          <w:szCs w:val="21"/>
        </w:rPr>
      </w:pPr>
      <w:r>
        <w:rPr>
          <w:rFonts w:ascii="Palatino Linotype" w:hAnsi="Palatino Linotype" w:cs="Tahoma"/>
          <w:sz w:val="21"/>
          <w:szCs w:val="21"/>
        </w:rPr>
        <w:t>Managing People (Preparing for Examinations)</w:t>
      </w:r>
    </w:p>
    <w:p w14:paraId="7E7ED284" w14:textId="77777777" w:rsidR="007929B0" w:rsidRDefault="007929B0" w:rsidP="007929B0">
      <w:pPr>
        <w:ind w:left="360" w:firstLine="0"/>
        <w:rPr>
          <w:rFonts w:ascii="Palatino Linotype" w:hAnsi="Palatino Linotype" w:cs="Tahoma"/>
          <w:sz w:val="21"/>
          <w:szCs w:val="21"/>
        </w:rPr>
      </w:pPr>
      <w:r>
        <w:rPr>
          <w:rFonts w:ascii="Palatino Linotype" w:hAnsi="Palatino Linotype" w:cs="Tahoma"/>
          <w:sz w:val="21"/>
          <w:szCs w:val="21"/>
        </w:rPr>
        <w:t>Bachelor of Commerce</w:t>
      </w:r>
    </w:p>
    <w:p w14:paraId="625EFF7F" w14:textId="77777777" w:rsidR="007929B0" w:rsidRDefault="007929B0" w:rsidP="007929B0">
      <w:pPr>
        <w:ind w:left="360" w:firstLine="0"/>
        <w:rPr>
          <w:rFonts w:ascii="Palatino Linotype" w:hAnsi="Palatino Linotype" w:cs="Tahoma"/>
          <w:sz w:val="21"/>
          <w:szCs w:val="21"/>
        </w:rPr>
      </w:pPr>
      <w:r>
        <w:rPr>
          <w:rFonts w:ascii="Palatino Linotype" w:hAnsi="Palatino Linotype" w:cs="Tahoma"/>
          <w:sz w:val="21"/>
          <w:szCs w:val="21"/>
        </w:rPr>
        <w:t>University of UK</w:t>
      </w:r>
    </w:p>
    <w:p w14:paraId="717C9A8D" w14:textId="77777777" w:rsidR="007929B0" w:rsidRDefault="007929B0" w:rsidP="007929B0">
      <w:pPr>
        <w:rPr>
          <w:rFonts w:ascii="Palatino Linotype" w:hAnsi="Palatino Linotype" w:cs="Tahoma"/>
          <w:sz w:val="21"/>
          <w:szCs w:val="21"/>
        </w:rPr>
      </w:pPr>
    </w:p>
    <w:p w14:paraId="5442173F" w14:textId="77777777" w:rsidR="007929B0" w:rsidRPr="007929B0" w:rsidRDefault="007929B0" w:rsidP="007929B0">
      <w:pPr>
        <w:rPr>
          <w:rFonts w:ascii="Palatino Linotype" w:hAnsi="Palatino Linotype" w:cs="Tahoma"/>
          <w:b/>
          <w:bCs/>
          <w:sz w:val="21"/>
          <w:szCs w:val="21"/>
        </w:rPr>
      </w:pPr>
      <w:r w:rsidRPr="007929B0">
        <w:rPr>
          <w:rFonts w:ascii="Palatino Linotype" w:hAnsi="Palatino Linotype" w:cs="Tahoma"/>
          <w:b/>
          <w:bCs/>
          <w:sz w:val="21"/>
          <w:szCs w:val="21"/>
        </w:rPr>
        <w:t>Extra Qualifications</w:t>
      </w:r>
    </w:p>
    <w:p w14:paraId="0682A7D4" w14:textId="77777777" w:rsidR="004E6828" w:rsidRPr="007929B0" w:rsidRDefault="007929B0" w:rsidP="0020235E">
      <w:pPr>
        <w:numPr>
          <w:ilvl w:val="1"/>
          <w:numId w:val="31"/>
        </w:numPr>
        <w:rPr>
          <w:rFonts w:ascii="Palatino Linotype" w:hAnsi="Palatino Linotype" w:cs="Tahoma"/>
          <w:sz w:val="21"/>
          <w:szCs w:val="21"/>
        </w:rPr>
      </w:pPr>
      <w:r>
        <w:rPr>
          <w:rFonts w:ascii="Palatino Linotype" w:hAnsi="Palatino Linotype"/>
          <w:bCs/>
          <w:sz w:val="21"/>
          <w:szCs w:val="21"/>
        </w:rPr>
        <w:t xml:space="preserve">Software Engineering – </w:t>
      </w:r>
      <w:proofErr w:type="spellStart"/>
      <w:r>
        <w:rPr>
          <w:rFonts w:ascii="Palatino Linotype" w:hAnsi="Palatino Linotype"/>
          <w:bCs/>
          <w:sz w:val="21"/>
          <w:szCs w:val="21"/>
        </w:rPr>
        <w:t>Aptech</w:t>
      </w:r>
      <w:proofErr w:type="spellEnd"/>
      <w:r>
        <w:rPr>
          <w:rFonts w:ascii="Palatino Linotype" w:hAnsi="Palatino Linotype"/>
          <w:bCs/>
          <w:sz w:val="21"/>
          <w:szCs w:val="21"/>
        </w:rPr>
        <w:t xml:space="preserve"> </w:t>
      </w:r>
      <w:proofErr w:type="spellStart"/>
      <w:r>
        <w:rPr>
          <w:rFonts w:ascii="Palatino Linotype" w:hAnsi="Palatino Linotype"/>
          <w:bCs/>
          <w:sz w:val="21"/>
          <w:szCs w:val="21"/>
        </w:rPr>
        <w:t>Zinj</w:t>
      </w:r>
      <w:proofErr w:type="spellEnd"/>
      <w:r>
        <w:rPr>
          <w:rFonts w:ascii="Palatino Linotype" w:hAnsi="Palatino Linotype"/>
          <w:bCs/>
          <w:sz w:val="21"/>
          <w:szCs w:val="21"/>
        </w:rPr>
        <w:t xml:space="preserve"> Bahrain</w:t>
      </w:r>
    </w:p>
    <w:p w14:paraId="5D6D1E9F" w14:textId="77777777" w:rsidR="007929B0" w:rsidRPr="007744D8" w:rsidRDefault="007929B0" w:rsidP="0020235E">
      <w:pPr>
        <w:numPr>
          <w:ilvl w:val="1"/>
          <w:numId w:val="31"/>
        </w:numPr>
        <w:rPr>
          <w:rFonts w:ascii="Palatino Linotype" w:hAnsi="Palatino Linotype" w:cs="Tahoma"/>
          <w:sz w:val="21"/>
          <w:szCs w:val="21"/>
        </w:rPr>
      </w:pPr>
      <w:r>
        <w:rPr>
          <w:rFonts w:ascii="Palatino Linotype" w:hAnsi="Palatino Linotype"/>
          <w:bCs/>
          <w:sz w:val="21"/>
          <w:szCs w:val="21"/>
        </w:rPr>
        <w:t>Hardware Engineering – Global Institute</w:t>
      </w:r>
    </w:p>
    <w:p w14:paraId="3E3C92DA" w14:textId="77777777" w:rsidR="00C94AE9" w:rsidRDefault="00C94AE9" w:rsidP="004A457D">
      <w:pPr>
        <w:autoSpaceDE w:val="0"/>
        <w:autoSpaceDN w:val="0"/>
        <w:adjustRightInd w:val="0"/>
        <w:ind w:left="0" w:firstLine="0"/>
        <w:rPr>
          <w:rFonts w:ascii="Palatino Linotype" w:hAnsi="Palatino Linotype" w:cs="Tahoma"/>
          <w:b/>
          <w:bCs/>
          <w:sz w:val="21"/>
          <w:szCs w:val="21"/>
        </w:rPr>
      </w:pPr>
    </w:p>
    <w:p w14:paraId="34DA8DE9" w14:textId="77777777" w:rsidR="007706F4" w:rsidRDefault="007706F4" w:rsidP="007929B0">
      <w:pPr>
        <w:jc w:val="left"/>
        <w:rPr>
          <w:rFonts w:ascii="Palatino Linotype" w:hAnsi="Palatino Linotype"/>
          <w:sz w:val="21"/>
          <w:szCs w:val="21"/>
        </w:rPr>
      </w:pPr>
      <w:r w:rsidRPr="007706F4">
        <w:rPr>
          <w:rFonts w:ascii="Palatino Linotype" w:hAnsi="Palatino Linotype"/>
          <w:b/>
          <w:sz w:val="21"/>
          <w:szCs w:val="21"/>
          <w:u w:val="single"/>
        </w:rPr>
        <w:t>IT Skills</w:t>
      </w:r>
      <w:r w:rsidRPr="007744D8">
        <w:rPr>
          <w:rFonts w:ascii="Palatino Linotype" w:hAnsi="Palatino Linotype"/>
          <w:sz w:val="21"/>
          <w:szCs w:val="21"/>
        </w:rPr>
        <w:t xml:space="preserve">: </w:t>
      </w:r>
      <w:r w:rsidR="007929B0">
        <w:rPr>
          <w:rFonts w:ascii="Palatino Linotype" w:hAnsi="Palatino Linotype"/>
          <w:sz w:val="21"/>
          <w:szCs w:val="21"/>
        </w:rPr>
        <w:t>Extensive knowledge in the following package</w:t>
      </w:r>
    </w:p>
    <w:p w14:paraId="3F82FFE2" w14:textId="77777777" w:rsidR="007929B0" w:rsidRPr="007929B0" w:rsidRDefault="0020235E" w:rsidP="0020235E">
      <w:pPr>
        <w:numPr>
          <w:ilvl w:val="1"/>
          <w:numId w:val="30"/>
        </w:numPr>
        <w:rPr>
          <w:rFonts w:ascii="Palatino Linotype" w:hAnsi="Palatino Linotype" w:cs="Tahoma"/>
          <w:sz w:val="21"/>
          <w:szCs w:val="21"/>
        </w:rPr>
      </w:pPr>
      <w:r>
        <w:rPr>
          <w:rFonts w:ascii="Palatino Linotype" w:hAnsi="Palatino Linotype" w:cs="Tahoma"/>
          <w:sz w:val="21"/>
          <w:szCs w:val="21"/>
        </w:rPr>
        <w:t xml:space="preserve">O/S Windows </w:t>
      </w:r>
      <w:proofErr w:type="spellStart"/>
      <w:r>
        <w:rPr>
          <w:rFonts w:ascii="Palatino Linotype" w:hAnsi="Palatino Linotype" w:cs="Tahoma"/>
          <w:sz w:val="21"/>
          <w:szCs w:val="21"/>
        </w:rPr>
        <w:t>Xp</w:t>
      </w:r>
      <w:proofErr w:type="spellEnd"/>
      <w:r>
        <w:rPr>
          <w:rFonts w:ascii="Palatino Linotype" w:hAnsi="Palatino Linotype" w:cs="Tahoma"/>
          <w:sz w:val="21"/>
          <w:szCs w:val="21"/>
        </w:rPr>
        <w:t>, Windows 2000 Family</w:t>
      </w:r>
    </w:p>
    <w:p w14:paraId="1F9F4B95" w14:textId="77777777" w:rsidR="007929B0" w:rsidRPr="0020235E" w:rsidRDefault="0020235E" w:rsidP="0020235E">
      <w:pPr>
        <w:numPr>
          <w:ilvl w:val="1"/>
          <w:numId w:val="30"/>
        </w:numPr>
        <w:rPr>
          <w:rFonts w:ascii="Palatino Linotype" w:hAnsi="Palatino Linotype" w:cs="Tahoma"/>
          <w:sz w:val="21"/>
          <w:szCs w:val="21"/>
        </w:rPr>
      </w:pPr>
      <w:r>
        <w:rPr>
          <w:rFonts w:ascii="Palatino Linotype" w:hAnsi="Palatino Linotype"/>
          <w:bCs/>
          <w:sz w:val="21"/>
          <w:szCs w:val="21"/>
        </w:rPr>
        <w:t>MS Office – Word, Excel, Power point 2002, 2003, 2005 &amp; 2007</w:t>
      </w:r>
    </w:p>
    <w:p w14:paraId="3D235BBC" w14:textId="77777777" w:rsidR="0020235E" w:rsidRDefault="0020235E" w:rsidP="0020235E">
      <w:pPr>
        <w:numPr>
          <w:ilvl w:val="1"/>
          <w:numId w:val="30"/>
        </w:numPr>
        <w:rPr>
          <w:rFonts w:ascii="Palatino Linotype" w:hAnsi="Palatino Linotype" w:cs="Tahoma"/>
          <w:sz w:val="21"/>
          <w:szCs w:val="21"/>
        </w:rPr>
      </w:pPr>
      <w:r>
        <w:rPr>
          <w:rFonts w:ascii="Palatino Linotype" w:hAnsi="Palatino Linotype" w:cs="Tahoma"/>
          <w:sz w:val="21"/>
          <w:szCs w:val="21"/>
        </w:rPr>
        <w:t>Adobe illustrator, Corel, Photoshop, Macromedia Flash, Roxio</w:t>
      </w:r>
    </w:p>
    <w:p w14:paraId="10831584" w14:textId="77777777" w:rsidR="0020235E" w:rsidRDefault="0020235E" w:rsidP="0020235E">
      <w:pPr>
        <w:numPr>
          <w:ilvl w:val="1"/>
          <w:numId w:val="30"/>
        </w:numPr>
        <w:rPr>
          <w:rFonts w:ascii="Palatino Linotype" w:hAnsi="Palatino Linotype" w:cs="Tahoma"/>
          <w:sz w:val="21"/>
          <w:szCs w:val="21"/>
        </w:rPr>
      </w:pPr>
      <w:r>
        <w:rPr>
          <w:rFonts w:ascii="Palatino Linotype" w:hAnsi="Palatino Linotype" w:cs="Tahoma"/>
          <w:sz w:val="21"/>
          <w:szCs w:val="21"/>
        </w:rPr>
        <w:t xml:space="preserve">Tally, Peach Tree, Visual win Gold </w:t>
      </w:r>
    </w:p>
    <w:p w14:paraId="0FDD10BE" w14:textId="77777777" w:rsidR="0020235E" w:rsidRDefault="0020235E" w:rsidP="0020235E">
      <w:pPr>
        <w:numPr>
          <w:ilvl w:val="1"/>
          <w:numId w:val="30"/>
        </w:numPr>
        <w:rPr>
          <w:rFonts w:ascii="Palatino Linotype" w:hAnsi="Palatino Linotype" w:cs="Tahoma"/>
          <w:sz w:val="21"/>
          <w:szCs w:val="21"/>
        </w:rPr>
      </w:pPr>
      <w:r>
        <w:rPr>
          <w:rFonts w:ascii="Palatino Linotype" w:hAnsi="Palatino Linotype" w:cs="Tahoma"/>
          <w:sz w:val="21"/>
          <w:szCs w:val="21"/>
        </w:rPr>
        <w:t xml:space="preserve">Browsing Internet </w:t>
      </w:r>
    </w:p>
    <w:p w14:paraId="2ED80DCF" w14:textId="77777777" w:rsidR="0020235E" w:rsidRDefault="0020235E" w:rsidP="0020235E">
      <w:pPr>
        <w:pBdr>
          <w:top w:val="single" w:sz="18" w:space="0" w:color="auto"/>
        </w:pBdr>
        <w:autoSpaceDE w:val="0"/>
        <w:autoSpaceDN w:val="0"/>
        <w:adjustRightInd w:val="0"/>
        <w:ind w:left="0" w:firstLine="0"/>
        <w:rPr>
          <w:rFonts w:ascii="Palatino Linotype" w:hAnsi="Palatino Linotype" w:cs="Tahoma"/>
          <w:b/>
          <w:smallCaps/>
        </w:rPr>
      </w:pPr>
      <w:r>
        <w:rPr>
          <w:rFonts w:ascii="Palatino Linotype" w:hAnsi="Palatino Linotype" w:cs="Tahoma"/>
          <w:b/>
          <w:smallCaps/>
        </w:rPr>
        <w:t>Strengths</w:t>
      </w:r>
    </w:p>
    <w:p w14:paraId="31968E4C" w14:textId="77777777" w:rsidR="0020235E" w:rsidRPr="007744D8" w:rsidRDefault="0020235E" w:rsidP="0020235E">
      <w:pPr>
        <w:pBdr>
          <w:top w:val="single" w:sz="18" w:space="0" w:color="auto"/>
        </w:pBdr>
        <w:autoSpaceDE w:val="0"/>
        <w:autoSpaceDN w:val="0"/>
        <w:adjustRightInd w:val="0"/>
        <w:ind w:left="0" w:firstLine="0"/>
        <w:rPr>
          <w:rFonts w:ascii="Palatino Linotype" w:hAnsi="Palatino Linotype" w:cs="Tahoma"/>
          <w:b/>
          <w:bCs/>
        </w:rPr>
      </w:pPr>
    </w:p>
    <w:p w14:paraId="77DDDA1D" w14:textId="77777777" w:rsidR="0020235E" w:rsidRDefault="0020235E" w:rsidP="0020235E">
      <w:pPr>
        <w:numPr>
          <w:ilvl w:val="0"/>
          <w:numId w:val="32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Proactive and planned approach towards work.</w:t>
      </w:r>
    </w:p>
    <w:p w14:paraId="150588F1" w14:textId="77777777" w:rsidR="0020235E" w:rsidRDefault="0020235E" w:rsidP="0020235E">
      <w:pPr>
        <w:numPr>
          <w:ilvl w:val="0"/>
          <w:numId w:val="32"/>
        </w:numPr>
        <w:rPr>
          <w:rFonts w:ascii="Palatino Linotype" w:hAnsi="Palatino Linotype" w:cs="Tahoma"/>
          <w:sz w:val="21"/>
          <w:szCs w:val="21"/>
        </w:rPr>
      </w:pPr>
      <w:r>
        <w:rPr>
          <w:rFonts w:ascii="Palatino Linotype" w:hAnsi="Palatino Linotype" w:cs="Tahoma"/>
          <w:sz w:val="21"/>
          <w:szCs w:val="21"/>
        </w:rPr>
        <w:t>Excellent Communication and presentation Skills</w:t>
      </w:r>
    </w:p>
    <w:p w14:paraId="10634984" w14:textId="77777777" w:rsidR="0020235E" w:rsidRDefault="0020235E" w:rsidP="0020235E">
      <w:pPr>
        <w:numPr>
          <w:ilvl w:val="0"/>
          <w:numId w:val="32"/>
        </w:numPr>
        <w:rPr>
          <w:rFonts w:ascii="Palatino Linotype" w:hAnsi="Palatino Linotype" w:cs="Tahoma"/>
          <w:sz w:val="21"/>
          <w:szCs w:val="21"/>
        </w:rPr>
      </w:pPr>
      <w:r>
        <w:rPr>
          <w:rFonts w:ascii="Palatino Linotype" w:hAnsi="Palatino Linotype" w:cs="Tahoma"/>
          <w:sz w:val="21"/>
          <w:szCs w:val="21"/>
        </w:rPr>
        <w:t xml:space="preserve">Effective working both indecently and as a Team member </w:t>
      </w:r>
    </w:p>
    <w:p w14:paraId="4C07F6C3" w14:textId="77777777" w:rsidR="0020235E" w:rsidRDefault="0020235E" w:rsidP="0020235E">
      <w:pPr>
        <w:numPr>
          <w:ilvl w:val="0"/>
          <w:numId w:val="32"/>
        </w:numPr>
        <w:rPr>
          <w:rFonts w:ascii="Palatino Linotype" w:hAnsi="Palatino Linotype" w:cs="Tahoma"/>
          <w:sz w:val="21"/>
          <w:szCs w:val="21"/>
        </w:rPr>
      </w:pPr>
      <w:r>
        <w:rPr>
          <w:rFonts w:ascii="Palatino Linotype" w:hAnsi="Palatino Linotype" w:cs="Tahoma"/>
          <w:sz w:val="21"/>
          <w:szCs w:val="21"/>
        </w:rPr>
        <w:t>Highly Self Motivated and ambitious</w:t>
      </w:r>
    </w:p>
    <w:p w14:paraId="68927E50" w14:textId="77777777" w:rsidR="0020235E" w:rsidRDefault="0020235E" w:rsidP="0020235E">
      <w:pPr>
        <w:numPr>
          <w:ilvl w:val="0"/>
          <w:numId w:val="32"/>
        </w:numPr>
        <w:rPr>
          <w:rFonts w:ascii="Palatino Linotype" w:hAnsi="Palatino Linotype" w:cs="Tahoma"/>
          <w:sz w:val="21"/>
          <w:szCs w:val="21"/>
        </w:rPr>
      </w:pPr>
      <w:r>
        <w:rPr>
          <w:rFonts w:ascii="Palatino Linotype" w:hAnsi="Palatino Linotype" w:cs="Tahoma"/>
          <w:sz w:val="21"/>
          <w:szCs w:val="21"/>
        </w:rPr>
        <w:t>Ability to perform under pressure and to deliver solutions</w:t>
      </w:r>
    </w:p>
    <w:p w14:paraId="5704BD58" w14:textId="77777777" w:rsidR="0020235E" w:rsidRDefault="0020235E" w:rsidP="0020235E">
      <w:pPr>
        <w:numPr>
          <w:ilvl w:val="0"/>
          <w:numId w:val="32"/>
        </w:numPr>
        <w:rPr>
          <w:rFonts w:ascii="Palatino Linotype" w:hAnsi="Palatino Linotype" w:cs="Tahoma"/>
          <w:sz w:val="21"/>
          <w:szCs w:val="21"/>
        </w:rPr>
      </w:pPr>
      <w:r>
        <w:rPr>
          <w:rFonts w:ascii="Palatino Linotype" w:hAnsi="Palatino Linotype" w:cs="Tahoma"/>
          <w:sz w:val="21"/>
          <w:szCs w:val="21"/>
        </w:rPr>
        <w:t>Open minded and hardworking</w:t>
      </w:r>
    </w:p>
    <w:p w14:paraId="6BE0C397" w14:textId="77777777" w:rsidR="0020235E" w:rsidRDefault="0020235E" w:rsidP="0020235E">
      <w:pPr>
        <w:ind w:left="360" w:firstLine="0"/>
        <w:rPr>
          <w:rFonts w:ascii="Palatino Linotype" w:hAnsi="Palatino Linotype" w:cs="Tahoma"/>
          <w:sz w:val="21"/>
          <w:szCs w:val="21"/>
        </w:rPr>
      </w:pPr>
    </w:p>
    <w:p w14:paraId="28BC63E7" w14:textId="77777777" w:rsidR="0020235E" w:rsidRDefault="0020235E" w:rsidP="0020235E">
      <w:pPr>
        <w:rPr>
          <w:rFonts w:ascii="Palatino Linotype" w:hAnsi="Palatino Linotype" w:cs="Tahoma"/>
          <w:sz w:val="21"/>
          <w:szCs w:val="21"/>
        </w:rPr>
      </w:pPr>
    </w:p>
    <w:p w14:paraId="5E516C0F" w14:textId="77777777" w:rsidR="00C03748" w:rsidRDefault="00C03748" w:rsidP="00C03748">
      <w:pPr>
        <w:pBdr>
          <w:top w:val="single" w:sz="18" w:space="0" w:color="auto"/>
        </w:pBdr>
        <w:autoSpaceDE w:val="0"/>
        <w:autoSpaceDN w:val="0"/>
        <w:adjustRightInd w:val="0"/>
        <w:ind w:left="0" w:firstLine="0"/>
        <w:rPr>
          <w:rFonts w:ascii="Palatino Linotype" w:hAnsi="Palatino Linotype" w:cs="Tahoma"/>
          <w:b/>
          <w:smallCaps/>
        </w:rPr>
      </w:pPr>
      <w:r>
        <w:rPr>
          <w:rFonts w:ascii="Palatino Linotype" w:hAnsi="Palatino Linotype" w:cs="Tahoma"/>
          <w:b/>
          <w:smallCaps/>
        </w:rPr>
        <w:t>Positive Attributes</w:t>
      </w:r>
    </w:p>
    <w:p w14:paraId="74AB5ECD" w14:textId="77777777" w:rsidR="00C03748" w:rsidRDefault="00C03748" w:rsidP="00C03748">
      <w:pPr>
        <w:numPr>
          <w:ilvl w:val="0"/>
          <w:numId w:val="32"/>
        </w:numPr>
        <w:rPr>
          <w:rFonts w:ascii="Palatino Linotype" w:hAnsi="Palatino Linotype"/>
          <w:sz w:val="21"/>
          <w:szCs w:val="21"/>
        </w:rPr>
      </w:pPr>
      <w:r>
        <w:rPr>
          <w:rFonts w:ascii="Palatino Linotype" w:hAnsi="Palatino Linotype"/>
          <w:sz w:val="21"/>
          <w:szCs w:val="21"/>
        </w:rPr>
        <w:t>Result oriented enjoy working in challenging environment</w:t>
      </w:r>
    </w:p>
    <w:p w14:paraId="6D60D921" w14:textId="77777777" w:rsidR="0020235E" w:rsidRPr="00EC1CB8" w:rsidRDefault="00EC1CB8" w:rsidP="00224CF4">
      <w:pPr>
        <w:numPr>
          <w:ilvl w:val="0"/>
          <w:numId w:val="32"/>
        </w:numPr>
        <w:rPr>
          <w:rFonts w:ascii="Palatino Linotype" w:hAnsi="Palatino Linotype" w:cs="Tahoma"/>
          <w:sz w:val="21"/>
          <w:szCs w:val="21"/>
        </w:rPr>
      </w:pPr>
      <w:r w:rsidRPr="00EC1CB8">
        <w:rPr>
          <w:rFonts w:ascii="Palatino Linotype" w:hAnsi="Palatino Linotype"/>
          <w:sz w:val="21"/>
          <w:szCs w:val="21"/>
        </w:rPr>
        <w:t>Particularly where there is a scope for widening my horizons</w:t>
      </w:r>
    </w:p>
    <w:p w14:paraId="3776AE2A" w14:textId="77777777" w:rsidR="007706F4" w:rsidRPr="007744D8" w:rsidRDefault="007706F4" w:rsidP="004A457D">
      <w:pPr>
        <w:autoSpaceDE w:val="0"/>
        <w:autoSpaceDN w:val="0"/>
        <w:adjustRightInd w:val="0"/>
        <w:ind w:left="0" w:firstLine="0"/>
        <w:rPr>
          <w:rFonts w:ascii="Palatino Linotype" w:hAnsi="Palatino Linotype" w:cs="Tahoma"/>
          <w:b/>
          <w:bCs/>
          <w:sz w:val="21"/>
          <w:szCs w:val="21"/>
        </w:rPr>
      </w:pPr>
    </w:p>
    <w:p w14:paraId="5F045FBE" w14:textId="77777777" w:rsidR="004A457D" w:rsidRPr="007744D8" w:rsidRDefault="004A457D" w:rsidP="004A457D">
      <w:pPr>
        <w:pBdr>
          <w:top w:val="single" w:sz="18" w:space="1" w:color="auto"/>
        </w:pBdr>
        <w:autoSpaceDE w:val="0"/>
        <w:autoSpaceDN w:val="0"/>
        <w:adjustRightInd w:val="0"/>
        <w:ind w:left="0" w:firstLine="0"/>
        <w:rPr>
          <w:rFonts w:ascii="Palatino Linotype" w:hAnsi="Palatino Linotype" w:cs="Tahoma"/>
          <w:b/>
          <w:bCs/>
        </w:rPr>
      </w:pPr>
      <w:r w:rsidRPr="007744D8">
        <w:rPr>
          <w:rFonts w:ascii="Palatino Linotype" w:hAnsi="Palatino Linotype" w:cs="Tahoma"/>
          <w:b/>
          <w:smallCaps/>
        </w:rPr>
        <w:t>Personal Details</w:t>
      </w:r>
    </w:p>
    <w:p w14:paraId="45D9D7BC" w14:textId="77777777" w:rsidR="00EC1CB8" w:rsidRDefault="005E167E" w:rsidP="00EC1CB8">
      <w:pPr>
        <w:shd w:val="clear" w:color="auto" w:fill="D9D9D9"/>
        <w:jc w:val="center"/>
        <w:rPr>
          <w:rFonts w:ascii="Palatino Linotype" w:hAnsi="Palatino Linotype" w:cs="Tahoma"/>
          <w:sz w:val="21"/>
          <w:szCs w:val="21"/>
        </w:rPr>
      </w:pPr>
      <w:r w:rsidRPr="007744D8">
        <w:rPr>
          <w:rFonts w:ascii="Palatino Linotype" w:hAnsi="Palatino Linotype" w:cs="Tahoma"/>
          <w:sz w:val="21"/>
          <w:szCs w:val="21"/>
        </w:rPr>
        <w:t xml:space="preserve">Date of Birth: </w:t>
      </w:r>
      <w:r w:rsidR="00EC1CB8">
        <w:rPr>
          <w:rFonts w:ascii="Palatino Linotype" w:hAnsi="Palatino Linotype"/>
          <w:sz w:val="21"/>
          <w:szCs w:val="21"/>
        </w:rPr>
        <w:t>21</w:t>
      </w:r>
      <w:r w:rsidR="00EC1CB8" w:rsidRPr="00EC1CB8">
        <w:rPr>
          <w:rFonts w:ascii="Palatino Linotype" w:hAnsi="Palatino Linotype"/>
          <w:sz w:val="21"/>
          <w:szCs w:val="21"/>
          <w:vertAlign w:val="superscript"/>
        </w:rPr>
        <w:t>st</w:t>
      </w:r>
      <w:r w:rsidR="00EC1CB8">
        <w:rPr>
          <w:rFonts w:ascii="Palatino Linotype" w:hAnsi="Palatino Linotype"/>
          <w:sz w:val="21"/>
          <w:szCs w:val="21"/>
        </w:rPr>
        <w:t xml:space="preserve"> October 1975</w:t>
      </w:r>
      <w:r w:rsidR="00693EE3">
        <w:rPr>
          <w:rFonts w:ascii="Palatino Linotype" w:hAnsi="Palatino Linotype"/>
          <w:sz w:val="21"/>
          <w:szCs w:val="21"/>
        </w:rPr>
        <w:t xml:space="preserve"> | </w:t>
      </w:r>
      <w:r w:rsidRPr="007744D8">
        <w:rPr>
          <w:rFonts w:ascii="Palatino Linotype" w:hAnsi="Palatino Linotype" w:cs="Tahoma"/>
          <w:sz w:val="21"/>
          <w:szCs w:val="21"/>
        </w:rPr>
        <w:t>Languages Known:</w:t>
      </w:r>
      <w:r w:rsidR="000C538A" w:rsidRPr="007744D8">
        <w:rPr>
          <w:rFonts w:ascii="Palatino Linotype" w:hAnsi="Palatino Linotype" w:cs="Tahoma"/>
          <w:sz w:val="21"/>
          <w:szCs w:val="21"/>
        </w:rPr>
        <w:t xml:space="preserve"> </w:t>
      </w:r>
      <w:r w:rsidR="00EC1CB8">
        <w:rPr>
          <w:rFonts w:ascii="Palatino Linotype" w:hAnsi="Palatino Linotype" w:cs="Tahoma"/>
          <w:sz w:val="21"/>
          <w:szCs w:val="21"/>
        </w:rPr>
        <w:t xml:space="preserve">Arabic, </w:t>
      </w:r>
      <w:r w:rsidR="00E42ED3" w:rsidRPr="007744D8">
        <w:rPr>
          <w:rFonts w:ascii="Palatino Linotype" w:hAnsi="Palatino Linotype" w:cs="Tahoma"/>
          <w:sz w:val="21"/>
          <w:szCs w:val="21"/>
        </w:rPr>
        <w:t>English</w:t>
      </w:r>
      <w:r w:rsidR="00EC1CB8">
        <w:rPr>
          <w:rFonts w:ascii="Palatino Linotype" w:hAnsi="Palatino Linotype" w:cs="Tahoma"/>
          <w:sz w:val="21"/>
          <w:szCs w:val="21"/>
        </w:rPr>
        <w:t>, Urdu &amp; Panjabi</w:t>
      </w:r>
    </w:p>
    <w:p w14:paraId="51362DB9" w14:textId="77777777" w:rsidR="000877B0" w:rsidRDefault="00EC1CB8" w:rsidP="00EC1CB8">
      <w:pPr>
        <w:shd w:val="clear" w:color="auto" w:fill="D9D9D9"/>
        <w:jc w:val="center"/>
        <w:rPr>
          <w:rFonts w:ascii="Palatino Linotype" w:hAnsi="Palatino Linotype" w:cs="Tahoma"/>
          <w:sz w:val="21"/>
          <w:szCs w:val="21"/>
        </w:rPr>
      </w:pPr>
      <w:r>
        <w:rPr>
          <w:rFonts w:ascii="Palatino Linotype" w:hAnsi="Palatino Linotype" w:cs="Tahoma"/>
          <w:sz w:val="21"/>
          <w:szCs w:val="21"/>
        </w:rPr>
        <w:t>Marital Status: Married | Driving License: Valid License of 10 Years’ Experience</w:t>
      </w:r>
      <w:r w:rsidR="00E42ED3" w:rsidRPr="007744D8">
        <w:rPr>
          <w:rFonts w:ascii="Palatino Linotype" w:hAnsi="Palatino Linotype" w:cs="Tahoma"/>
          <w:sz w:val="21"/>
          <w:szCs w:val="21"/>
        </w:rPr>
        <w:t xml:space="preserve"> </w:t>
      </w:r>
    </w:p>
    <w:p w14:paraId="2684F7A9" w14:textId="77777777" w:rsidR="004A457D" w:rsidRPr="007744D8" w:rsidRDefault="003930E9" w:rsidP="00EC1CB8">
      <w:pPr>
        <w:shd w:val="clear" w:color="auto" w:fill="D9D9D9"/>
        <w:ind w:left="0" w:firstLine="0"/>
        <w:jc w:val="center"/>
        <w:rPr>
          <w:rFonts w:ascii="Palatino Linotype" w:hAnsi="Palatino Linotype" w:cs="Tahoma"/>
          <w:sz w:val="21"/>
          <w:szCs w:val="21"/>
        </w:rPr>
      </w:pPr>
      <w:r w:rsidRPr="007744D8">
        <w:rPr>
          <w:rFonts w:ascii="Palatino Linotype" w:hAnsi="Palatino Linotype"/>
          <w:sz w:val="21"/>
          <w:szCs w:val="21"/>
        </w:rPr>
        <w:t xml:space="preserve">Nationality: </w:t>
      </w:r>
      <w:r w:rsidR="00EC1CB8">
        <w:rPr>
          <w:rFonts w:ascii="Palatino Linotype" w:hAnsi="Palatino Linotype"/>
          <w:sz w:val="21"/>
          <w:szCs w:val="21"/>
        </w:rPr>
        <w:t>Pakistani |</w:t>
      </w:r>
      <w:r w:rsidRPr="007744D8">
        <w:rPr>
          <w:rFonts w:ascii="Palatino Linotype" w:hAnsi="Palatino Linotype"/>
          <w:sz w:val="21"/>
          <w:szCs w:val="21"/>
        </w:rPr>
        <w:t xml:space="preserve"> holding Employment</w:t>
      </w:r>
      <w:r w:rsidRPr="007744D8">
        <w:rPr>
          <w:rFonts w:ascii="Palatino Linotype" w:hAnsi="Palatino Linotype" w:cs="Tahoma"/>
          <w:sz w:val="21"/>
          <w:szCs w:val="21"/>
          <w:lang w:val="en"/>
        </w:rPr>
        <w:t xml:space="preserve"> </w:t>
      </w:r>
      <w:r w:rsidRPr="007744D8">
        <w:rPr>
          <w:rFonts w:ascii="Palatino Linotype" w:hAnsi="Palatino Linotype"/>
          <w:sz w:val="21"/>
          <w:szCs w:val="21"/>
        </w:rPr>
        <w:t>Visa</w:t>
      </w:r>
    </w:p>
    <w:p w14:paraId="561DE5FC" w14:textId="77777777" w:rsidR="001B3BE4" w:rsidRPr="007744D8" w:rsidRDefault="003930E9" w:rsidP="007706F4">
      <w:pPr>
        <w:shd w:val="clear" w:color="auto" w:fill="D9D9D9"/>
        <w:ind w:left="0" w:firstLine="0"/>
        <w:jc w:val="center"/>
        <w:rPr>
          <w:rFonts w:ascii="Palatino Linotype" w:hAnsi="Palatino Linotype" w:cs="Tahoma"/>
          <w:sz w:val="21"/>
          <w:szCs w:val="21"/>
        </w:rPr>
      </w:pPr>
      <w:r w:rsidRPr="007744D8">
        <w:rPr>
          <w:rFonts w:ascii="Palatino Linotype" w:hAnsi="Palatino Linotype" w:cs="Tahoma"/>
          <w:sz w:val="21"/>
          <w:szCs w:val="21"/>
          <w:lang w:val="en"/>
        </w:rPr>
        <w:t>References: Available on request</w:t>
      </w:r>
    </w:p>
    <w:sectPr w:rsidR="001B3BE4" w:rsidRPr="007744D8" w:rsidSect="000877B0">
      <w:pgSz w:w="12240" w:h="15840"/>
      <w:pgMar w:top="1080" w:right="720" w:bottom="900" w:left="720" w:header="458" w:footer="276" w:gutter="0"/>
      <w:pgBorders w:offsetFrom="page">
        <w:top w:val="single" w:sz="12" w:space="20" w:color="auto" w:shadow="1"/>
        <w:left w:val="single" w:sz="12" w:space="20" w:color="auto" w:shadow="1"/>
        <w:bottom w:val="single" w:sz="12" w:space="20" w:color="auto" w:shadow="1"/>
        <w:right w:val="single" w:sz="12" w:space="20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FF0173" w14:textId="77777777" w:rsidR="00674B4A" w:rsidRDefault="00674B4A" w:rsidP="002321E7">
      <w:r>
        <w:separator/>
      </w:r>
    </w:p>
  </w:endnote>
  <w:endnote w:type="continuationSeparator" w:id="0">
    <w:p w14:paraId="4E5B2F98" w14:textId="77777777" w:rsidR="00674B4A" w:rsidRDefault="00674B4A" w:rsidP="00232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C7054" w14:textId="77777777" w:rsidR="00674B4A" w:rsidRDefault="00674B4A" w:rsidP="002321E7">
      <w:r>
        <w:separator/>
      </w:r>
    </w:p>
  </w:footnote>
  <w:footnote w:type="continuationSeparator" w:id="0">
    <w:p w14:paraId="3459200E" w14:textId="77777777" w:rsidR="00674B4A" w:rsidRDefault="00674B4A" w:rsidP="002321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</w:rPr>
    </w:lvl>
  </w:abstractNum>
  <w:abstractNum w:abstractNumId="1" w15:restartNumberingAfterBreak="0">
    <w:nsid w:val="00000003"/>
    <w:multiLevelType w:val="singleLevel"/>
    <w:tmpl w:val="00000003"/>
    <w:name w:val="WW8Num7"/>
    <w:lvl w:ilvl="0">
      <w:start w:val="1"/>
      <w:numFmt w:val="bullet"/>
      <w:lvlText w:val=""/>
      <w:lvlJc w:val="left"/>
      <w:pPr>
        <w:tabs>
          <w:tab w:val="num" w:pos="0"/>
        </w:tabs>
        <w:ind w:left="720" w:hanging="360"/>
      </w:pPr>
      <w:rPr>
        <w:rFonts w:ascii="Symbol" w:hAnsi="Symbol"/>
        <w:color w:val="auto"/>
        <w:sz w:val="18"/>
        <w:szCs w:val="18"/>
      </w:rPr>
    </w:lvl>
  </w:abstractNum>
  <w:abstractNum w:abstractNumId="2" w15:restartNumberingAfterBreak="0">
    <w:nsid w:val="00000004"/>
    <w:multiLevelType w:val="singleLevel"/>
    <w:tmpl w:val="00000004"/>
    <w:name w:val="WW8Num11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/>
      </w:rPr>
    </w:lvl>
  </w:abstractNum>
  <w:abstractNum w:abstractNumId="3" w15:restartNumberingAfterBreak="0">
    <w:nsid w:val="00000006"/>
    <w:multiLevelType w:val="singleLevel"/>
    <w:tmpl w:val="00000006"/>
    <w:name w:val="WW8Num13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  <w:sz w:val="18"/>
        <w:szCs w:val="18"/>
      </w:rPr>
    </w:lvl>
  </w:abstractNum>
  <w:abstractNum w:abstractNumId="4" w15:restartNumberingAfterBreak="0">
    <w:nsid w:val="00000007"/>
    <w:multiLevelType w:val="singleLevel"/>
    <w:tmpl w:val="00000007"/>
    <w:name w:val="WW8Num14"/>
    <w:lvl w:ilvl="0">
      <w:start w:val="1"/>
      <w:numFmt w:val="bullet"/>
      <w:lvlText w:val=""/>
      <w:lvlJc w:val="left"/>
      <w:pPr>
        <w:tabs>
          <w:tab w:val="num" w:pos="0"/>
        </w:tabs>
        <w:ind w:left="720" w:hanging="360"/>
      </w:pPr>
      <w:rPr>
        <w:rFonts w:ascii="Symbol" w:hAnsi="Symbol"/>
        <w:color w:val="auto"/>
        <w:sz w:val="18"/>
        <w:szCs w:val="18"/>
      </w:rPr>
    </w:lvl>
  </w:abstractNum>
  <w:abstractNum w:abstractNumId="5" w15:restartNumberingAfterBreak="0">
    <w:nsid w:val="00753FF3"/>
    <w:multiLevelType w:val="multilevel"/>
    <w:tmpl w:val="F58803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1526659"/>
    <w:multiLevelType w:val="hybridMultilevel"/>
    <w:tmpl w:val="C65E7D5E"/>
    <w:lvl w:ilvl="0" w:tplc="FFFFFFFF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2BF0A3C"/>
    <w:multiLevelType w:val="hybridMultilevel"/>
    <w:tmpl w:val="D1425E24"/>
    <w:lvl w:ilvl="0" w:tplc="BC963D96">
      <w:start w:val="1"/>
      <w:numFmt w:val="bullet"/>
      <w:lvlText w:val=""/>
      <w:lvlJc w:val="left"/>
      <w:pPr>
        <w:ind w:left="720" w:hanging="360"/>
      </w:pPr>
      <w:rPr>
        <w:rFonts w:ascii="Wingdings 3" w:hAnsi="Wingdings 3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8CA5578"/>
    <w:multiLevelType w:val="hybridMultilevel"/>
    <w:tmpl w:val="27AEA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806D8F"/>
    <w:multiLevelType w:val="multilevel"/>
    <w:tmpl w:val="24E0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137BF4"/>
    <w:multiLevelType w:val="hybridMultilevel"/>
    <w:tmpl w:val="0BE8403A"/>
    <w:lvl w:ilvl="0" w:tplc="801C44DE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16ACE"/>
    <w:multiLevelType w:val="hybridMultilevel"/>
    <w:tmpl w:val="72824D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AE3091"/>
    <w:multiLevelType w:val="hybridMultilevel"/>
    <w:tmpl w:val="F2F8D070"/>
    <w:lvl w:ilvl="0" w:tplc="BC963D96">
      <w:start w:val="1"/>
      <w:numFmt w:val="bullet"/>
      <w:lvlText w:val=""/>
      <w:lvlJc w:val="left"/>
      <w:pPr>
        <w:ind w:left="720" w:hanging="360"/>
      </w:pPr>
      <w:rPr>
        <w:rFonts w:ascii="Wingdings 3" w:hAnsi="Wingdings 3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437193"/>
    <w:multiLevelType w:val="hybridMultilevel"/>
    <w:tmpl w:val="0E9CED3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E92322"/>
    <w:multiLevelType w:val="hybridMultilevel"/>
    <w:tmpl w:val="2A9CEF6C"/>
    <w:lvl w:ilvl="0" w:tplc="BC963D96">
      <w:start w:val="1"/>
      <w:numFmt w:val="bullet"/>
      <w:lvlText w:val=""/>
      <w:lvlJc w:val="left"/>
      <w:pPr>
        <w:ind w:left="720" w:hanging="360"/>
      </w:pPr>
      <w:rPr>
        <w:rFonts w:ascii="Wingdings 3" w:hAnsi="Wingdings 3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EA6C7D"/>
    <w:multiLevelType w:val="hybridMultilevel"/>
    <w:tmpl w:val="8DF8C3E8"/>
    <w:lvl w:ilvl="0" w:tplc="00000003">
      <w:start w:val="1"/>
      <w:numFmt w:val="bullet"/>
      <w:lvlText w:val=""/>
      <w:lvlJc w:val="left"/>
      <w:pPr>
        <w:ind w:left="720" w:hanging="360"/>
      </w:pPr>
      <w:rPr>
        <w:rFonts w:ascii="Symbol" w:hAnsi="Symbol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CA4239"/>
    <w:multiLevelType w:val="hybridMultilevel"/>
    <w:tmpl w:val="A7249C6C"/>
    <w:lvl w:ilvl="0" w:tplc="BC963D96">
      <w:start w:val="1"/>
      <w:numFmt w:val="bullet"/>
      <w:lvlText w:val=""/>
      <w:lvlJc w:val="left"/>
      <w:pPr>
        <w:ind w:left="720" w:hanging="360"/>
      </w:pPr>
      <w:rPr>
        <w:rFonts w:ascii="Wingdings 3" w:hAnsi="Wingdings 3" w:hint="default"/>
        <w:color w:val="auto"/>
        <w:sz w:val="18"/>
        <w:szCs w:val="18"/>
      </w:rPr>
    </w:lvl>
    <w:lvl w:ilvl="1" w:tplc="BC963D96">
      <w:start w:val="1"/>
      <w:numFmt w:val="bullet"/>
      <w:lvlText w:val=""/>
      <w:lvlJc w:val="left"/>
      <w:pPr>
        <w:ind w:left="1440" w:hanging="360"/>
      </w:pPr>
      <w:rPr>
        <w:rFonts w:ascii="Wingdings 3" w:hAnsi="Wingdings 3" w:hint="default"/>
        <w:color w:val="auto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A86E5E"/>
    <w:multiLevelType w:val="hybridMultilevel"/>
    <w:tmpl w:val="BA42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4E294B"/>
    <w:multiLevelType w:val="hybridMultilevel"/>
    <w:tmpl w:val="B2E0C52E"/>
    <w:lvl w:ilvl="0" w:tplc="BC963D96">
      <w:start w:val="1"/>
      <w:numFmt w:val="bullet"/>
      <w:lvlText w:val=""/>
      <w:lvlJc w:val="left"/>
      <w:pPr>
        <w:ind w:left="720" w:hanging="360"/>
      </w:pPr>
      <w:rPr>
        <w:rFonts w:ascii="Wingdings 3" w:hAnsi="Wingdings 3" w:hint="default"/>
        <w:color w:val="auto"/>
        <w:sz w:val="18"/>
        <w:szCs w:val="18"/>
      </w:rPr>
    </w:lvl>
    <w:lvl w:ilvl="1" w:tplc="BC963D96">
      <w:start w:val="1"/>
      <w:numFmt w:val="bullet"/>
      <w:lvlText w:val=""/>
      <w:lvlJc w:val="left"/>
      <w:pPr>
        <w:ind w:left="1440" w:hanging="360"/>
      </w:pPr>
      <w:rPr>
        <w:rFonts w:ascii="Wingdings 3" w:hAnsi="Wingdings 3" w:hint="default"/>
        <w:color w:val="auto"/>
        <w:sz w:val="18"/>
        <w:szCs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CE332E"/>
    <w:multiLevelType w:val="hybridMultilevel"/>
    <w:tmpl w:val="62304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9E633D"/>
    <w:multiLevelType w:val="hybridMultilevel"/>
    <w:tmpl w:val="A85C54FE"/>
    <w:lvl w:ilvl="0" w:tplc="BC963D96">
      <w:start w:val="1"/>
      <w:numFmt w:val="bullet"/>
      <w:lvlText w:val=""/>
      <w:lvlJc w:val="left"/>
      <w:pPr>
        <w:ind w:left="1080" w:hanging="360"/>
      </w:pPr>
      <w:rPr>
        <w:rFonts w:ascii="Wingdings 3" w:hAnsi="Wingdings 3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76A723C"/>
    <w:multiLevelType w:val="hybridMultilevel"/>
    <w:tmpl w:val="4FB07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FD7918"/>
    <w:multiLevelType w:val="hybridMultilevel"/>
    <w:tmpl w:val="4BF42644"/>
    <w:lvl w:ilvl="0" w:tplc="BC963D96">
      <w:start w:val="1"/>
      <w:numFmt w:val="bullet"/>
      <w:lvlText w:val=""/>
      <w:lvlJc w:val="left"/>
      <w:pPr>
        <w:ind w:left="720" w:hanging="360"/>
      </w:pPr>
      <w:rPr>
        <w:rFonts w:ascii="Wingdings 3" w:hAnsi="Wingdings 3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944FF6"/>
    <w:multiLevelType w:val="hybridMultilevel"/>
    <w:tmpl w:val="8C0E908E"/>
    <w:lvl w:ilvl="0" w:tplc="BC963D96">
      <w:start w:val="1"/>
      <w:numFmt w:val="bullet"/>
      <w:lvlText w:val=""/>
      <w:lvlJc w:val="left"/>
      <w:pPr>
        <w:ind w:left="720" w:hanging="360"/>
      </w:pPr>
      <w:rPr>
        <w:rFonts w:ascii="Wingdings 3" w:hAnsi="Wingdings 3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9B16FD"/>
    <w:multiLevelType w:val="hybridMultilevel"/>
    <w:tmpl w:val="1E3A0BC2"/>
    <w:lvl w:ilvl="0" w:tplc="BC963D96">
      <w:start w:val="1"/>
      <w:numFmt w:val="bullet"/>
      <w:lvlText w:val=""/>
      <w:lvlJc w:val="left"/>
      <w:pPr>
        <w:ind w:left="720" w:hanging="360"/>
      </w:pPr>
      <w:rPr>
        <w:rFonts w:ascii="Wingdings 3" w:hAnsi="Wingdings 3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7A223A"/>
    <w:multiLevelType w:val="hybridMultilevel"/>
    <w:tmpl w:val="74FC6250"/>
    <w:lvl w:ilvl="0" w:tplc="BC963D96">
      <w:start w:val="1"/>
      <w:numFmt w:val="bullet"/>
      <w:lvlText w:val=""/>
      <w:lvlJc w:val="left"/>
      <w:pPr>
        <w:ind w:left="720" w:hanging="360"/>
      </w:pPr>
      <w:rPr>
        <w:rFonts w:ascii="Wingdings 3" w:hAnsi="Wingdings 3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E7796D"/>
    <w:multiLevelType w:val="hybridMultilevel"/>
    <w:tmpl w:val="14488168"/>
    <w:lvl w:ilvl="0" w:tplc="04090003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65372EDB"/>
    <w:multiLevelType w:val="hybridMultilevel"/>
    <w:tmpl w:val="082282D2"/>
    <w:lvl w:ilvl="0" w:tplc="884C51A0">
      <w:start w:val="5"/>
      <w:numFmt w:val="bullet"/>
      <w:lvlText w:val=""/>
      <w:lvlJc w:val="left"/>
      <w:pPr>
        <w:tabs>
          <w:tab w:val="num" w:pos="2520"/>
        </w:tabs>
        <w:ind w:left="2520" w:hanging="360"/>
      </w:pPr>
      <w:rPr>
        <w:rFonts w:ascii="Wingdings" w:eastAsia="Times New Roman" w:hAnsi="Wingdings" w:hint="default"/>
        <w:color w:val="auto"/>
      </w:rPr>
    </w:lvl>
    <w:lvl w:ilvl="1" w:tplc="DC068F90">
      <w:start w:val="2"/>
      <w:numFmt w:val="bullet"/>
      <w:lvlText w:val=""/>
      <w:lvlJc w:val="left"/>
      <w:pPr>
        <w:tabs>
          <w:tab w:val="num" w:pos="2340"/>
        </w:tabs>
        <w:ind w:left="2340" w:hanging="360"/>
      </w:pPr>
      <w:rPr>
        <w:rFonts w:ascii="Wingdings" w:eastAsia="Times New Roman" w:hAnsi="Wingdings" w:hint="default"/>
        <w:color w:val="auto"/>
        <w:sz w:val="20"/>
      </w:rPr>
    </w:lvl>
    <w:lvl w:ilvl="2" w:tplc="870A28C8">
      <w:start w:val="5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5D0020"/>
    <w:multiLevelType w:val="hybridMultilevel"/>
    <w:tmpl w:val="1018D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2A0CBC"/>
    <w:multiLevelType w:val="hybridMultilevel"/>
    <w:tmpl w:val="68608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A15163"/>
    <w:multiLevelType w:val="hybridMultilevel"/>
    <w:tmpl w:val="0FFC83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8D67644"/>
    <w:multiLevelType w:val="hybridMultilevel"/>
    <w:tmpl w:val="C85E7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3"/>
  </w:num>
  <w:num w:numId="3">
    <w:abstractNumId w:val="8"/>
  </w:num>
  <w:num w:numId="4">
    <w:abstractNumId w:val="19"/>
  </w:num>
  <w:num w:numId="5">
    <w:abstractNumId w:val="0"/>
  </w:num>
  <w:num w:numId="6">
    <w:abstractNumId w:val="4"/>
  </w:num>
  <w:num w:numId="7">
    <w:abstractNumId w:val="3"/>
  </w:num>
  <w:num w:numId="8">
    <w:abstractNumId w:val="1"/>
  </w:num>
  <w:num w:numId="9">
    <w:abstractNumId w:val="15"/>
  </w:num>
  <w:num w:numId="10">
    <w:abstractNumId w:val="2"/>
  </w:num>
  <w:num w:numId="11">
    <w:abstractNumId w:val="11"/>
  </w:num>
  <w:num w:numId="12">
    <w:abstractNumId w:val="30"/>
  </w:num>
  <w:num w:numId="13">
    <w:abstractNumId w:val="9"/>
  </w:num>
  <w:num w:numId="14">
    <w:abstractNumId w:val="12"/>
  </w:num>
  <w:num w:numId="15">
    <w:abstractNumId w:val="6"/>
  </w:num>
  <w:num w:numId="16">
    <w:abstractNumId w:val="27"/>
  </w:num>
  <w:num w:numId="17">
    <w:abstractNumId w:val="31"/>
  </w:num>
  <w:num w:numId="18">
    <w:abstractNumId w:val="28"/>
  </w:num>
  <w:num w:numId="19">
    <w:abstractNumId w:val="21"/>
  </w:num>
  <w:num w:numId="20">
    <w:abstractNumId w:val="17"/>
  </w:num>
  <w:num w:numId="21">
    <w:abstractNumId w:val="29"/>
  </w:num>
  <w:num w:numId="22">
    <w:abstractNumId w:val="26"/>
  </w:num>
  <w:num w:numId="23">
    <w:abstractNumId w:val="25"/>
  </w:num>
  <w:num w:numId="24">
    <w:abstractNumId w:val="10"/>
  </w:num>
  <w:num w:numId="25">
    <w:abstractNumId w:val="24"/>
  </w:num>
  <w:num w:numId="26">
    <w:abstractNumId w:val="14"/>
  </w:num>
  <w:num w:numId="27">
    <w:abstractNumId w:val="23"/>
  </w:num>
  <w:num w:numId="28">
    <w:abstractNumId w:val="7"/>
  </w:num>
  <w:num w:numId="29">
    <w:abstractNumId w:val="5"/>
  </w:num>
  <w:num w:numId="30">
    <w:abstractNumId w:val="18"/>
  </w:num>
  <w:num w:numId="31">
    <w:abstractNumId w:val="16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52C"/>
    <w:rsid w:val="00001337"/>
    <w:rsid w:val="00020896"/>
    <w:rsid w:val="0003208E"/>
    <w:rsid w:val="00041491"/>
    <w:rsid w:val="0007380E"/>
    <w:rsid w:val="00087327"/>
    <w:rsid w:val="000877B0"/>
    <w:rsid w:val="00095246"/>
    <w:rsid w:val="000A0658"/>
    <w:rsid w:val="000C0B5C"/>
    <w:rsid w:val="000C312B"/>
    <w:rsid w:val="000C538A"/>
    <w:rsid w:val="000C7256"/>
    <w:rsid w:val="000D7BDD"/>
    <w:rsid w:val="000E517A"/>
    <w:rsid w:val="000E62C4"/>
    <w:rsid w:val="000F1DD1"/>
    <w:rsid w:val="000F5432"/>
    <w:rsid w:val="00116C42"/>
    <w:rsid w:val="001461A3"/>
    <w:rsid w:val="001466DA"/>
    <w:rsid w:val="0015544A"/>
    <w:rsid w:val="00162DD3"/>
    <w:rsid w:val="00170391"/>
    <w:rsid w:val="001757DE"/>
    <w:rsid w:val="00183513"/>
    <w:rsid w:val="001945AB"/>
    <w:rsid w:val="001A3A8C"/>
    <w:rsid w:val="001A6EC8"/>
    <w:rsid w:val="001A765E"/>
    <w:rsid w:val="001B3BE4"/>
    <w:rsid w:val="001F69D3"/>
    <w:rsid w:val="00200C9E"/>
    <w:rsid w:val="0020235E"/>
    <w:rsid w:val="00211E2A"/>
    <w:rsid w:val="002138E5"/>
    <w:rsid w:val="002205FA"/>
    <w:rsid w:val="00224CF4"/>
    <w:rsid w:val="002321E7"/>
    <w:rsid w:val="00236ACB"/>
    <w:rsid w:val="00245B3F"/>
    <w:rsid w:val="00291A32"/>
    <w:rsid w:val="002C5452"/>
    <w:rsid w:val="002D1696"/>
    <w:rsid w:val="002E25CE"/>
    <w:rsid w:val="003104E3"/>
    <w:rsid w:val="00313F46"/>
    <w:rsid w:val="00324F65"/>
    <w:rsid w:val="0032742E"/>
    <w:rsid w:val="003456A2"/>
    <w:rsid w:val="003468AA"/>
    <w:rsid w:val="003504DD"/>
    <w:rsid w:val="003552D7"/>
    <w:rsid w:val="00364594"/>
    <w:rsid w:val="003930E9"/>
    <w:rsid w:val="00393257"/>
    <w:rsid w:val="003A583D"/>
    <w:rsid w:val="003A7F8D"/>
    <w:rsid w:val="003C408A"/>
    <w:rsid w:val="003C7EDF"/>
    <w:rsid w:val="003D2533"/>
    <w:rsid w:val="003D4B83"/>
    <w:rsid w:val="003F1537"/>
    <w:rsid w:val="003F649A"/>
    <w:rsid w:val="004038CF"/>
    <w:rsid w:val="0040481E"/>
    <w:rsid w:val="004109A8"/>
    <w:rsid w:val="004323E4"/>
    <w:rsid w:val="004412BD"/>
    <w:rsid w:val="00451B8F"/>
    <w:rsid w:val="0045472C"/>
    <w:rsid w:val="00487743"/>
    <w:rsid w:val="004919EB"/>
    <w:rsid w:val="004A457D"/>
    <w:rsid w:val="004E6828"/>
    <w:rsid w:val="004E73DB"/>
    <w:rsid w:val="005019E4"/>
    <w:rsid w:val="00512E00"/>
    <w:rsid w:val="00522752"/>
    <w:rsid w:val="005260E0"/>
    <w:rsid w:val="00533B0F"/>
    <w:rsid w:val="00545C1C"/>
    <w:rsid w:val="005632E2"/>
    <w:rsid w:val="0057271F"/>
    <w:rsid w:val="00577F21"/>
    <w:rsid w:val="005813B4"/>
    <w:rsid w:val="0059089A"/>
    <w:rsid w:val="00593874"/>
    <w:rsid w:val="00595D0C"/>
    <w:rsid w:val="00596AAF"/>
    <w:rsid w:val="005B735C"/>
    <w:rsid w:val="005C27B6"/>
    <w:rsid w:val="005C49B5"/>
    <w:rsid w:val="005C642B"/>
    <w:rsid w:val="005E167E"/>
    <w:rsid w:val="005E59BB"/>
    <w:rsid w:val="005E7993"/>
    <w:rsid w:val="00615699"/>
    <w:rsid w:val="00621CF0"/>
    <w:rsid w:val="00662F5C"/>
    <w:rsid w:val="00674B4A"/>
    <w:rsid w:val="00693EE3"/>
    <w:rsid w:val="006A773E"/>
    <w:rsid w:val="006B20C5"/>
    <w:rsid w:val="006B57E0"/>
    <w:rsid w:val="006C0AD2"/>
    <w:rsid w:val="006E1244"/>
    <w:rsid w:val="006F1832"/>
    <w:rsid w:val="0070195B"/>
    <w:rsid w:val="0073710A"/>
    <w:rsid w:val="00740F2A"/>
    <w:rsid w:val="00745F01"/>
    <w:rsid w:val="00750D43"/>
    <w:rsid w:val="00753065"/>
    <w:rsid w:val="00757033"/>
    <w:rsid w:val="007608A6"/>
    <w:rsid w:val="007631B2"/>
    <w:rsid w:val="007706F4"/>
    <w:rsid w:val="00771452"/>
    <w:rsid w:val="00772351"/>
    <w:rsid w:val="00774010"/>
    <w:rsid w:val="007744D8"/>
    <w:rsid w:val="007929B0"/>
    <w:rsid w:val="00795078"/>
    <w:rsid w:val="007B7DD5"/>
    <w:rsid w:val="007D3240"/>
    <w:rsid w:val="007E3D30"/>
    <w:rsid w:val="007E7C60"/>
    <w:rsid w:val="007F7207"/>
    <w:rsid w:val="008232CD"/>
    <w:rsid w:val="00831731"/>
    <w:rsid w:val="008414E1"/>
    <w:rsid w:val="008524B0"/>
    <w:rsid w:val="0086317F"/>
    <w:rsid w:val="008638A4"/>
    <w:rsid w:val="008A3904"/>
    <w:rsid w:val="008B46F9"/>
    <w:rsid w:val="008B5187"/>
    <w:rsid w:val="008D0958"/>
    <w:rsid w:val="008E549E"/>
    <w:rsid w:val="008F6E4C"/>
    <w:rsid w:val="009077E8"/>
    <w:rsid w:val="009105B9"/>
    <w:rsid w:val="00911089"/>
    <w:rsid w:val="00927235"/>
    <w:rsid w:val="009378E6"/>
    <w:rsid w:val="0094212F"/>
    <w:rsid w:val="00962A3A"/>
    <w:rsid w:val="00964440"/>
    <w:rsid w:val="009849A0"/>
    <w:rsid w:val="00996523"/>
    <w:rsid w:val="009A3B55"/>
    <w:rsid w:val="009C4DB1"/>
    <w:rsid w:val="00A079BE"/>
    <w:rsid w:val="00A2566B"/>
    <w:rsid w:val="00A40317"/>
    <w:rsid w:val="00A4299F"/>
    <w:rsid w:val="00A63141"/>
    <w:rsid w:val="00A676AD"/>
    <w:rsid w:val="00A74DAC"/>
    <w:rsid w:val="00A865C2"/>
    <w:rsid w:val="00AA5933"/>
    <w:rsid w:val="00AB0FD9"/>
    <w:rsid w:val="00AD4530"/>
    <w:rsid w:val="00AE5864"/>
    <w:rsid w:val="00AF1884"/>
    <w:rsid w:val="00B04B0A"/>
    <w:rsid w:val="00B16D8C"/>
    <w:rsid w:val="00B36DBE"/>
    <w:rsid w:val="00B4319B"/>
    <w:rsid w:val="00B4488A"/>
    <w:rsid w:val="00B5111B"/>
    <w:rsid w:val="00B56215"/>
    <w:rsid w:val="00B83326"/>
    <w:rsid w:val="00B8625E"/>
    <w:rsid w:val="00B91689"/>
    <w:rsid w:val="00B95C0F"/>
    <w:rsid w:val="00BB2F0B"/>
    <w:rsid w:val="00BC4C81"/>
    <w:rsid w:val="00BC78F8"/>
    <w:rsid w:val="00C01971"/>
    <w:rsid w:val="00C03748"/>
    <w:rsid w:val="00C143D6"/>
    <w:rsid w:val="00C1621A"/>
    <w:rsid w:val="00C35BF0"/>
    <w:rsid w:val="00C518AB"/>
    <w:rsid w:val="00C66701"/>
    <w:rsid w:val="00C67DFB"/>
    <w:rsid w:val="00C7369E"/>
    <w:rsid w:val="00C94AE9"/>
    <w:rsid w:val="00CC5F43"/>
    <w:rsid w:val="00D542FB"/>
    <w:rsid w:val="00D61DF0"/>
    <w:rsid w:val="00D641E7"/>
    <w:rsid w:val="00D67E66"/>
    <w:rsid w:val="00D767F4"/>
    <w:rsid w:val="00D76D60"/>
    <w:rsid w:val="00D86169"/>
    <w:rsid w:val="00D94712"/>
    <w:rsid w:val="00D95E57"/>
    <w:rsid w:val="00DB040C"/>
    <w:rsid w:val="00DB575F"/>
    <w:rsid w:val="00DE6CC0"/>
    <w:rsid w:val="00DE764E"/>
    <w:rsid w:val="00DF2B70"/>
    <w:rsid w:val="00E22BC3"/>
    <w:rsid w:val="00E24461"/>
    <w:rsid w:val="00E3069E"/>
    <w:rsid w:val="00E42ED3"/>
    <w:rsid w:val="00E5602F"/>
    <w:rsid w:val="00E77FB7"/>
    <w:rsid w:val="00E97BD8"/>
    <w:rsid w:val="00EA22A4"/>
    <w:rsid w:val="00EB053A"/>
    <w:rsid w:val="00EC1CB8"/>
    <w:rsid w:val="00EC4D03"/>
    <w:rsid w:val="00EE373A"/>
    <w:rsid w:val="00EF0B44"/>
    <w:rsid w:val="00EF178C"/>
    <w:rsid w:val="00F3027E"/>
    <w:rsid w:val="00F33F21"/>
    <w:rsid w:val="00F42270"/>
    <w:rsid w:val="00F45EE0"/>
    <w:rsid w:val="00F5352C"/>
    <w:rsid w:val="00F535E3"/>
    <w:rsid w:val="00F6115B"/>
    <w:rsid w:val="00F96C72"/>
    <w:rsid w:val="00FA043C"/>
    <w:rsid w:val="00FB3078"/>
    <w:rsid w:val="00FF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2DEB9"/>
  <w15:chartTrackingRefBased/>
  <w15:docId w15:val="{4470F4BE-3E12-984E-82F0-7CF5B1719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F1832"/>
    <w:pPr>
      <w:ind w:left="144" w:hanging="144"/>
      <w:jc w:val="both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1832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1832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F1832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F183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NoSpacing">
    <w:name w:val="No Spacing"/>
    <w:uiPriority w:val="1"/>
    <w:qFormat/>
    <w:rsid w:val="006F1832"/>
    <w:pPr>
      <w:ind w:left="144" w:hanging="144"/>
      <w:jc w:val="both"/>
    </w:pPr>
    <w:rPr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2321E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2321E7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2321E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2321E7"/>
    <w:rPr>
      <w:sz w:val="22"/>
      <w:szCs w:val="22"/>
    </w:rPr>
  </w:style>
  <w:style w:type="character" w:styleId="Hyperlink">
    <w:name w:val="Hyperlink"/>
    <w:rsid w:val="00C143D6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B16D8C"/>
    <w:pPr>
      <w:autoSpaceDE w:val="0"/>
      <w:autoSpaceDN w:val="0"/>
      <w:ind w:left="0" w:firstLine="0"/>
      <w:jc w:val="center"/>
    </w:pPr>
    <w:rPr>
      <w:rFonts w:ascii="Times New Roman" w:eastAsia="Times New Roman" w:hAnsi="Times New Roman"/>
      <w:b/>
      <w:bCs/>
      <w:sz w:val="20"/>
      <w:szCs w:val="20"/>
      <w:lang w:val="en-GB"/>
    </w:rPr>
  </w:style>
  <w:style w:type="character" w:customStyle="1" w:styleId="TitleChar">
    <w:name w:val="Title Char"/>
    <w:link w:val="Title"/>
    <w:rsid w:val="00B16D8C"/>
    <w:rPr>
      <w:rFonts w:ascii="Times New Roman" w:eastAsia="Times New Roman" w:hAnsi="Times New Roman"/>
      <w:b/>
      <w:bCs/>
      <w:lang w:val="en-GB"/>
    </w:rPr>
  </w:style>
  <w:style w:type="paragraph" w:styleId="ListParagraph">
    <w:name w:val="List Paragraph"/>
    <w:basedOn w:val="Normal"/>
    <w:uiPriority w:val="99"/>
    <w:qFormat/>
    <w:rsid w:val="00962A3A"/>
    <w:pPr>
      <w:ind w:left="720"/>
    </w:pPr>
  </w:style>
  <w:style w:type="character" w:customStyle="1" w:styleId="yiv907883440apple-style-span">
    <w:name w:val="yiv907883440apple-style-span"/>
    <w:rsid w:val="00A079BE"/>
  </w:style>
  <w:style w:type="character" w:customStyle="1" w:styleId="apple-style-span">
    <w:name w:val="apple-style-span"/>
    <w:rsid w:val="0045472C"/>
  </w:style>
  <w:style w:type="paragraph" w:styleId="BalloonText">
    <w:name w:val="Balloon Text"/>
    <w:basedOn w:val="Normal"/>
    <w:link w:val="BalloonTextChar"/>
    <w:uiPriority w:val="99"/>
    <w:semiHidden/>
    <w:unhideWhenUsed/>
    <w:rsid w:val="00F45E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45EE0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link w:val="BodyTextIndentChar"/>
    <w:rsid w:val="00F45EE0"/>
    <w:pPr>
      <w:ind w:left="2880" w:hanging="2880"/>
    </w:pPr>
    <w:rPr>
      <w:rFonts w:ascii="Arial" w:eastAsia="Times New Roman" w:hAnsi="Arial"/>
      <w:b/>
      <w:sz w:val="24"/>
      <w:szCs w:val="20"/>
    </w:rPr>
  </w:style>
  <w:style w:type="character" w:customStyle="1" w:styleId="BodyTextIndentChar">
    <w:name w:val="Body Text Indent Char"/>
    <w:link w:val="BodyTextIndent"/>
    <w:rsid w:val="00F45EE0"/>
    <w:rPr>
      <w:rFonts w:ascii="Arial" w:eastAsia="Times New Roman" w:hAnsi="Arial"/>
      <w:b/>
      <w:sz w:val="24"/>
    </w:rPr>
  </w:style>
  <w:style w:type="paragraph" w:styleId="NormalWeb">
    <w:name w:val="Normal (Web)"/>
    <w:basedOn w:val="Normal"/>
    <w:uiPriority w:val="99"/>
    <w:unhideWhenUsed/>
    <w:rsid w:val="00AF1884"/>
    <w:pPr>
      <w:spacing w:before="100" w:beforeAutospacing="1" w:after="100" w:afterAutospacing="1"/>
      <w:ind w:left="0" w:firstLine="0"/>
      <w:jc w:val="left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9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4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6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7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8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32282">
                      <w:marLeft w:val="-75"/>
                      <w:marRight w:val="-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96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5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88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638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042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907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10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10" w:color="E5E5E5"/>
                                                    <w:left w:val="single" w:sz="6" w:space="11" w:color="E5E5E5"/>
                                                    <w:bottom w:val="single" w:sz="6" w:space="10" w:color="E5E5E5"/>
                                                    <w:right w:val="single" w:sz="6" w:space="11" w:color="E5E5E5"/>
                                                  </w:divBdr>
                                                  <w:divsChild>
                                                    <w:div w:id="1556307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0" w:color="E5E5E5"/>
                                                        <w:left w:val="single" w:sz="6" w:space="11" w:color="E5E5E5"/>
                                                        <w:bottom w:val="single" w:sz="6" w:space="10" w:color="E5E5E5"/>
                                                        <w:right w:val="single" w:sz="6" w:space="11" w:color="E5E5E5"/>
                                                      </w:divBdr>
                                                      <w:divsChild>
                                                        <w:div w:id="308442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10" Type="http://schemas.openxmlformats.org/officeDocument/2006/relationships/theme" Target="theme/theme1.xml" /><Relationship Id="rId4" Type="http://schemas.openxmlformats.org/officeDocument/2006/relationships/settings" Target="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EEE06F-7FC1-8142-B8D1-D53E0037886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Shaik</dc:creator>
  <cp:keywords/>
  <cp:lastModifiedBy>Mohammed Faisal Idrees Ahmed</cp:lastModifiedBy>
  <cp:revision>2</cp:revision>
  <dcterms:created xsi:type="dcterms:W3CDTF">2019-09-13T19:03:00Z</dcterms:created>
  <dcterms:modified xsi:type="dcterms:W3CDTF">2019-09-13T19:03:00Z</dcterms:modified>
</cp:coreProperties>
</file>