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F1C4A" w14:textId="77777777" w:rsidR="00071635" w:rsidRDefault="00071635" w:rsidP="00071635">
      <w:pPr>
        <w:pStyle w:val="NoSpacing"/>
        <w:jc w:val="both"/>
        <w:rPr>
          <w:rFonts w:asciiTheme="majorHAnsi" w:hAnsiTheme="majorHAnsi" w:cs="Times"/>
          <w:sz w:val="22"/>
        </w:rPr>
      </w:pPr>
    </w:p>
    <w:p w14:paraId="0D696A25" w14:textId="77777777" w:rsidR="00843BB6" w:rsidRDefault="00843BB6" w:rsidP="00071635">
      <w:pPr>
        <w:pStyle w:val="NoSpacing"/>
        <w:jc w:val="both"/>
        <w:rPr>
          <w:rFonts w:asciiTheme="majorHAnsi" w:hAnsiTheme="majorHAnsi" w:cs="Times"/>
          <w:sz w:val="22"/>
        </w:rPr>
      </w:pPr>
    </w:p>
    <w:p w14:paraId="552D033F" w14:textId="77777777" w:rsidR="00071635" w:rsidRDefault="00071635" w:rsidP="00071635">
      <w:pPr>
        <w:pStyle w:val="NoSpacing"/>
        <w:jc w:val="both"/>
        <w:rPr>
          <w:rFonts w:asciiTheme="majorHAnsi" w:hAnsiTheme="majorHAnsi" w:cs="Times"/>
          <w:sz w:val="22"/>
        </w:rPr>
      </w:pPr>
    </w:p>
    <w:p w14:paraId="3AE262DA" w14:textId="77777777" w:rsidR="00071635" w:rsidRDefault="00071635" w:rsidP="00071635">
      <w:pPr>
        <w:pStyle w:val="NoSpacing"/>
        <w:jc w:val="both"/>
        <w:rPr>
          <w:rFonts w:asciiTheme="majorHAnsi" w:hAnsiTheme="majorHAnsi" w:cs="Times"/>
          <w:sz w:val="22"/>
        </w:rPr>
      </w:pPr>
    </w:p>
    <w:p w14:paraId="19F70C4E" w14:textId="77777777" w:rsidR="00071635" w:rsidRDefault="00071635" w:rsidP="00071635">
      <w:pPr>
        <w:pStyle w:val="NoSpacing"/>
        <w:jc w:val="both"/>
        <w:rPr>
          <w:rFonts w:asciiTheme="majorHAnsi" w:hAnsiTheme="majorHAnsi" w:cs="Times"/>
          <w:sz w:val="22"/>
        </w:rPr>
      </w:pPr>
    </w:p>
    <w:p w14:paraId="69CE0308" w14:textId="7327BF5B" w:rsidR="00071635" w:rsidRPr="006C61E0" w:rsidRDefault="001A35B8" w:rsidP="00071635">
      <w:pPr>
        <w:pStyle w:val="NoSpacing"/>
        <w:jc w:val="both"/>
        <w:rPr>
          <w:rFonts w:asciiTheme="majorHAnsi" w:hAnsiTheme="majorHAnsi" w:cs="Times"/>
          <w:sz w:val="22"/>
        </w:rPr>
      </w:pPr>
      <w:r w:rsidRPr="006C61E0">
        <w:rPr>
          <w:rFonts w:asciiTheme="majorHAnsi" w:hAnsiTheme="majorHAnsi" w:cs="Times"/>
          <w:sz w:val="22"/>
        </w:rPr>
        <w:t>Dear Recruitment T</w:t>
      </w:r>
      <w:r w:rsidR="00071635" w:rsidRPr="006C61E0">
        <w:rPr>
          <w:rFonts w:asciiTheme="majorHAnsi" w:hAnsiTheme="majorHAnsi" w:cs="Times"/>
          <w:sz w:val="22"/>
        </w:rPr>
        <w:t>eam,</w:t>
      </w:r>
    </w:p>
    <w:p w14:paraId="1F5732BC" w14:textId="77777777" w:rsidR="00071635" w:rsidRPr="006C61E0" w:rsidRDefault="00071635" w:rsidP="00071635">
      <w:pPr>
        <w:pStyle w:val="NoSpacing"/>
        <w:jc w:val="both"/>
        <w:rPr>
          <w:rFonts w:asciiTheme="majorHAnsi" w:hAnsiTheme="majorHAnsi" w:cs="Times"/>
          <w:sz w:val="22"/>
        </w:rPr>
      </w:pPr>
      <w:r w:rsidRPr="006C61E0">
        <w:rPr>
          <w:rFonts w:asciiTheme="majorHAnsi" w:hAnsiTheme="majorHAnsi" w:cs="Times"/>
          <w:sz w:val="22"/>
        </w:rPr>
        <w:t> </w:t>
      </w:r>
    </w:p>
    <w:p w14:paraId="6F420E31" w14:textId="77777777" w:rsidR="00071635" w:rsidRPr="006C61E0" w:rsidRDefault="00071635" w:rsidP="00071635">
      <w:pPr>
        <w:pStyle w:val="NoSpacing"/>
        <w:jc w:val="both"/>
        <w:rPr>
          <w:rFonts w:asciiTheme="majorHAnsi" w:hAnsiTheme="majorHAnsi" w:cs="Times"/>
          <w:sz w:val="22"/>
        </w:rPr>
      </w:pPr>
      <w:r w:rsidRPr="006C61E0">
        <w:rPr>
          <w:rFonts w:asciiTheme="majorHAnsi" w:hAnsiTheme="majorHAnsi" w:cs="Times"/>
          <w:sz w:val="22"/>
        </w:rPr>
        <w:t>Hope you are doing well.</w:t>
      </w:r>
    </w:p>
    <w:p w14:paraId="54275AF8" w14:textId="77777777" w:rsidR="00071635" w:rsidRPr="006C61E0" w:rsidRDefault="00071635" w:rsidP="00071635">
      <w:pPr>
        <w:pStyle w:val="NoSpacing"/>
        <w:jc w:val="both"/>
        <w:rPr>
          <w:rFonts w:asciiTheme="majorHAnsi" w:hAnsiTheme="majorHAnsi" w:cs="Times"/>
          <w:sz w:val="22"/>
        </w:rPr>
      </w:pPr>
      <w:r w:rsidRPr="006C61E0">
        <w:rPr>
          <w:rFonts w:asciiTheme="majorHAnsi" w:hAnsiTheme="majorHAnsi" w:cs="Times"/>
          <w:sz w:val="22"/>
        </w:rPr>
        <w:t> </w:t>
      </w:r>
    </w:p>
    <w:p w14:paraId="0A2DC118" w14:textId="35D65889" w:rsidR="00071635" w:rsidRPr="006C61E0" w:rsidRDefault="00E51D77" w:rsidP="0060324F">
      <w:pPr>
        <w:pStyle w:val="NoSpacing"/>
        <w:jc w:val="both"/>
        <w:rPr>
          <w:rFonts w:asciiTheme="majorHAnsi" w:hAnsiTheme="majorHAnsi" w:cs="Times"/>
          <w:sz w:val="22"/>
        </w:rPr>
      </w:pPr>
      <w:r>
        <w:rPr>
          <w:rFonts w:asciiTheme="majorHAnsi" w:hAnsiTheme="majorHAnsi" w:cs="Times"/>
          <w:sz w:val="22"/>
        </w:rPr>
        <w:t>I a</w:t>
      </w:r>
      <w:r w:rsidR="001A35B8" w:rsidRPr="006C61E0">
        <w:rPr>
          <w:rFonts w:asciiTheme="majorHAnsi" w:hAnsiTheme="majorHAnsi" w:cs="Times"/>
          <w:sz w:val="22"/>
        </w:rPr>
        <w:t xml:space="preserve">m having a high interest </w:t>
      </w:r>
      <w:r w:rsidR="00071635" w:rsidRPr="006C61E0">
        <w:rPr>
          <w:rFonts w:asciiTheme="majorHAnsi" w:hAnsiTheme="majorHAnsi" w:cs="Times"/>
          <w:sz w:val="22"/>
        </w:rPr>
        <w:t>for the new opening positions in your organization as I am very enthusiastic at the prospect of joining your team and leveraging marketing, communications, business development and sales with broad experience in telecommunications, FMCG, financial services and retail to help your organization to have better performance and productivity.</w:t>
      </w:r>
    </w:p>
    <w:p w14:paraId="3B647247" w14:textId="77777777" w:rsidR="001A35B8" w:rsidRPr="006C61E0" w:rsidRDefault="001A35B8" w:rsidP="003D746E">
      <w:pPr>
        <w:pStyle w:val="NoSpacing"/>
        <w:jc w:val="both"/>
        <w:rPr>
          <w:rFonts w:asciiTheme="majorHAnsi" w:hAnsiTheme="majorHAnsi" w:cs="Times"/>
          <w:sz w:val="22"/>
        </w:rPr>
      </w:pPr>
    </w:p>
    <w:p w14:paraId="1D940B80" w14:textId="241DB802" w:rsidR="003D746E" w:rsidRPr="006C61E0" w:rsidRDefault="001A35B8" w:rsidP="001A35B8">
      <w:pPr>
        <w:pStyle w:val="NoSpacing"/>
        <w:jc w:val="both"/>
        <w:rPr>
          <w:rFonts w:asciiTheme="majorHAnsi" w:hAnsiTheme="majorHAnsi" w:cs="Times"/>
          <w:sz w:val="22"/>
        </w:rPr>
      </w:pPr>
      <w:r w:rsidRPr="006C61E0">
        <w:rPr>
          <w:rFonts w:asciiTheme="majorHAnsi" w:hAnsiTheme="majorHAnsi" w:cs="Times"/>
          <w:sz w:val="22"/>
        </w:rPr>
        <w:t xml:space="preserve">My strength is being a creative problem solver, with the ability to identify process gaps and implement proven sales and marketing solutions in order to drive revenue growth. I offer a successful background generating media and public interest through creation of brand identity, media campaigns, and client communications. </w:t>
      </w:r>
      <w:r w:rsidR="003D746E" w:rsidRPr="006C61E0">
        <w:rPr>
          <w:rFonts w:asciiTheme="majorHAnsi" w:hAnsiTheme="majorHAnsi" w:cs="Times"/>
          <w:sz w:val="22"/>
        </w:rPr>
        <w:t>I love working with a team to achieve a common goal, and I know my background and experience have prepared me for any role. I look forward to becoming a valued contributor to this phenomenal team. I've seen your company consistently listed as one of the top places to work. I've read employee testimonials and heard of your enthusiasm for encouraging employee growth through education, training, and vast resources.</w:t>
      </w:r>
    </w:p>
    <w:p w14:paraId="128F7383" w14:textId="77777777" w:rsidR="001A35B8" w:rsidRPr="006C61E0" w:rsidRDefault="001A35B8" w:rsidP="001A35B8">
      <w:pPr>
        <w:pStyle w:val="NoSpacing"/>
        <w:jc w:val="both"/>
        <w:rPr>
          <w:rFonts w:asciiTheme="majorHAnsi" w:hAnsiTheme="majorHAnsi" w:cs="Times"/>
          <w:sz w:val="22"/>
        </w:rPr>
      </w:pPr>
    </w:p>
    <w:p w14:paraId="1855624E" w14:textId="18EB8E9F" w:rsidR="00071635" w:rsidRPr="006C61E0" w:rsidRDefault="001A35B8" w:rsidP="001A35B8">
      <w:pPr>
        <w:pStyle w:val="NoSpacing"/>
        <w:jc w:val="both"/>
        <w:rPr>
          <w:rFonts w:asciiTheme="majorHAnsi" w:hAnsiTheme="majorHAnsi" w:cs="Times"/>
          <w:sz w:val="22"/>
        </w:rPr>
      </w:pPr>
      <w:r w:rsidRPr="006C61E0">
        <w:rPr>
          <w:rFonts w:asciiTheme="majorHAnsi" w:hAnsiTheme="majorHAnsi" w:cs="Times"/>
          <w:sz w:val="22"/>
        </w:rPr>
        <w:t xml:space="preserve">Kindly find enclosed in the </w:t>
      </w:r>
      <w:r w:rsidR="006C61E0" w:rsidRPr="006C61E0">
        <w:rPr>
          <w:rFonts w:asciiTheme="majorHAnsi" w:hAnsiTheme="majorHAnsi" w:cs="Times"/>
          <w:sz w:val="22"/>
        </w:rPr>
        <w:t>CV the</w:t>
      </w:r>
      <w:r w:rsidRPr="006C61E0">
        <w:rPr>
          <w:rFonts w:asciiTheme="majorHAnsi" w:hAnsiTheme="majorHAnsi" w:cs="Times"/>
          <w:sz w:val="22"/>
        </w:rPr>
        <w:t xml:space="preserve"> proven </w:t>
      </w:r>
      <w:r w:rsidR="00071635" w:rsidRPr="006C61E0">
        <w:rPr>
          <w:rFonts w:asciiTheme="majorHAnsi" w:hAnsiTheme="majorHAnsi" w:cs="Times"/>
          <w:sz w:val="22"/>
        </w:rPr>
        <w:t xml:space="preserve">success </w:t>
      </w:r>
      <w:r w:rsidRPr="006C61E0">
        <w:rPr>
          <w:rFonts w:asciiTheme="majorHAnsi" w:hAnsiTheme="majorHAnsi" w:cs="Times"/>
          <w:sz w:val="22"/>
        </w:rPr>
        <w:t xml:space="preserve">of </w:t>
      </w:r>
      <w:r w:rsidR="00071635" w:rsidRPr="006C61E0">
        <w:rPr>
          <w:rFonts w:asciiTheme="majorHAnsi" w:hAnsiTheme="majorHAnsi" w:cs="Times"/>
          <w:sz w:val="22"/>
        </w:rPr>
        <w:t>stimulating revenue growth, expanding territories, and generating new revenue streams. </w:t>
      </w:r>
    </w:p>
    <w:p w14:paraId="1EA900BC" w14:textId="77777777" w:rsidR="00071635" w:rsidRPr="006C61E0" w:rsidRDefault="00071635" w:rsidP="00071635">
      <w:pPr>
        <w:pStyle w:val="NoSpacing"/>
        <w:jc w:val="both"/>
        <w:rPr>
          <w:rFonts w:asciiTheme="majorHAnsi" w:hAnsiTheme="majorHAnsi" w:cs="Times"/>
          <w:sz w:val="22"/>
        </w:rPr>
      </w:pPr>
      <w:r w:rsidRPr="006C61E0">
        <w:rPr>
          <w:rFonts w:asciiTheme="majorHAnsi" w:hAnsiTheme="majorHAnsi" w:cs="Times"/>
          <w:sz w:val="22"/>
        </w:rPr>
        <w:t> </w:t>
      </w:r>
    </w:p>
    <w:p w14:paraId="548E0131" w14:textId="77777777" w:rsidR="00071635" w:rsidRPr="006C61E0" w:rsidRDefault="00071635" w:rsidP="00071635">
      <w:pPr>
        <w:pStyle w:val="NoSpacing"/>
        <w:jc w:val="both"/>
        <w:rPr>
          <w:rFonts w:asciiTheme="majorHAnsi" w:hAnsiTheme="majorHAnsi" w:cs="Times"/>
          <w:sz w:val="22"/>
        </w:rPr>
      </w:pPr>
      <w:r w:rsidRPr="006C61E0">
        <w:rPr>
          <w:rFonts w:asciiTheme="majorHAnsi" w:hAnsiTheme="majorHAnsi" w:cs="Times"/>
          <w:sz w:val="22"/>
        </w:rPr>
        <w:t>Thank you in advance for your consideration and I look forward to your call.</w:t>
      </w:r>
    </w:p>
    <w:p w14:paraId="66D086EC" w14:textId="77777777" w:rsidR="00071635" w:rsidRPr="006C61E0" w:rsidRDefault="00071635" w:rsidP="00071635">
      <w:pPr>
        <w:pStyle w:val="NoSpacing"/>
        <w:jc w:val="both"/>
        <w:rPr>
          <w:rFonts w:asciiTheme="majorHAnsi" w:hAnsiTheme="majorHAnsi" w:cs="Times"/>
          <w:sz w:val="22"/>
        </w:rPr>
      </w:pPr>
      <w:r w:rsidRPr="006C61E0">
        <w:rPr>
          <w:rFonts w:asciiTheme="majorHAnsi" w:hAnsiTheme="majorHAnsi" w:cs="Times"/>
          <w:sz w:val="22"/>
        </w:rPr>
        <w:t> </w:t>
      </w:r>
    </w:p>
    <w:p w14:paraId="68D4E892" w14:textId="77777777" w:rsidR="00071635" w:rsidRPr="006C61E0" w:rsidRDefault="00071635" w:rsidP="00071635">
      <w:pPr>
        <w:pStyle w:val="NoSpacing"/>
        <w:jc w:val="both"/>
        <w:rPr>
          <w:rFonts w:asciiTheme="majorHAnsi" w:hAnsiTheme="majorHAnsi" w:cs="Times"/>
          <w:sz w:val="22"/>
        </w:rPr>
      </w:pPr>
      <w:r w:rsidRPr="006C61E0">
        <w:rPr>
          <w:rFonts w:asciiTheme="majorHAnsi" w:hAnsiTheme="majorHAnsi" w:cs="Times"/>
          <w:sz w:val="22"/>
        </w:rPr>
        <w:t>Best regards,</w:t>
      </w:r>
    </w:p>
    <w:p w14:paraId="4AEB04E7" w14:textId="77777777" w:rsidR="00071635" w:rsidRPr="006C61E0" w:rsidRDefault="00071635" w:rsidP="00071635">
      <w:pPr>
        <w:pStyle w:val="NoSpacing"/>
        <w:jc w:val="both"/>
        <w:rPr>
          <w:rFonts w:asciiTheme="majorHAnsi" w:hAnsiTheme="majorHAnsi" w:cs="Times"/>
          <w:sz w:val="22"/>
        </w:rPr>
      </w:pPr>
      <w:r w:rsidRPr="006C61E0">
        <w:rPr>
          <w:rFonts w:asciiTheme="majorHAnsi" w:hAnsiTheme="majorHAnsi" w:cs="Times"/>
          <w:sz w:val="22"/>
        </w:rPr>
        <w:t> </w:t>
      </w:r>
    </w:p>
    <w:p w14:paraId="2019D872" w14:textId="77777777" w:rsidR="00843BB6" w:rsidRDefault="00843BB6" w:rsidP="00071635">
      <w:pPr>
        <w:pStyle w:val="NoSpacing"/>
        <w:jc w:val="both"/>
        <w:rPr>
          <w:rFonts w:asciiTheme="majorHAnsi" w:hAnsiTheme="majorHAnsi" w:cs="Times"/>
          <w:sz w:val="22"/>
        </w:rPr>
      </w:pPr>
    </w:p>
    <w:p w14:paraId="3527DFEB" w14:textId="77777777" w:rsidR="00071635" w:rsidRPr="006C61E0" w:rsidRDefault="00071635" w:rsidP="00071635">
      <w:pPr>
        <w:pStyle w:val="NoSpacing"/>
        <w:jc w:val="both"/>
        <w:rPr>
          <w:rFonts w:asciiTheme="majorHAnsi" w:hAnsiTheme="majorHAnsi" w:cs="Times"/>
          <w:sz w:val="22"/>
        </w:rPr>
      </w:pPr>
      <w:proofErr w:type="spellStart"/>
      <w:r w:rsidRPr="006C61E0">
        <w:rPr>
          <w:rFonts w:asciiTheme="majorHAnsi" w:hAnsiTheme="majorHAnsi" w:cs="Times"/>
          <w:sz w:val="22"/>
        </w:rPr>
        <w:t>Zuhair</w:t>
      </w:r>
      <w:proofErr w:type="spellEnd"/>
      <w:r w:rsidRPr="006C61E0">
        <w:rPr>
          <w:rFonts w:asciiTheme="majorHAnsi" w:hAnsiTheme="majorHAnsi" w:cs="Times"/>
          <w:sz w:val="22"/>
        </w:rPr>
        <w:t xml:space="preserve"> Ali Baba</w:t>
      </w:r>
    </w:p>
    <w:p w14:paraId="55C61795" w14:textId="77777777" w:rsidR="00071635" w:rsidRPr="00071635" w:rsidRDefault="00071635" w:rsidP="00071635">
      <w:pPr>
        <w:pStyle w:val="NoSpacing"/>
        <w:jc w:val="both"/>
        <w:rPr>
          <w:rFonts w:asciiTheme="majorHAnsi" w:hAnsiTheme="majorHAnsi" w:cs="Times"/>
          <w:sz w:val="22"/>
        </w:rPr>
      </w:pPr>
      <w:r w:rsidRPr="00071635">
        <w:rPr>
          <w:rFonts w:asciiTheme="majorHAnsi" w:hAnsiTheme="majorHAnsi" w:cs="Times"/>
          <w:sz w:val="22"/>
        </w:rPr>
        <w:t> </w:t>
      </w:r>
    </w:p>
    <w:p w14:paraId="1E754458" w14:textId="77777777" w:rsidR="00DF7ED7" w:rsidRDefault="00DF7ED7" w:rsidP="00A4684A">
      <w:pPr>
        <w:widowControl w:val="0"/>
        <w:autoSpaceDE w:val="0"/>
        <w:autoSpaceDN w:val="0"/>
        <w:adjustRightInd w:val="0"/>
        <w:spacing w:after="240"/>
        <w:jc w:val="both"/>
        <w:rPr>
          <w:rFonts w:asciiTheme="majorHAnsi" w:hAnsiTheme="majorHAnsi" w:cs="Times"/>
          <w:sz w:val="22"/>
        </w:rPr>
      </w:pPr>
    </w:p>
    <w:p w14:paraId="13CBB8CA" w14:textId="77777777" w:rsidR="00DF7ED7" w:rsidRDefault="00DF7ED7" w:rsidP="00A4684A">
      <w:pPr>
        <w:widowControl w:val="0"/>
        <w:autoSpaceDE w:val="0"/>
        <w:autoSpaceDN w:val="0"/>
        <w:adjustRightInd w:val="0"/>
        <w:spacing w:after="240"/>
        <w:jc w:val="both"/>
        <w:rPr>
          <w:rFonts w:asciiTheme="majorHAnsi" w:hAnsiTheme="majorHAnsi" w:cs="Times"/>
          <w:sz w:val="22"/>
        </w:rPr>
      </w:pPr>
    </w:p>
    <w:p w14:paraId="097CE88A" w14:textId="77777777" w:rsidR="00DF7ED7" w:rsidRDefault="00DF7ED7" w:rsidP="00A4684A">
      <w:pPr>
        <w:widowControl w:val="0"/>
        <w:autoSpaceDE w:val="0"/>
        <w:autoSpaceDN w:val="0"/>
        <w:adjustRightInd w:val="0"/>
        <w:spacing w:after="240"/>
        <w:jc w:val="both"/>
        <w:rPr>
          <w:rFonts w:asciiTheme="majorHAnsi" w:hAnsiTheme="majorHAnsi" w:cs="Times"/>
          <w:sz w:val="22"/>
        </w:rPr>
      </w:pPr>
    </w:p>
    <w:p w14:paraId="2BACCBF6" w14:textId="77777777" w:rsidR="00DE3B8B" w:rsidRDefault="00DE3B8B" w:rsidP="00A4684A">
      <w:pPr>
        <w:widowControl w:val="0"/>
        <w:autoSpaceDE w:val="0"/>
        <w:autoSpaceDN w:val="0"/>
        <w:adjustRightInd w:val="0"/>
        <w:spacing w:after="240"/>
        <w:jc w:val="both"/>
        <w:rPr>
          <w:rFonts w:asciiTheme="majorHAnsi" w:hAnsiTheme="majorHAnsi" w:cs="Times"/>
          <w:sz w:val="22"/>
        </w:rPr>
      </w:pPr>
    </w:p>
    <w:p w14:paraId="2E61C1BA" w14:textId="77777777" w:rsidR="00A4684A" w:rsidRDefault="00A4684A" w:rsidP="00A4684A">
      <w:pPr>
        <w:widowControl w:val="0"/>
        <w:autoSpaceDE w:val="0"/>
        <w:autoSpaceDN w:val="0"/>
        <w:adjustRightInd w:val="0"/>
        <w:spacing w:after="240"/>
        <w:jc w:val="both"/>
        <w:rPr>
          <w:rFonts w:asciiTheme="majorHAnsi" w:hAnsiTheme="majorHAnsi" w:cs="Times"/>
          <w:sz w:val="22"/>
        </w:rPr>
      </w:pPr>
    </w:p>
    <w:p w14:paraId="7D33DB1D" w14:textId="3FA003B9" w:rsidR="00071635" w:rsidRPr="006C61E0" w:rsidRDefault="00071635" w:rsidP="00EC0723">
      <w:pPr>
        <w:widowControl w:val="0"/>
        <w:autoSpaceDE w:val="0"/>
        <w:autoSpaceDN w:val="0"/>
        <w:adjustRightInd w:val="0"/>
        <w:spacing w:after="240"/>
        <w:jc w:val="both"/>
        <w:outlineLvl w:val="0"/>
        <w:rPr>
          <w:rFonts w:asciiTheme="majorHAnsi" w:hAnsiTheme="majorHAnsi" w:cs="Times"/>
          <w:sz w:val="22"/>
        </w:rPr>
      </w:pPr>
    </w:p>
    <w:p w14:paraId="33654EB1" w14:textId="41A83CBC" w:rsidR="00843BB6" w:rsidRDefault="003D746E" w:rsidP="00EC0723">
      <w:pPr>
        <w:widowControl w:val="0"/>
        <w:autoSpaceDE w:val="0"/>
        <w:autoSpaceDN w:val="0"/>
        <w:adjustRightInd w:val="0"/>
        <w:spacing w:after="240"/>
        <w:jc w:val="both"/>
        <w:outlineLvl w:val="0"/>
        <w:rPr>
          <w:rFonts w:asciiTheme="majorHAnsi" w:hAnsiTheme="majorHAnsi" w:cs="Garamond"/>
          <w:b/>
          <w:bCs/>
          <w:sz w:val="36"/>
          <w:szCs w:val="32"/>
        </w:rPr>
      </w:pPr>
      <w:r>
        <w:rPr>
          <w:rFonts w:asciiTheme="majorHAnsi" w:hAnsiTheme="majorHAnsi" w:cs="Garamond"/>
          <w:b/>
          <w:bCs/>
          <w:sz w:val="36"/>
          <w:szCs w:val="32"/>
        </w:rPr>
        <w:softHyphen/>
      </w:r>
      <w:r>
        <w:rPr>
          <w:rFonts w:asciiTheme="majorHAnsi" w:hAnsiTheme="majorHAnsi" w:cs="Garamond"/>
          <w:b/>
          <w:bCs/>
          <w:sz w:val="36"/>
          <w:szCs w:val="32"/>
        </w:rPr>
        <w:softHyphen/>
      </w:r>
      <w:r>
        <w:rPr>
          <w:rFonts w:asciiTheme="majorHAnsi" w:hAnsiTheme="majorHAnsi" w:cs="Garamond"/>
          <w:b/>
          <w:bCs/>
          <w:sz w:val="36"/>
          <w:szCs w:val="32"/>
        </w:rPr>
        <w:softHyphen/>
      </w:r>
    </w:p>
    <w:p w14:paraId="4022AD91" w14:textId="77777777" w:rsidR="00843BB6" w:rsidRDefault="00843BB6" w:rsidP="00EC0723">
      <w:pPr>
        <w:widowControl w:val="0"/>
        <w:autoSpaceDE w:val="0"/>
        <w:autoSpaceDN w:val="0"/>
        <w:adjustRightInd w:val="0"/>
        <w:spacing w:after="240"/>
        <w:jc w:val="both"/>
        <w:outlineLvl w:val="0"/>
        <w:rPr>
          <w:rFonts w:asciiTheme="majorHAnsi" w:hAnsiTheme="majorHAnsi" w:cs="Garamond"/>
          <w:b/>
          <w:bCs/>
          <w:sz w:val="36"/>
          <w:szCs w:val="32"/>
        </w:rPr>
      </w:pPr>
    </w:p>
    <w:p w14:paraId="1A916070" w14:textId="77777777" w:rsidR="00843BB6" w:rsidRDefault="00843BB6" w:rsidP="00EC0723">
      <w:pPr>
        <w:widowControl w:val="0"/>
        <w:autoSpaceDE w:val="0"/>
        <w:autoSpaceDN w:val="0"/>
        <w:adjustRightInd w:val="0"/>
        <w:spacing w:after="240"/>
        <w:jc w:val="both"/>
        <w:outlineLvl w:val="0"/>
        <w:rPr>
          <w:rFonts w:asciiTheme="majorHAnsi" w:hAnsiTheme="majorHAnsi" w:cs="Garamond"/>
          <w:b/>
          <w:bCs/>
          <w:sz w:val="36"/>
          <w:szCs w:val="32"/>
        </w:rPr>
      </w:pPr>
    </w:p>
    <w:p w14:paraId="2607EF7B" w14:textId="78BB9FDA" w:rsidR="00293A2E" w:rsidRPr="00AE72E4" w:rsidRDefault="00843BB6" w:rsidP="00EC0723">
      <w:pPr>
        <w:widowControl w:val="0"/>
        <w:autoSpaceDE w:val="0"/>
        <w:autoSpaceDN w:val="0"/>
        <w:adjustRightInd w:val="0"/>
        <w:spacing w:after="240"/>
        <w:jc w:val="both"/>
        <w:outlineLvl w:val="0"/>
        <w:rPr>
          <w:rFonts w:asciiTheme="majorHAnsi" w:hAnsiTheme="majorHAnsi" w:cs="Garamond"/>
          <w:b/>
          <w:bCs/>
          <w:sz w:val="36"/>
          <w:szCs w:val="32"/>
        </w:rPr>
      </w:pPr>
      <w:r w:rsidRPr="004B6463">
        <w:rPr>
          <w:rFonts w:asciiTheme="majorHAnsi" w:hAnsiTheme="majorHAnsi" w:cs="Garamond"/>
          <w:b/>
          <w:bCs/>
          <w:noProof/>
          <w:sz w:val="36"/>
          <w:szCs w:val="32"/>
        </w:rPr>
        <w:lastRenderedPageBreak/>
        <w:drawing>
          <wp:anchor distT="0" distB="0" distL="114300" distR="114300" simplePos="0" relativeHeight="251658240" behindDoc="1" locked="0" layoutInCell="1" allowOverlap="1" wp14:anchorId="01AEB074" wp14:editId="58AD8DD3">
            <wp:simplePos x="0" y="0"/>
            <wp:positionH relativeFrom="column">
              <wp:posOffset>5115137</wp:posOffset>
            </wp:positionH>
            <wp:positionV relativeFrom="paragraph">
              <wp:posOffset>-108162</wp:posOffset>
            </wp:positionV>
            <wp:extent cx="1292239" cy="1662068"/>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2239" cy="1662068"/>
                    </a:xfrm>
                    <a:prstGeom prst="rect">
                      <a:avLst/>
                    </a:prstGeom>
                  </pic:spPr>
                </pic:pic>
              </a:graphicData>
            </a:graphic>
            <wp14:sizeRelH relativeFrom="page">
              <wp14:pctWidth>0</wp14:pctWidth>
            </wp14:sizeRelH>
            <wp14:sizeRelV relativeFrom="page">
              <wp14:pctHeight>0</wp14:pctHeight>
            </wp14:sizeRelV>
          </wp:anchor>
        </w:drawing>
      </w:r>
      <w:r w:rsidR="00071635">
        <w:rPr>
          <w:rFonts w:asciiTheme="majorHAnsi" w:hAnsiTheme="majorHAnsi" w:cs="Garamond"/>
          <w:b/>
          <w:bCs/>
          <w:sz w:val="36"/>
          <w:szCs w:val="32"/>
        </w:rPr>
        <w:t>Z</w:t>
      </w:r>
      <w:r w:rsidR="00293A2E" w:rsidRPr="00AE72E4">
        <w:rPr>
          <w:rFonts w:asciiTheme="majorHAnsi" w:hAnsiTheme="majorHAnsi" w:cs="Garamond"/>
          <w:b/>
          <w:bCs/>
          <w:sz w:val="36"/>
          <w:szCs w:val="32"/>
        </w:rPr>
        <w:t>UHAIR ABDULGHANI ALI BABA</w:t>
      </w:r>
      <w:r w:rsidR="004B6463" w:rsidRPr="004B6463">
        <w:rPr>
          <w:noProof/>
        </w:rPr>
        <w:t xml:space="preserve"> </w:t>
      </w:r>
    </w:p>
    <w:p w14:paraId="197AFD41" w14:textId="6E371C53" w:rsidR="00293A2E" w:rsidRPr="00A5388D" w:rsidRDefault="00A4684A" w:rsidP="00EC0723">
      <w:pPr>
        <w:widowControl w:val="0"/>
        <w:autoSpaceDE w:val="0"/>
        <w:autoSpaceDN w:val="0"/>
        <w:adjustRightInd w:val="0"/>
        <w:spacing w:after="240"/>
        <w:jc w:val="both"/>
        <w:outlineLvl w:val="0"/>
        <w:rPr>
          <w:rFonts w:asciiTheme="majorHAnsi" w:hAnsiTheme="majorHAnsi" w:cs="Times"/>
          <w:b/>
          <w:sz w:val="22"/>
          <w:u w:val="single"/>
        </w:rPr>
      </w:pPr>
      <w:r>
        <w:rPr>
          <w:rFonts w:asciiTheme="majorHAnsi" w:hAnsiTheme="majorHAnsi" w:cs="Times"/>
          <w:b/>
          <w:sz w:val="22"/>
          <w:u w:val="single"/>
        </w:rPr>
        <w:t>D</w:t>
      </w:r>
      <w:r w:rsidR="00293A2E" w:rsidRPr="00A5388D">
        <w:rPr>
          <w:rFonts w:asciiTheme="majorHAnsi" w:hAnsiTheme="majorHAnsi" w:cs="Times"/>
          <w:b/>
          <w:sz w:val="22"/>
          <w:u w:val="single"/>
        </w:rPr>
        <w:t>etails</w:t>
      </w:r>
    </w:p>
    <w:p w14:paraId="1E52699A" w14:textId="7DB9DAE2" w:rsidR="00293A2E" w:rsidRPr="00EC0723" w:rsidRDefault="00293A2E" w:rsidP="00EC0723">
      <w:pPr>
        <w:pStyle w:val="ListParagraph"/>
        <w:widowControl w:val="0"/>
        <w:numPr>
          <w:ilvl w:val="0"/>
          <w:numId w:val="5"/>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Nationality </w:t>
      </w:r>
      <w:r w:rsidRPr="00A5388D">
        <w:rPr>
          <w:rFonts w:asciiTheme="majorHAnsi" w:hAnsiTheme="majorHAnsi" w:cs="Times"/>
          <w:sz w:val="22"/>
        </w:rPr>
        <w:tab/>
        <w:t>: Bahraini</w:t>
      </w:r>
      <w:r w:rsidR="00EC0723">
        <w:rPr>
          <w:rFonts w:asciiTheme="majorHAnsi" w:hAnsiTheme="majorHAnsi" w:cs="Times"/>
          <w:sz w:val="22"/>
        </w:rPr>
        <w:tab/>
      </w:r>
      <w:r w:rsidR="00723F1B">
        <w:rPr>
          <w:rFonts w:asciiTheme="majorHAnsi" w:hAnsiTheme="majorHAnsi" w:cs="Times"/>
          <w:sz w:val="22"/>
        </w:rPr>
        <w:tab/>
      </w:r>
      <w:r w:rsidR="00EC0723" w:rsidRPr="00A5388D">
        <w:rPr>
          <w:rFonts w:asciiTheme="majorHAnsi" w:hAnsiTheme="majorHAnsi" w:cs="Times"/>
          <w:sz w:val="22"/>
        </w:rPr>
        <w:t xml:space="preserve">Marital Status </w:t>
      </w:r>
      <w:r w:rsidR="00EC0723" w:rsidRPr="00A5388D">
        <w:rPr>
          <w:rFonts w:asciiTheme="majorHAnsi" w:hAnsiTheme="majorHAnsi" w:cs="Times"/>
          <w:sz w:val="22"/>
        </w:rPr>
        <w:tab/>
        <w:t>: Married</w:t>
      </w:r>
    </w:p>
    <w:p w14:paraId="4618E34D" w14:textId="77777777" w:rsidR="00293A2E" w:rsidRPr="00A5388D" w:rsidRDefault="00293A2E" w:rsidP="00A4684A">
      <w:pPr>
        <w:pStyle w:val="ListParagraph"/>
        <w:widowControl w:val="0"/>
        <w:numPr>
          <w:ilvl w:val="0"/>
          <w:numId w:val="5"/>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Date of Birth </w:t>
      </w:r>
      <w:r w:rsidRPr="00A5388D">
        <w:rPr>
          <w:rFonts w:asciiTheme="majorHAnsi" w:hAnsiTheme="majorHAnsi" w:cs="Times"/>
          <w:sz w:val="22"/>
        </w:rPr>
        <w:tab/>
        <w:t>: March 12</w:t>
      </w:r>
      <w:r w:rsidR="007B2464" w:rsidRPr="00A5388D">
        <w:rPr>
          <w:rFonts w:asciiTheme="majorHAnsi" w:hAnsiTheme="majorHAnsi" w:cs="Times"/>
          <w:sz w:val="22"/>
          <w:vertAlign w:val="superscript"/>
        </w:rPr>
        <w:t>th</w:t>
      </w:r>
      <w:r w:rsidRPr="00A5388D">
        <w:rPr>
          <w:rFonts w:asciiTheme="majorHAnsi" w:hAnsiTheme="majorHAnsi" w:cs="Times"/>
          <w:sz w:val="22"/>
        </w:rPr>
        <w:t>, 1981</w:t>
      </w:r>
    </w:p>
    <w:p w14:paraId="43D4D006" w14:textId="77777777" w:rsidR="00293A2E" w:rsidRDefault="000D25DA" w:rsidP="00A4684A">
      <w:pPr>
        <w:pStyle w:val="ListParagraph"/>
        <w:widowControl w:val="0"/>
        <w:numPr>
          <w:ilvl w:val="0"/>
          <w:numId w:val="5"/>
        </w:numPr>
        <w:autoSpaceDE w:val="0"/>
        <w:autoSpaceDN w:val="0"/>
        <w:adjustRightInd w:val="0"/>
        <w:spacing w:after="240"/>
        <w:jc w:val="both"/>
        <w:rPr>
          <w:rFonts w:asciiTheme="majorHAnsi" w:hAnsiTheme="majorHAnsi" w:cs="Times"/>
          <w:sz w:val="22"/>
        </w:rPr>
      </w:pPr>
      <w:r>
        <w:rPr>
          <w:rFonts w:asciiTheme="majorHAnsi" w:hAnsiTheme="majorHAnsi" w:cs="Times"/>
          <w:sz w:val="22"/>
        </w:rPr>
        <w:t xml:space="preserve">Contact </w:t>
      </w:r>
      <w:r>
        <w:rPr>
          <w:rFonts w:asciiTheme="majorHAnsi" w:hAnsiTheme="majorHAnsi" w:cs="Times"/>
          <w:sz w:val="22"/>
        </w:rPr>
        <w:tab/>
        <w:t>: +973 33021000 /</w:t>
      </w:r>
      <w:r w:rsidR="00A613F5">
        <w:rPr>
          <w:rFonts w:asciiTheme="majorHAnsi" w:hAnsiTheme="majorHAnsi" w:cs="Times"/>
          <w:sz w:val="22"/>
        </w:rPr>
        <w:t xml:space="preserve"> </w:t>
      </w:r>
      <w:r w:rsidR="00B0734B" w:rsidRPr="00A5388D">
        <w:rPr>
          <w:rFonts w:asciiTheme="majorHAnsi" w:hAnsiTheme="majorHAnsi" w:cs="Times"/>
          <w:sz w:val="22"/>
        </w:rPr>
        <w:t>+973 17403733</w:t>
      </w:r>
    </w:p>
    <w:p w14:paraId="5E0F0331" w14:textId="56AD40C4" w:rsidR="00723F1B" w:rsidRPr="00723F1B" w:rsidRDefault="00AA64F7" w:rsidP="00723F1B">
      <w:pPr>
        <w:pStyle w:val="ListParagraph"/>
        <w:widowControl w:val="0"/>
        <w:numPr>
          <w:ilvl w:val="0"/>
          <w:numId w:val="5"/>
        </w:numPr>
        <w:autoSpaceDE w:val="0"/>
        <w:autoSpaceDN w:val="0"/>
        <w:adjustRightInd w:val="0"/>
        <w:spacing w:after="240"/>
        <w:jc w:val="both"/>
        <w:rPr>
          <w:rFonts w:asciiTheme="majorHAnsi" w:hAnsiTheme="majorHAnsi" w:cs="Times"/>
          <w:sz w:val="22"/>
        </w:rPr>
      </w:pPr>
      <w:r>
        <w:rPr>
          <w:rFonts w:asciiTheme="majorHAnsi" w:hAnsiTheme="majorHAnsi" w:cs="Times"/>
          <w:sz w:val="22"/>
        </w:rPr>
        <w:t>Linked</w:t>
      </w:r>
      <w:r w:rsidR="00EC0723">
        <w:rPr>
          <w:rFonts w:asciiTheme="majorHAnsi" w:hAnsiTheme="majorHAnsi" w:cs="Times"/>
          <w:sz w:val="22"/>
        </w:rPr>
        <w:t>In</w:t>
      </w:r>
      <w:r>
        <w:rPr>
          <w:rFonts w:asciiTheme="majorHAnsi" w:hAnsiTheme="majorHAnsi" w:cs="Times"/>
          <w:sz w:val="22"/>
        </w:rPr>
        <w:tab/>
        <w:t>:</w:t>
      </w:r>
      <w:r w:rsidRPr="00AA64F7">
        <w:t xml:space="preserve"> </w:t>
      </w:r>
      <w:hyperlink r:id="rId9" w:history="1">
        <w:r w:rsidR="00723F1B" w:rsidRPr="00FA1CC1">
          <w:rPr>
            <w:rStyle w:val="Hyperlink"/>
            <w:rFonts w:asciiTheme="majorHAnsi" w:hAnsiTheme="majorHAnsi" w:cs="Times"/>
            <w:sz w:val="22"/>
          </w:rPr>
          <w:t>https://www.linkedin.com/in/zuhair-ali-baba-77139332/</w:t>
        </w:r>
      </w:hyperlink>
    </w:p>
    <w:p w14:paraId="563D41DB" w14:textId="53467ED5" w:rsidR="00293A2E" w:rsidRDefault="00293A2E" w:rsidP="00A4684A">
      <w:pPr>
        <w:pStyle w:val="ListParagraph"/>
        <w:widowControl w:val="0"/>
        <w:numPr>
          <w:ilvl w:val="0"/>
          <w:numId w:val="5"/>
        </w:numPr>
        <w:pBdr>
          <w:bottom w:val="single" w:sz="6" w:space="13" w:color="auto"/>
        </w:pBd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E-mail</w:t>
      </w:r>
      <w:r w:rsidRPr="00A5388D">
        <w:rPr>
          <w:rFonts w:asciiTheme="majorHAnsi" w:hAnsiTheme="majorHAnsi" w:cs="Times"/>
          <w:sz w:val="22"/>
        </w:rPr>
        <w:tab/>
      </w:r>
      <w:r w:rsidRPr="00A5388D">
        <w:rPr>
          <w:rFonts w:asciiTheme="majorHAnsi" w:hAnsiTheme="majorHAnsi" w:cs="Times"/>
          <w:sz w:val="22"/>
        </w:rPr>
        <w:tab/>
        <w:t xml:space="preserve">: </w:t>
      </w:r>
      <w:hyperlink r:id="rId10" w:history="1">
        <w:r w:rsidR="00107D10" w:rsidRPr="00A35EEA">
          <w:rPr>
            <w:rStyle w:val="Hyperlink"/>
            <w:rFonts w:asciiTheme="majorHAnsi" w:hAnsiTheme="majorHAnsi" w:cs="Times"/>
            <w:sz w:val="22"/>
          </w:rPr>
          <w:t>zuhair_81@yahoo.com</w:t>
        </w:r>
      </w:hyperlink>
    </w:p>
    <w:p w14:paraId="071459EF" w14:textId="49D3A724" w:rsidR="00293A2E" w:rsidRPr="00A5388D" w:rsidRDefault="00444F88" w:rsidP="00EC0723">
      <w:pPr>
        <w:widowControl w:val="0"/>
        <w:autoSpaceDE w:val="0"/>
        <w:autoSpaceDN w:val="0"/>
        <w:adjustRightInd w:val="0"/>
        <w:spacing w:after="240"/>
        <w:jc w:val="both"/>
        <w:outlineLvl w:val="0"/>
        <w:rPr>
          <w:rFonts w:asciiTheme="majorHAnsi" w:hAnsiTheme="majorHAnsi" w:cs="Times"/>
          <w:sz w:val="22"/>
          <w:u w:val="single"/>
        </w:rPr>
      </w:pPr>
      <w:r>
        <w:rPr>
          <w:rFonts w:asciiTheme="majorHAnsi" w:hAnsiTheme="majorHAnsi" w:cs="Times"/>
          <w:b/>
          <w:bCs/>
          <w:sz w:val="22"/>
          <w:u w:val="single"/>
        </w:rPr>
        <w:t>Career Summary</w:t>
      </w:r>
    </w:p>
    <w:p w14:paraId="32CAE477" w14:textId="680C5D74" w:rsidR="00293A2E" w:rsidRPr="00A5388D" w:rsidRDefault="00310E55" w:rsidP="00EC0723">
      <w:pPr>
        <w:widowControl w:val="0"/>
        <w:autoSpaceDE w:val="0"/>
        <w:autoSpaceDN w:val="0"/>
        <w:adjustRightInd w:val="0"/>
        <w:spacing w:after="240"/>
        <w:jc w:val="both"/>
        <w:rPr>
          <w:rFonts w:asciiTheme="majorHAnsi" w:hAnsiTheme="majorHAnsi" w:cs="Times"/>
          <w:sz w:val="22"/>
          <w:u w:val="single"/>
        </w:rPr>
      </w:pPr>
      <w:r>
        <w:rPr>
          <w:rFonts w:asciiTheme="majorHAnsi" w:hAnsiTheme="majorHAnsi" w:cs="Times"/>
          <w:sz w:val="22"/>
        </w:rPr>
        <w:t xml:space="preserve">Senior management </w:t>
      </w:r>
      <w:r w:rsidR="00184ADA" w:rsidRPr="00184ADA">
        <w:rPr>
          <w:rFonts w:asciiTheme="majorHAnsi" w:hAnsiTheme="majorHAnsi" w:cs="Times"/>
          <w:sz w:val="22"/>
        </w:rPr>
        <w:t xml:space="preserve">professional with broad </w:t>
      </w:r>
      <w:r w:rsidR="00510639">
        <w:rPr>
          <w:rFonts w:asciiTheme="majorHAnsi" w:hAnsiTheme="majorHAnsi" w:cs="Times"/>
          <w:sz w:val="22"/>
        </w:rPr>
        <w:t xml:space="preserve">telecom, </w:t>
      </w:r>
      <w:r w:rsidR="00184ADA" w:rsidRPr="00184ADA">
        <w:rPr>
          <w:rFonts w:asciiTheme="majorHAnsi" w:hAnsiTheme="majorHAnsi" w:cs="Times"/>
          <w:sz w:val="22"/>
        </w:rPr>
        <w:t xml:space="preserve">retail and FMCG marketing </w:t>
      </w:r>
      <w:r>
        <w:rPr>
          <w:rFonts w:asciiTheme="majorHAnsi" w:hAnsiTheme="majorHAnsi" w:cs="Times"/>
          <w:sz w:val="22"/>
        </w:rPr>
        <w:t xml:space="preserve">and business development </w:t>
      </w:r>
      <w:r w:rsidR="00EC0723">
        <w:rPr>
          <w:rFonts w:asciiTheme="majorHAnsi" w:hAnsiTheme="majorHAnsi" w:cs="Times"/>
          <w:sz w:val="22"/>
        </w:rPr>
        <w:t>experience. I</w:t>
      </w:r>
      <w:r w:rsidR="00EC0723" w:rsidRPr="00184ADA">
        <w:rPr>
          <w:rFonts w:asciiTheme="majorHAnsi" w:hAnsiTheme="majorHAnsi" w:cs="Times"/>
          <w:sz w:val="22"/>
        </w:rPr>
        <w:t>ncorporating</w:t>
      </w:r>
      <w:r w:rsidR="00184ADA" w:rsidRPr="00184ADA">
        <w:rPr>
          <w:rFonts w:asciiTheme="majorHAnsi" w:hAnsiTheme="majorHAnsi" w:cs="Times"/>
          <w:sz w:val="22"/>
        </w:rPr>
        <w:t xml:space="preserve"> strategic planning, qualitative </w:t>
      </w:r>
      <w:r w:rsidR="00EC0723">
        <w:rPr>
          <w:rFonts w:asciiTheme="majorHAnsi" w:hAnsiTheme="majorHAnsi" w:cs="Times"/>
          <w:sz w:val="22"/>
        </w:rPr>
        <w:t>and quantitative research and analysis. Solid</w:t>
      </w:r>
      <w:r w:rsidR="00184ADA" w:rsidRPr="00184ADA">
        <w:rPr>
          <w:rFonts w:asciiTheme="majorHAnsi" w:hAnsiTheme="majorHAnsi" w:cs="Times"/>
          <w:sz w:val="22"/>
        </w:rPr>
        <w:t xml:space="preserve"> ability and skill</w:t>
      </w:r>
      <w:r w:rsidR="00EC0723">
        <w:rPr>
          <w:rFonts w:asciiTheme="majorHAnsi" w:hAnsiTheme="majorHAnsi" w:cs="Times"/>
          <w:sz w:val="22"/>
        </w:rPr>
        <w:t>s</w:t>
      </w:r>
      <w:r w:rsidR="00184ADA" w:rsidRPr="00184ADA">
        <w:rPr>
          <w:rFonts w:asciiTheme="majorHAnsi" w:hAnsiTheme="majorHAnsi" w:cs="Times"/>
          <w:sz w:val="22"/>
        </w:rPr>
        <w:t xml:space="preserve"> set to provide creative, innovative, enthusiastic and forward-thinking leadership</w:t>
      </w:r>
      <w:r w:rsidR="00EC0723">
        <w:rPr>
          <w:rFonts w:asciiTheme="majorHAnsi" w:hAnsiTheme="majorHAnsi" w:cs="Times"/>
          <w:sz w:val="22"/>
        </w:rPr>
        <w:t xml:space="preserve"> and achieve goals</w:t>
      </w:r>
      <w:r>
        <w:rPr>
          <w:rFonts w:asciiTheme="majorHAnsi" w:hAnsiTheme="majorHAnsi" w:cs="Times"/>
          <w:sz w:val="22"/>
        </w:rPr>
        <w:t>.</w:t>
      </w:r>
    </w:p>
    <w:p w14:paraId="2CAB7D60" w14:textId="77777777" w:rsidR="00293A2E" w:rsidRPr="00A5388D" w:rsidRDefault="00293A2E" w:rsidP="00EC0723">
      <w:pPr>
        <w:widowControl w:val="0"/>
        <w:autoSpaceDE w:val="0"/>
        <w:autoSpaceDN w:val="0"/>
        <w:adjustRightInd w:val="0"/>
        <w:spacing w:after="240"/>
        <w:jc w:val="both"/>
        <w:outlineLvl w:val="0"/>
        <w:rPr>
          <w:rFonts w:asciiTheme="majorHAnsi" w:hAnsiTheme="majorHAnsi" w:cs="Times"/>
          <w:sz w:val="22"/>
          <w:u w:val="single"/>
        </w:rPr>
      </w:pPr>
      <w:r w:rsidRPr="00A5388D">
        <w:rPr>
          <w:rFonts w:asciiTheme="majorHAnsi" w:hAnsiTheme="majorHAnsi" w:cs="Times"/>
          <w:b/>
          <w:bCs/>
          <w:sz w:val="22"/>
          <w:u w:val="single"/>
        </w:rPr>
        <w:t>Education</w:t>
      </w:r>
    </w:p>
    <w:p w14:paraId="1CF14F0A" w14:textId="0F2EF5BB" w:rsidR="007F691E" w:rsidRPr="00EB39C7" w:rsidRDefault="00107D10" w:rsidP="00071635">
      <w:pPr>
        <w:pStyle w:val="ListParagraph"/>
        <w:widowControl w:val="0"/>
        <w:numPr>
          <w:ilvl w:val="0"/>
          <w:numId w:val="4"/>
        </w:numPr>
        <w:autoSpaceDE w:val="0"/>
        <w:autoSpaceDN w:val="0"/>
        <w:adjustRightInd w:val="0"/>
        <w:spacing w:after="240"/>
        <w:jc w:val="both"/>
        <w:rPr>
          <w:rFonts w:asciiTheme="majorHAnsi" w:hAnsiTheme="majorHAnsi" w:cs="Times"/>
          <w:bCs/>
          <w:sz w:val="22"/>
        </w:rPr>
      </w:pPr>
      <w:r w:rsidRPr="00EB39C7">
        <w:rPr>
          <w:rFonts w:asciiTheme="majorHAnsi" w:hAnsiTheme="majorHAnsi" w:cs="Times"/>
          <w:bCs/>
          <w:sz w:val="22"/>
        </w:rPr>
        <w:t xml:space="preserve">University of </w:t>
      </w:r>
      <w:r w:rsidR="00EE6A92" w:rsidRPr="00EB39C7">
        <w:rPr>
          <w:rFonts w:asciiTheme="majorHAnsi" w:hAnsiTheme="majorHAnsi" w:cs="Times"/>
          <w:bCs/>
          <w:sz w:val="22"/>
        </w:rPr>
        <w:t xml:space="preserve">Hull </w:t>
      </w:r>
      <w:r w:rsidR="001758D2" w:rsidRPr="00EB39C7">
        <w:rPr>
          <w:rFonts w:asciiTheme="majorHAnsi" w:hAnsiTheme="majorHAnsi" w:cs="Times"/>
          <w:bCs/>
          <w:sz w:val="22"/>
        </w:rPr>
        <w:t xml:space="preserve">– </w:t>
      </w:r>
      <w:r w:rsidR="001758D2" w:rsidRPr="00EB39C7">
        <w:rPr>
          <w:rFonts w:asciiTheme="majorHAnsi" w:hAnsiTheme="majorHAnsi" w:cs="Times"/>
          <w:b/>
          <w:sz w:val="22"/>
        </w:rPr>
        <w:t>M</w:t>
      </w:r>
      <w:r w:rsidRPr="00EB39C7">
        <w:rPr>
          <w:rFonts w:asciiTheme="majorHAnsi" w:hAnsiTheme="majorHAnsi" w:cs="Times"/>
          <w:b/>
          <w:sz w:val="22"/>
        </w:rPr>
        <w:t xml:space="preserve">asters of </w:t>
      </w:r>
      <w:r w:rsidR="007F691E" w:rsidRPr="00EB39C7">
        <w:rPr>
          <w:rFonts w:asciiTheme="majorHAnsi" w:hAnsiTheme="majorHAnsi" w:cs="Times"/>
          <w:b/>
          <w:sz w:val="22"/>
        </w:rPr>
        <w:t>B</w:t>
      </w:r>
      <w:r w:rsidRPr="00EB39C7">
        <w:rPr>
          <w:rFonts w:asciiTheme="majorHAnsi" w:hAnsiTheme="majorHAnsi" w:cs="Times"/>
          <w:b/>
          <w:sz w:val="22"/>
        </w:rPr>
        <w:t xml:space="preserve">usiness </w:t>
      </w:r>
      <w:r w:rsidR="007F691E" w:rsidRPr="00EB39C7">
        <w:rPr>
          <w:rFonts w:asciiTheme="majorHAnsi" w:hAnsiTheme="majorHAnsi" w:cs="Times"/>
          <w:b/>
          <w:sz w:val="22"/>
        </w:rPr>
        <w:t>A</w:t>
      </w:r>
      <w:r w:rsidR="00E36ED3" w:rsidRPr="00EB39C7">
        <w:rPr>
          <w:rFonts w:asciiTheme="majorHAnsi" w:hAnsiTheme="majorHAnsi" w:cs="Times"/>
          <w:b/>
          <w:sz w:val="22"/>
        </w:rPr>
        <w:t>dministration</w:t>
      </w:r>
      <w:r w:rsidRPr="00EB39C7">
        <w:rPr>
          <w:rFonts w:asciiTheme="majorHAnsi" w:hAnsiTheme="majorHAnsi" w:cs="Times"/>
          <w:bCs/>
          <w:sz w:val="22"/>
        </w:rPr>
        <w:t xml:space="preserve"> </w:t>
      </w:r>
      <w:r w:rsidR="00594D63" w:rsidRPr="00EB39C7">
        <w:rPr>
          <w:rFonts w:asciiTheme="majorHAnsi" w:hAnsiTheme="majorHAnsi" w:cs="Times"/>
          <w:bCs/>
          <w:sz w:val="22"/>
        </w:rPr>
        <w:t>– UK.</w:t>
      </w:r>
    </w:p>
    <w:p w14:paraId="191B0B8B" w14:textId="6003F820" w:rsidR="00A613F5" w:rsidRPr="00EB39C7" w:rsidRDefault="00107D10" w:rsidP="0033563D">
      <w:pPr>
        <w:pStyle w:val="ListParagraph"/>
        <w:widowControl w:val="0"/>
        <w:numPr>
          <w:ilvl w:val="0"/>
          <w:numId w:val="4"/>
        </w:numPr>
        <w:autoSpaceDE w:val="0"/>
        <w:autoSpaceDN w:val="0"/>
        <w:adjustRightInd w:val="0"/>
        <w:spacing w:after="240"/>
        <w:jc w:val="both"/>
        <w:rPr>
          <w:rFonts w:asciiTheme="majorHAnsi" w:hAnsiTheme="majorHAnsi" w:cs="Times"/>
          <w:bCs/>
          <w:sz w:val="22"/>
        </w:rPr>
      </w:pPr>
      <w:r w:rsidRPr="00EB39C7">
        <w:rPr>
          <w:rFonts w:asciiTheme="majorHAnsi" w:hAnsiTheme="majorHAnsi" w:cs="Times"/>
          <w:bCs/>
          <w:sz w:val="22"/>
        </w:rPr>
        <w:t xml:space="preserve">Sikkim Manipal University – </w:t>
      </w:r>
      <w:r w:rsidR="00A613F5" w:rsidRPr="00EB39C7">
        <w:rPr>
          <w:rFonts w:asciiTheme="majorHAnsi" w:hAnsiTheme="majorHAnsi" w:cs="Times"/>
          <w:b/>
          <w:sz w:val="22"/>
        </w:rPr>
        <w:t>Bachelor</w:t>
      </w:r>
      <w:r w:rsidR="0033563D" w:rsidRPr="00EB39C7">
        <w:rPr>
          <w:rFonts w:asciiTheme="majorHAnsi" w:hAnsiTheme="majorHAnsi" w:cs="Times"/>
          <w:b/>
          <w:sz w:val="22"/>
        </w:rPr>
        <w:t xml:space="preserve"> of Business Administrations</w:t>
      </w:r>
      <w:r w:rsidR="00594D63" w:rsidRPr="00EB39C7">
        <w:rPr>
          <w:rFonts w:asciiTheme="majorHAnsi" w:hAnsiTheme="majorHAnsi" w:cs="Times"/>
          <w:bCs/>
          <w:sz w:val="22"/>
        </w:rPr>
        <w:t xml:space="preserve"> – India.</w:t>
      </w:r>
    </w:p>
    <w:p w14:paraId="13CD25BB" w14:textId="1C791935" w:rsidR="00293A2E" w:rsidRPr="00A5388D" w:rsidRDefault="00293A2E" w:rsidP="00EC0723">
      <w:pPr>
        <w:widowControl w:val="0"/>
        <w:autoSpaceDE w:val="0"/>
        <w:autoSpaceDN w:val="0"/>
        <w:adjustRightInd w:val="0"/>
        <w:spacing w:after="240"/>
        <w:jc w:val="both"/>
        <w:outlineLvl w:val="0"/>
        <w:rPr>
          <w:rFonts w:asciiTheme="majorHAnsi" w:hAnsiTheme="majorHAnsi" w:cs="Times"/>
          <w:sz w:val="22"/>
          <w:u w:val="single"/>
        </w:rPr>
      </w:pPr>
      <w:r w:rsidRPr="00A5388D">
        <w:rPr>
          <w:rFonts w:asciiTheme="majorHAnsi" w:hAnsiTheme="majorHAnsi" w:cs="Times"/>
          <w:b/>
          <w:bCs/>
          <w:sz w:val="22"/>
          <w:u w:val="single"/>
        </w:rPr>
        <w:t xml:space="preserve">Technical </w:t>
      </w:r>
      <w:r w:rsidR="0033563D">
        <w:rPr>
          <w:rFonts w:asciiTheme="majorHAnsi" w:hAnsiTheme="majorHAnsi" w:cs="Times"/>
          <w:b/>
          <w:bCs/>
          <w:sz w:val="22"/>
          <w:u w:val="single"/>
        </w:rPr>
        <w:t>C</w:t>
      </w:r>
      <w:r w:rsidRPr="00A5388D">
        <w:rPr>
          <w:rFonts w:asciiTheme="majorHAnsi" w:hAnsiTheme="majorHAnsi" w:cs="Times"/>
          <w:b/>
          <w:bCs/>
          <w:sz w:val="22"/>
          <w:u w:val="single"/>
        </w:rPr>
        <w:t xml:space="preserve">ompetencies </w:t>
      </w:r>
    </w:p>
    <w:p w14:paraId="25BA1417" w14:textId="6F11C6AE" w:rsidR="00EB39C7" w:rsidRPr="00EB39C7" w:rsidRDefault="00EB39C7" w:rsidP="00EB39C7">
      <w:pPr>
        <w:pStyle w:val="ListParagraph"/>
        <w:widowControl w:val="0"/>
        <w:numPr>
          <w:ilvl w:val="0"/>
          <w:numId w:val="3"/>
        </w:numPr>
        <w:autoSpaceDE w:val="0"/>
        <w:autoSpaceDN w:val="0"/>
        <w:adjustRightInd w:val="0"/>
        <w:spacing w:after="240"/>
        <w:jc w:val="both"/>
        <w:rPr>
          <w:rFonts w:asciiTheme="majorHAnsi" w:hAnsiTheme="majorHAnsi" w:cs="Times"/>
          <w:sz w:val="22"/>
        </w:rPr>
      </w:pPr>
      <w:r w:rsidRPr="00A5388D">
        <w:rPr>
          <w:rFonts w:asciiTheme="majorHAnsi" w:hAnsiTheme="majorHAnsi" w:cs="Times"/>
          <w:b/>
          <w:sz w:val="22"/>
        </w:rPr>
        <w:t xml:space="preserve">Certified </w:t>
      </w:r>
      <w:r w:rsidRPr="00A613F5">
        <w:rPr>
          <w:rFonts w:asciiTheme="majorHAnsi" w:hAnsiTheme="majorHAnsi" w:cs="Times"/>
          <w:b/>
          <w:sz w:val="22"/>
        </w:rPr>
        <w:t>Trainer</w:t>
      </w:r>
      <w:r>
        <w:rPr>
          <w:rFonts w:asciiTheme="majorHAnsi" w:hAnsiTheme="majorHAnsi" w:cs="Times"/>
          <w:sz w:val="22"/>
        </w:rPr>
        <w:t xml:space="preserve"> </w:t>
      </w:r>
      <w:r w:rsidRPr="00105794">
        <w:rPr>
          <w:rFonts w:asciiTheme="majorHAnsi" w:hAnsiTheme="majorHAnsi" w:cs="Times"/>
          <w:sz w:val="22"/>
        </w:rPr>
        <w:t>– Soft Skills Processional – Ministry of Labor Bahrain.</w:t>
      </w:r>
    </w:p>
    <w:p w14:paraId="1FB55056" w14:textId="441C0EA2" w:rsidR="00293A2E" w:rsidRPr="0033563D" w:rsidRDefault="00293A2E" w:rsidP="0033563D">
      <w:pPr>
        <w:pStyle w:val="ListParagraph"/>
        <w:widowControl w:val="0"/>
        <w:numPr>
          <w:ilvl w:val="0"/>
          <w:numId w:val="3"/>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MS Office: Word, Excel and Power Point Knowledge. </w:t>
      </w:r>
      <w:r w:rsidR="0033563D">
        <w:rPr>
          <w:rFonts w:asciiTheme="majorHAnsi" w:hAnsiTheme="majorHAnsi" w:cs="Times"/>
          <w:sz w:val="22"/>
        </w:rPr>
        <w:t>SAP, AS/400, Siebel</w:t>
      </w:r>
      <w:r w:rsidRPr="0033563D">
        <w:rPr>
          <w:rFonts w:asciiTheme="majorHAnsi" w:hAnsiTheme="majorHAnsi" w:cs="Times"/>
          <w:sz w:val="22"/>
        </w:rPr>
        <w:t xml:space="preserve"> and iScala ERP systems. </w:t>
      </w:r>
    </w:p>
    <w:p w14:paraId="09D7B6C2" w14:textId="77777777" w:rsidR="00293A2E" w:rsidRPr="00A5388D" w:rsidRDefault="00293A2E" w:rsidP="00EC0723">
      <w:pPr>
        <w:widowControl w:val="0"/>
        <w:autoSpaceDE w:val="0"/>
        <w:autoSpaceDN w:val="0"/>
        <w:adjustRightInd w:val="0"/>
        <w:spacing w:after="240"/>
        <w:jc w:val="both"/>
        <w:outlineLvl w:val="0"/>
        <w:rPr>
          <w:rFonts w:asciiTheme="majorHAnsi" w:hAnsiTheme="majorHAnsi" w:cs="Times"/>
          <w:b/>
          <w:bCs/>
          <w:sz w:val="22"/>
          <w:u w:val="single"/>
        </w:rPr>
      </w:pPr>
      <w:r w:rsidRPr="00A5388D">
        <w:rPr>
          <w:rFonts w:asciiTheme="majorHAnsi" w:hAnsiTheme="majorHAnsi" w:cs="Times"/>
          <w:b/>
          <w:bCs/>
          <w:sz w:val="22"/>
          <w:u w:val="single"/>
        </w:rPr>
        <w:t>Competencies</w:t>
      </w:r>
    </w:p>
    <w:p w14:paraId="7060CFF1" w14:textId="1EE24CC6" w:rsidR="00184ADA" w:rsidRPr="00DF7ED7" w:rsidRDefault="00A4684A" w:rsidP="00EB39C7">
      <w:pPr>
        <w:widowControl w:val="0"/>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Public Relations, Corporate Communications, Analytical Skills, Sales and Marketing Management</w:t>
      </w:r>
      <w:r>
        <w:rPr>
          <w:rFonts w:asciiTheme="majorHAnsi" w:hAnsiTheme="majorHAnsi" w:cs="Times"/>
          <w:sz w:val="22"/>
        </w:rPr>
        <w:t>,</w:t>
      </w:r>
      <w:r w:rsidRPr="00A5388D">
        <w:rPr>
          <w:rFonts w:asciiTheme="majorHAnsi" w:hAnsiTheme="majorHAnsi" w:cs="Times"/>
          <w:sz w:val="22"/>
        </w:rPr>
        <w:t xml:space="preserve"> Leadership Management</w:t>
      </w:r>
      <w:r>
        <w:rPr>
          <w:rFonts w:asciiTheme="majorHAnsi" w:hAnsiTheme="majorHAnsi" w:cs="Times"/>
          <w:sz w:val="22"/>
        </w:rPr>
        <w:t xml:space="preserve">, </w:t>
      </w:r>
      <w:r w:rsidR="00293A2E" w:rsidRPr="00A5388D">
        <w:rPr>
          <w:rFonts w:asciiTheme="majorHAnsi" w:hAnsiTheme="majorHAnsi" w:cs="Times"/>
          <w:sz w:val="22"/>
        </w:rPr>
        <w:t>Project Mana</w:t>
      </w:r>
      <w:r w:rsidR="00EB39C7">
        <w:rPr>
          <w:rFonts w:asciiTheme="majorHAnsi" w:hAnsiTheme="majorHAnsi" w:cs="Times"/>
          <w:sz w:val="22"/>
        </w:rPr>
        <w:t xml:space="preserve">gement, </w:t>
      </w:r>
      <w:r w:rsidR="00293A2E" w:rsidRPr="00A5388D">
        <w:rPr>
          <w:rFonts w:asciiTheme="majorHAnsi" w:hAnsiTheme="majorHAnsi" w:cs="Times"/>
          <w:sz w:val="22"/>
        </w:rPr>
        <w:t>Negotiation Skills, Talent Ma</w:t>
      </w:r>
      <w:r w:rsidR="00EB39C7">
        <w:rPr>
          <w:rFonts w:asciiTheme="majorHAnsi" w:hAnsiTheme="majorHAnsi" w:cs="Times"/>
          <w:sz w:val="22"/>
        </w:rPr>
        <w:t>nagement, Communication Skills</w:t>
      </w:r>
      <w:r>
        <w:rPr>
          <w:rFonts w:asciiTheme="majorHAnsi" w:hAnsiTheme="majorHAnsi" w:cs="Times"/>
          <w:sz w:val="22"/>
        </w:rPr>
        <w:t xml:space="preserve">, Presentation Skills, </w:t>
      </w:r>
      <w:r w:rsidR="00293A2E" w:rsidRPr="00A5388D">
        <w:rPr>
          <w:rFonts w:asciiTheme="majorHAnsi" w:hAnsiTheme="majorHAnsi" w:cs="Times"/>
          <w:sz w:val="22"/>
        </w:rPr>
        <w:t>Social Media Campaigns, Professional Product Launch, Article Writi</w:t>
      </w:r>
      <w:r w:rsidR="00EB39C7">
        <w:rPr>
          <w:rFonts w:asciiTheme="majorHAnsi" w:hAnsiTheme="majorHAnsi" w:cs="Times"/>
          <w:sz w:val="22"/>
        </w:rPr>
        <w:t>ng Skills.</w:t>
      </w:r>
    </w:p>
    <w:p w14:paraId="4D164896" w14:textId="77777777" w:rsidR="00293A2E" w:rsidRPr="00A5388D" w:rsidRDefault="00293A2E" w:rsidP="00EC0723">
      <w:pPr>
        <w:widowControl w:val="0"/>
        <w:autoSpaceDE w:val="0"/>
        <w:autoSpaceDN w:val="0"/>
        <w:adjustRightInd w:val="0"/>
        <w:spacing w:after="240"/>
        <w:jc w:val="both"/>
        <w:outlineLvl w:val="0"/>
        <w:rPr>
          <w:rFonts w:asciiTheme="majorHAnsi" w:hAnsiTheme="majorHAnsi" w:cs="Times"/>
          <w:sz w:val="22"/>
          <w:u w:val="single"/>
        </w:rPr>
      </w:pPr>
      <w:r w:rsidRPr="00A5388D">
        <w:rPr>
          <w:rFonts w:asciiTheme="majorHAnsi" w:hAnsiTheme="majorHAnsi" w:cs="Times"/>
          <w:b/>
          <w:bCs/>
          <w:sz w:val="22"/>
          <w:u w:val="single"/>
        </w:rPr>
        <w:t>Training and Development</w:t>
      </w:r>
    </w:p>
    <w:p w14:paraId="56D54533" w14:textId="77777777" w:rsidR="00293A2E" w:rsidRPr="00A5388D" w:rsidRDefault="00293A2E" w:rsidP="00A4684A">
      <w:pPr>
        <w:pStyle w:val="ListParagraph"/>
        <w:widowControl w:val="0"/>
        <w:numPr>
          <w:ilvl w:val="0"/>
          <w:numId w:val="7"/>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Service Leadership Workshop – Ron Kaufman – 2012 </w:t>
      </w:r>
    </w:p>
    <w:p w14:paraId="18C47967" w14:textId="77777777" w:rsidR="00293A2E" w:rsidRPr="00A5388D" w:rsidRDefault="00293A2E" w:rsidP="00A4684A">
      <w:pPr>
        <w:pStyle w:val="ListParagraph"/>
        <w:widowControl w:val="0"/>
        <w:numPr>
          <w:ilvl w:val="0"/>
          <w:numId w:val="7"/>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Retail Selling and Customer Service Skills - BIRD – 2001 </w:t>
      </w:r>
    </w:p>
    <w:p w14:paraId="4003AA33" w14:textId="77777777" w:rsidR="00293A2E" w:rsidRPr="00A5388D" w:rsidRDefault="00293A2E" w:rsidP="00EC0723">
      <w:pPr>
        <w:widowControl w:val="0"/>
        <w:autoSpaceDE w:val="0"/>
        <w:autoSpaceDN w:val="0"/>
        <w:adjustRightInd w:val="0"/>
        <w:spacing w:after="240"/>
        <w:jc w:val="both"/>
        <w:outlineLvl w:val="0"/>
        <w:rPr>
          <w:rFonts w:asciiTheme="majorHAnsi" w:hAnsiTheme="majorHAnsi" w:cs="Times"/>
          <w:sz w:val="22"/>
          <w:u w:val="single"/>
        </w:rPr>
      </w:pPr>
      <w:r w:rsidRPr="00A5388D">
        <w:rPr>
          <w:rFonts w:asciiTheme="majorHAnsi" w:hAnsiTheme="majorHAnsi" w:cs="Times"/>
          <w:b/>
          <w:bCs/>
          <w:sz w:val="22"/>
          <w:u w:val="single"/>
        </w:rPr>
        <w:t xml:space="preserve">Achievements </w:t>
      </w:r>
    </w:p>
    <w:p w14:paraId="67A54037" w14:textId="6F313374" w:rsidR="00B4383F" w:rsidRDefault="00B4383F" w:rsidP="001D4339">
      <w:pPr>
        <w:pStyle w:val="ListParagraph"/>
        <w:widowControl w:val="0"/>
        <w:numPr>
          <w:ilvl w:val="0"/>
          <w:numId w:val="8"/>
        </w:numPr>
        <w:autoSpaceDE w:val="0"/>
        <w:autoSpaceDN w:val="0"/>
        <w:adjustRightInd w:val="0"/>
        <w:spacing w:after="240"/>
        <w:jc w:val="both"/>
        <w:rPr>
          <w:rFonts w:asciiTheme="majorHAnsi" w:hAnsiTheme="majorHAnsi" w:cs="Times"/>
          <w:sz w:val="22"/>
        </w:rPr>
      </w:pPr>
      <w:r>
        <w:rPr>
          <w:rFonts w:asciiTheme="majorHAnsi" w:hAnsiTheme="majorHAnsi" w:cs="Times"/>
          <w:sz w:val="22"/>
        </w:rPr>
        <w:t xml:space="preserve">Signed the very first corporate business deal with </w:t>
      </w:r>
      <w:r w:rsidRPr="001D4339">
        <w:rPr>
          <w:rFonts w:asciiTheme="majorHAnsi" w:hAnsiTheme="majorHAnsi" w:cs="Times"/>
          <w:b/>
          <w:bCs/>
          <w:sz w:val="22"/>
        </w:rPr>
        <w:t>BATELCO</w:t>
      </w:r>
      <w:r>
        <w:rPr>
          <w:rFonts w:asciiTheme="majorHAnsi" w:hAnsiTheme="majorHAnsi" w:cs="Times"/>
          <w:sz w:val="22"/>
        </w:rPr>
        <w:t xml:space="preserve"> </w:t>
      </w:r>
      <w:r w:rsidR="001D4339" w:rsidRPr="001D4339">
        <w:rPr>
          <w:rFonts w:asciiTheme="majorHAnsi" w:hAnsiTheme="majorHAnsi" w:cs="Times"/>
          <w:b/>
          <w:bCs/>
          <w:sz w:val="22"/>
        </w:rPr>
        <w:t>Bahrain</w:t>
      </w:r>
      <w:r w:rsidR="001D4339">
        <w:rPr>
          <w:rFonts w:asciiTheme="majorHAnsi" w:hAnsiTheme="majorHAnsi" w:cs="Times"/>
          <w:sz w:val="22"/>
        </w:rPr>
        <w:t xml:space="preserve"> </w:t>
      </w:r>
      <w:r>
        <w:rPr>
          <w:rFonts w:asciiTheme="majorHAnsi" w:hAnsiTheme="majorHAnsi" w:cs="Times"/>
          <w:sz w:val="22"/>
        </w:rPr>
        <w:t>as a partnership with The Lost Paradise in that increased business over +10%.</w:t>
      </w:r>
    </w:p>
    <w:p w14:paraId="56F2AFE7" w14:textId="797E082C" w:rsidR="00107D10" w:rsidRPr="00107D10" w:rsidRDefault="00107D10" w:rsidP="00A4684A">
      <w:pPr>
        <w:pStyle w:val="ListParagraph"/>
        <w:widowControl w:val="0"/>
        <w:numPr>
          <w:ilvl w:val="0"/>
          <w:numId w:val="8"/>
        </w:numPr>
        <w:autoSpaceDE w:val="0"/>
        <w:autoSpaceDN w:val="0"/>
        <w:adjustRightInd w:val="0"/>
        <w:spacing w:after="240"/>
        <w:jc w:val="both"/>
        <w:rPr>
          <w:rFonts w:asciiTheme="majorHAnsi" w:hAnsiTheme="majorHAnsi" w:cs="Times"/>
          <w:sz w:val="22"/>
        </w:rPr>
      </w:pPr>
      <w:r>
        <w:rPr>
          <w:rFonts w:asciiTheme="majorHAnsi" w:hAnsiTheme="majorHAnsi" w:cs="Times"/>
          <w:sz w:val="22"/>
        </w:rPr>
        <w:t>M</w:t>
      </w:r>
      <w:r w:rsidRPr="00847578">
        <w:rPr>
          <w:rFonts w:asciiTheme="majorHAnsi" w:hAnsiTheme="majorHAnsi" w:cs="Times"/>
          <w:sz w:val="22"/>
        </w:rPr>
        <w:t xml:space="preserve">arketing </w:t>
      </w:r>
      <w:r>
        <w:rPr>
          <w:rFonts w:asciiTheme="majorHAnsi" w:hAnsiTheme="majorHAnsi" w:cs="Times"/>
          <w:sz w:val="22"/>
        </w:rPr>
        <w:t xml:space="preserve">plans </w:t>
      </w:r>
      <w:r w:rsidRPr="00847578">
        <w:rPr>
          <w:rFonts w:asciiTheme="majorHAnsi" w:hAnsiTheme="majorHAnsi" w:cs="Times"/>
          <w:sz w:val="22"/>
        </w:rPr>
        <w:t xml:space="preserve">in achieving sales growth that consistently outperformed key competitors and </w:t>
      </w:r>
      <w:r>
        <w:rPr>
          <w:rFonts w:asciiTheme="majorHAnsi" w:hAnsiTheme="majorHAnsi" w:cs="Times"/>
          <w:sz w:val="22"/>
        </w:rPr>
        <w:t xml:space="preserve">the industry, </w:t>
      </w:r>
      <w:r w:rsidRPr="00847578">
        <w:rPr>
          <w:rFonts w:asciiTheme="majorHAnsi" w:hAnsiTheme="majorHAnsi" w:cs="Times"/>
          <w:sz w:val="22"/>
        </w:rPr>
        <w:t xml:space="preserve">resulted in </w:t>
      </w:r>
      <w:r>
        <w:rPr>
          <w:rFonts w:asciiTheme="majorHAnsi" w:hAnsiTheme="majorHAnsi" w:cs="Times"/>
          <w:sz w:val="22"/>
        </w:rPr>
        <w:t xml:space="preserve">30% </w:t>
      </w:r>
      <w:r w:rsidRPr="00847578">
        <w:rPr>
          <w:rFonts w:asciiTheme="majorHAnsi" w:hAnsiTheme="majorHAnsi" w:cs="Times"/>
          <w:sz w:val="22"/>
        </w:rPr>
        <w:t>becoming profitable in 20</w:t>
      </w:r>
      <w:r>
        <w:rPr>
          <w:rFonts w:asciiTheme="majorHAnsi" w:hAnsiTheme="majorHAnsi" w:cs="Times"/>
          <w:sz w:val="22"/>
        </w:rPr>
        <w:t>16</w:t>
      </w:r>
      <w:r w:rsidRPr="00847578">
        <w:rPr>
          <w:rFonts w:asciiTheme="majorHAnsi" w:hAnsiTheme="majorHAnsi" w:cs="Times"/>
          <w:sz w:val="22"/>
        </w:rPr>
        <w:t xml:space="preserve">, for the first time in over </w:t>
      </w:r>
      <w:r>
        <w:rPr>
          <w:rFonts w:asciiTheme="majorHAnsi" w:hAnsiTheme="majorHAnsi" w:cs="Times"/>
          <w:sz w:val="22"/>
        </w:rPr>
        <w:t xml:space="preserve">nine years at </w:t>
      </w:r>
      <w:r w:rsidRPr="001D4339">
        <w:rPr>
          <w:rFonts w:asciiTheme="majorHAnsi" w:hAnsiTheme="majorHAnsi" w:cs="Times"/>
          <w:b/>
          <w:bCs/>
          <w:sz w:val="22"/>
        </w:rPr>
        <w:t>The Lost paradise water-park</w:t>
      </w:r>
      <w:r w:rsidR="00EB39C7">
        <w:rPr>
          <w:rFonts w:asciiTheme="majorHAnsi" w:hAnsiTheme="majorHAnsi" w:cs="Times"/>
          <w:b/>
          <w:bCs/>
          <w:sz w:val="22"/>
        </w:rPr>
        <w:t xml:space="preserve"> (</w:t>
      </w:r>
      <w:r w:rsidR="00EB39C7" w:rsidRPr="00EB39C7">
        <w:rPr>
          <w:rFonts w:asciiTheme="majorHAnsi" w:hAnsiTheme="majorHAnsi" w:cs="Times"/>
          <w:sz w:val="22"/>
        </w:rPr>
        <w:t>Bahrain’s’ biggest waterpark</w:t>
      </w:r>
      <w:r w:rsidR="00EB39C7">
        <w:rPr>
          <w:rFonts w:asciiTheme="majorHAnsi" w:hAnsiTheme="majorHAnsi" w:cs="Times"/>
          <w:sz w:val="22"/>
        </w:rPr>
        <w:t>)</w:t>
      </w:r>
      <w:r>
        <w:rPr>
          <w:rFonts w:asciiTheme="majorHAnsi" w:hAnsiTheme="majorHAnsi" w:cs="Times"/>
          <w:sz w:val="22"/>
        </w:rPr>
        <w:t>.</w:t>
      </w:r>
    </w:p>
    <w:p w14:paraId="6EB2C2CB" w14:textId="49F9F96B" w:rsidR="00A45B84" w:rsidRDefault="00293A2E" w:rsidP="00A4684A">
      <w:pPr>
        <w:pStyle w:val="ListParagraph"/>
        <w:widowControl w:val="0"/>
        <w:numPr>
          <w:ilvl w:val="0"/>
          <w:numId w:val="8"/>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Double digit </w:t>
      </w:r>
      <w:r w:rsidR="00391FFA" w:rsidRPr="00A5388D">
        <w:rPr>
          <w:rFonts w:asciiTheme="majorHAnsi" w:hAnsiTheme="majorHAnsi" w:cs="Times"/>
          <w:sz w:val="22"/>
        </w:rPr>
        <w:t xml:space="preserve">growth in </w:t>
      </w:r>
      <w:r w:rsidR="00391FFA" w:rsidRPr="001D4339">
        <w:rPr>
          <w:rFonts w:asciiTheme="majorHAnsi" w:hAnsiTheme="majorHAnsi" w:cs="Times"/>
          <w:b/>
          <w:bCs/>
          <w:sz w:val="22"/>
        </w:rPr>
        <w:t>DGH</w:t>
      </w:r>
      <w:r w:rsidR="00391FFA" w:rsidRPr="00A5388D">
        <w:rPr>
          <w:rFonts w:asciiTheme="majorHAnsi" w:hAnsiTheme="majorHAnsi" w:cs="Times"/>
          <w:sz w:val="22"/>
        </w:rPr>
        <w:t xml:space="preserve"> of 13% and above target of 8% value and volume sales in all business segments and capturing all market demands in 2013, increases</w:t>
      </w:r>
      <w:r w:rsidRPr="00A5388D">
        <w:rPr>
          <w:rFonts w:asciiTheme="majorHAnsi" w:hAnsiTheme="majorHAnsi" w:cs="Times"/>
          <w:sz w:val="22"/>
        </w:rPr>
        <w:t xml:space="preserve"> in market-share from 80% </w:t>
      </w:r>
      <w:r w:rsidR="00A45B84">
        <w:rPr>
          <w:rFonts w:asciiTheme="majorHAnsi" w:hAnsiTheme="majorHAnsi" w:cs="Times"/>
          <w:sz w:val="22"/>
        </w:rPr>
        <w:t>to 85% in local Bahrain market</w:t>
      </w:r>
      <w:r w:rsidR="00457D20">
        <w:rPr>
          <w:rFonts w:asciiTheme="majorHAnsi" w:hAnsiTheme="majorHAnsi" w:cs="Times"/>
          <w:sz w:val="22"/>
        </w:rPr>
        <w:t>.</w:t>
      </w:r>
    </w:p>
    <w:p w14:paraId="6F05DF16" w14:textId="595A8B08" w:rsidR="00A45B84" w:rsidRPr="00A45B84" w:rsidRDefault="00A45B84" w:rsidP="00A4684A">
      <w:pPr>
        <w:pStyle w:val="ListParagraph"/>
        <w:widowControl w:val="0"/>
        <w:numPr>
          <w:ilvl w:val="0"/>
          <w:numId w:val="8"/>
        </w:numPr>
        <w:autoSpaceDE w:val="0"/>
        <w:autoSpaceDN w:val="0"/>
        <w:adjustRightInd w:val="0"/>
        <w:spacing w:after="240"/>
        <w:jc w:val="both"/>
        <w:rPr>
          <w:rFonts w:asciiTheme="majorHAnsi" w:hAnsiTheme="majorHAnsi" w:cs="Times"/>
          <w:sz w:val="22"/>
        </w:rPr>
      </w:pPr>
      <w:r w:rsidRPr="00A45B84">
        <w:rPr>
          <w:rFonts w:ascii="Calibri" w:hAnsi="Calibri" w:cs="Calibri"/>
          <w:sz w:val="22"/>
          <w:szCs w:val="22"/>
        </w:rPr>
        <w:t xml:space="preserve">Winner volunteer of the </w:t>
      </w:r>
      <w:r w:rsidRPr="00A45B84">
        <w:rPr>
          <w:rFonts w:ascii="Calibri" w:hAnsi="Calibri" w:cs="Calibri"/>
          <w:b/>
          <w:bCs/>
          <w:sz w:val="22"/>
          <w:szCs w:val="22"/>
        </w:rPr>
        <w:t xml:space="preserve">INJAZ Bahrain </w:t>
      </w:r>
      <w:r w:rsidRPr="00A45B84">
        <w:rPr>
          <w:rFonts w:ascii="Calibri" w:hAnsi="Calibri" w:cs="Calibri"/>
          <w:sz w:val="22"/>
          <w:szCs w:val="22"/>
        </w:rPr>
        <w:t>10</w:t>
      </w:r>
      <w:r w:rsidRPr="00A45B84">
        <w:rPr>
          <w:rFonts w:ascii="Calibri" w:hAnsi="Calibri" w:cs="Calibri"/>
          <w:sz w:val="14"/>
          <w:szCs w:val="14"/>
        </w:rPr>
        <w:t xml:space="preserve">th </w:t>
      </w:r>
      <w:r w:rsidRPr="00A45B84">
        <w:rPr>
          <w:rFonts w:ascii="Calibri" w:hAnsi="Calibri" w:cs="Calibri"/>
          <w:sz w:val="22"/>
          <w:szCs w:val="22"/>
        </w:rPr>
        <w:t>annual Company Program – The Company Contrive 2018.</w:t>
      </w:r>
      <w:r w:rsidR="005D0A9C">
        <w:rPr>
          <w:rFonts w:ascii="Calibri" w:hAnsi="Calibri" w:cs="Calibri"/>
          <w:sz w:val="22"/>
          <w:szCs w:val="22"/>
        </w:rPr>
        <w:t xml:space="preserve"> Conducted BTV and channel 55 interview about the event and company program.</w:t>
      </w:r>
    </w:p>
    <w:p w14:paraId="46265FBA" w14:textId="77777777" w:rsidR="009F2CA2" w:rsidRDefault="009F2CA2" w:rsidP="00EC0723">
      <w:pPr>
        <w:widowControl w:val="0"/>
        <w:autoSpaceDE w:val="0"/>
        <w:autoSpaceDN w:val="0"/>
        <w:adjustRightInd w:val="0"/>
        <w:spacing w:after="240"/>
        <w:jc w:val="both"/>
        <w:outlineLvl w:val="0"/>
        <w:rPr>
          <w:rFonts w:asciiTheme="majorHAnsi" w:hAnsiTheme="majorHAnsi" w:cs="Times"/>
          <w:b/>
          <w:bCs/>
          <w:sz w:val="22"/>
          <w:u w:val="single"/>
        </w:rPr>
      </w:pPr>
    </w:p>
    <w:p w14:paraId="39B50E37" w14:textId="77777777" w:rsidR="00293A2E" w:rsidRPr="00A5388D" w:rsidRDefault="00293A2E" w:rsidP="00EC0723">
      <w:pPr>
        <w:widowControl w:val="0"/>
        <w:autoSpaceDE w:val="0"/>
        <w:autoSpaceDN w:val="0"/>
        <w:adjustRightInd w:val="0"/>
        <w:spacing w:after="240"/>
        <w:jc w:val="both"/>
        <w:outlineLvl w:val="0"/>
        <w:rPr>
          <w:rFonts w:asciiTheme="majorHAnsi" w:hAnsiTheme="majorHAnsi" w:cs="Times"/>
          <w:sz w:val="22"/>
          <w:u w:val="single"/>
        </w:rPr>
      </w:pPr>
      <w:r w:rsidRPr="00A5388D">
        <w:rPr>
          <w:rFonts w:asciiTheme="majorHAnsi" w:hAnsiTheme="majorHAnsi" w:cs="Times"/>
          <w:b/>
          <w:bCs/>
          <w:sz w:val="22"/>
          <w:u w:val="single"/>
        </w:rPr>
        <w:lastRenderedPageBreak/>
        <w:t xml:space="preserve">Special Projects </w:t>
      </w:r>
    </w:p>
    <w:p w14:paraId="241D3350" w14:textId="5F1990EA" w:rsidR="001D4339" w:rsidRPr="00C963DE" w:rsidRDefault="001D4339" w:rsidP="00C963DE">
      <w:pPr>
        <w:pStyle w:val="ListParagraph"/>
        <w:widowControl w:val="0"/>
        <w:numPr>
          <w:ilvl w:val="0"/>
          <w:numId w:val="9"/>
        </w:numPr>
        <w:autoSpaceDE w:val="0"/>
        <w:autoSpaceDN w:val="0"/>
        <w:adjustRightInd w:val="0"/>
        <w:spacing w:after="240"/>
        <w:jc w:val="both"/>
        <w:rPr>
          <w:rFonts w:asciiTheme="majorHAnsi" w:hAnsiTheme="majorHAnsi" w:cs="Times"/>
          <w:sz w:val="22"/>
        </w:rPr>
      </w:pPr>
      <w:r w:rsidRPr="001D4339">
        <w:rPr>
          <w:rFonts w:asciiTheme="majorHAnsi" w:hAnsiTheme="majorHAnsi" w:cs="Times"/>
          <w:b/>
          <w:bCs/>
          <w:sz w:val="22"/>
        </w:rPr>
        <w:t>Three months’ project:</w:t>
      </w:r>
      <w:r>
        <w:rPr>
          <w:rFonts w:asciiTheme="majorHAnsi" w:hAnsiTheme="majorHAnsi" w:cs="Times"/>
          <w:sz w:val="22"/>
        </w:rPr>
        <w:t xml:space="preserve"> Set up of new Marketing Department for Al Yousuf Exchange, as the exchange company had not build up the department and hired me to consult and prepare the basics of setting up and run the </w:t>
      </w:r>
      <w:r w:rsidR="009F2CA2">
        <w:rPr>
          <w:rFonts w:asciiTheme="majorHAnsi" w:hAnsiTheme="majorHAnsi" w:cs="Times"/>
          <w:sz w:val="22"/>
        </w:rPr>
        <w:t xml:space="preserve">marketing </w:t>
      </w:r>
      <w:r>
        <w:rPr>
          <w:rFonts w:asciiTheme="majorHAnsi" w:hAnsiTheme="majorHAnsi" w:cs="Times"/>
          <w:sz w:val="22"/>
        </w:rPr>
        <w:t>department.</w:t>
      </w:r>
    </w:p>
    <w:p w14:paraId="6A8A4F05" w14:textId="6CC97E4B" w:rsidR="005D0A9C" w:rsidRDefault="005D0A9C" w:rsidP="00A4684A">
      <w:pPr>
        <w:pStyle w:val="ListParagraph"/>
        <w:widowControl w:val="0"/>
        <w:numPr>
          <w:ilvl w:val="0"/>
          <w:numId w:val="9"/>
        </w:numPr>
        <w:autoSpaceDE w:val="0"/>
        <w:autoSpaceDN w:val="0"/>
        <w:adjustRightInd w:val="0"/>
        <w:spacing w:after="240"/>
        <w:jc w:val="both"/>
        <w:rPr>
          <w:rFonts w:asciiTheme="majorHAnsi" w:hAnsiTheme="majorHAnsi" w:cs="Times"/>
          <w:sz w:val="22"/>
        </w:rPr>
      </w:pPr>
      <w:r>
        <w:rPr>
          <w:rFonts w:asciiTheme="majorHAnsi" w:hAnsiTheme="majorHAnsi" w:cs="Times"/>
          <w:sz w:val="22"/>
        </w:rPr>
        <w:t xml:space="preserve">Special </w:t>
      </w:r>
      <w:r w:rsidRPr="001D4339">
        <w:rPr>
          <w:rFonts w:asciiTheme="majorHAnsi" w:hAnsiTheme="majorHAnsi" w:cs="Times"/>
          <w:b/>
          <w:bCs/>
          <w:sz w:val="22"/>
        </w:rPr>
        <w:t>BTV report on Dilmun Waterpark</w:t>
      </w:r>
      <w:r>
        <w:rPr>
          <w:rFonts w:asciiTheme="majorHAnsi" w:hAnsiTheme="majorHAnsi" w:cs="Times"/>
          <w:sz w:val="22"/>
        </w:rPr>
        <w:t xml:space="preserve"> promoting the company and its new facilities, lead into high increase in visitors and locally and regionally.</w:t>
      </w:r>
    </w:p>
    <w:p w14:paraId="71EF311D" w14:textId="6EB5FE3A" w:rsidR="00293A2E" w:rsidRPr="00A5388D" w:rsidRDefault="00293A2E" w:rsidP="00A4684A">
      <w:pPr>
        <w:pStyle w:val="ListParagraph"/>
        <w:widowControl w:val="0"/>
        <w:numPr>
          <w:ilvl w:val="0"/>
          <w:numId w:val="9"/>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Manage and lead the team that launched the new </w:t>
      </w:r>
      <w:r w:rsidR="00107D10" w:rsidRPr="001D4339">
        <w:rPr>
          <w:rFonts w:asciiTheme="majorHAnsi" w:hAnsiTheme="majorHAnsi" w:cs="Times"/>
          <w:b/>
          <w:bCs/>
          <w:sz w:val="22"/>
        </w:rPr>
        <w:t>Nescafe Ice</w:t>
      </w:r>
      <w:r w:rsidRPr="001D4339">
        <w:rPr>
          <w:rFonts w:asciiTheme="majorHAnsi" w:hAnsiTheme="majorHAnsi" w:cs="Times"/>
          <w:b/>
          <w:bCs/>
          <w:sz w:val="22"/>
        </w:rPr>
        <w:t xml:space="preserve"> Coffee</w:t>
      </w:r>
      <w:r w:rsidRPr="00A5388D">
        <w:rPr>
          <w:rFonts w:asciiTheme="majorHAnsi" w:hAnsiTheme="majorHAnsi" w:cs="Times"/>
          <w:sz w:val="22"/>
        </w:rPr>
        <w:t xml:space="preserve"> in </w:t>
      </w:r>
      <w:r w:rsidR="00107D10">
        <w:rPr>
          <w:rFonts w:asciiTheme="majorHAnsi" w:hAnsiTheme="majorHAnsi" w:cs="Times"/>
          <w:sz w:val="22"/>
        </w:rPr>
        <w:t xml:space="preserve">GCC region </w:t>
      </w:r>
      <w:r w:rsidRPr="004F5D17">
        <w:rPr>
          <w:rFonts w:asciiTheme="majorHAnsi" w:hAnsiTheme="majorHAnsi" w:cs="Times"/>
          <w:sz w:val="22"/>
        </w:rPr>
        <w:t>and have</w:t>
      </w:r>
      <w:r w:rsidRPr="00A5388D">
        <w:rPr>
          <w:rFonts w:asciiTheme="majorHAnsi" w:hAnsiTheme="majorHAnsi" w:cs="Times"/>
          <w:sz w:val="22"/>
        </w:rPr>
        <w:t xml:space="preserve"> launched it in Bahrain, Kuwait and Qatar achieved </w:t>
      </w:r>
      <w:r w:rsidR="00107D10">
        <w:rPr>
          <w:rFonts w:asciiTheme="majorHAnsi" w:hAnsiTheme="majorHAnsi" w:cs="Times"/>
          <w:sz w:val="22"/>
        </w:rPr>
        <w:t>+</w:t>
      </w:r>
      <w:r w:rsidRPr="00A5388D">
        <w:rPr>
          <w:rFonts w:asciiTheme="majorHAnsi" w:hAnsiTheme="majorHAnsi" w:cs="Times"/>
          <w:sz w:val="22"/>
        </w:rPr>
        <w:t xml:space="preserve">15% target. </w:t>
      </w:r>
    </w:p>
    <w:p w14:paraId="6E7F9FE0" w14:textId="77777777" w:rsidR="00391FFA" w:rsidRPr="00A5388D" w:rsidRDefault="00391FFA" w:rsidP="00EC0723">
      <w:pPr>
        <w:widowControl w:val="0"/>
        <w:autoSpaceDE w:val="0"/>
        <w:autoSpaceDN w:val="0"/>
        <w:adjustRightInd w:val="0"/>
        <w:spacing w:after="240"/>
        <w:jc w:val="both"/>
        <w:outlineLvl w:val="0"/>
        <w:rPr>
          <w:rFonts w:asciiTheme="majorHAnsi" w:hAnsiTheme="majorHAnsi" w:cs="Times"/>
          <w:sz w:val="22"/>
          <w:u w:val="single"/>
        </w:rPr>
      </w:pPr>
      <w:r w:rsidRPr="00A5388D">
        <w:rPr>
          <w:rFonts w:asciiTheme="majorHAnsi" w:hAnsiTheme="majorHAnsi" w:cs="Times"/>
          <w:b/>
          <w:bCs/>
          <w:sz w:val="22"/>
          <w:u w:val="single"/>
        </w:rPr>
        <w:t xml:space="preserve">Professional Experience </w:t>
      </w:r>
    </w:p>
    <w:p w14:paraId="5CCAF508" w14:textId="0A9AD544" w:rsidR="00C6270E" w:rsidRPr="00C6270E" w:rsidRDefault="00C6270E" w:rsidP="00C6270E">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sidRPr="00C6270E">
        <w:rPr>
          <w:rFonts w:asciiTheme="majorHAnsi" w:hAnsiTheme="majorHAnsi" w:cs="Times"/>
          <w:b/>
          <w:bCs/>
          <w:sz w:val="22"/>
        </w:rPr>
        <w:t xml:space="preserve">Al Bayan International Services </w:t>
      </w:r>
      <w:r>
        <w:rPr>
          <w:rFonts w:asciiTheme="majorHAnsi" w:hAnsiTheme="majorHAnsi" w:cs="Times"/>
          <w:b/>
          <w:bCs/>
          <w:sz w:val="22"/>
        </w:rPr>
        <w:tab/>
      </w:r>
      <w:r>
        <w:rPr>
          <w:rFonts w:asciiTheme="majorHAnsi" w:hAnsiTheme="majorHAnsi" w:cs="Times"/>
          <w:b/>
          <w:bCs/>
          <w:sz w:val="22"/>
        </w:rPr>
        <w:tab/>
      </w:r>
      <w:r>
        <w:rPr>
          <w:rFonts w:asciiTheme="majorHAnsi" w:hAnsiTheme="majorHAnsi" w:cs="Times"/>
          <w:b/>
          <w:bCs/>
          <w:sz w:val="22"/>
        </w:rPr>
        <w:tab/>
      </w:r>
      <w:r>
        <w:rPr>
          <w:rFonts w:asciiTheme="majorHAnsi" w:hAnsiTheme="majorHAnsi" w:cs="Times"/>
          <w:b/>
          <w:bCs/>
          <w:sz w:val="22"/>
        </w:rPr>
        <w:tab/>
      </w:r>
      <w:r>
        <w:rPr>
          <w:rFonts w:asciiTheme="majorHAnsi" w:hAnsiTheme="majorHAnsi" w:cs="Times"/>
          <w:b/>
          <w:bCs/>
          <w:sz w:val="22"/>
        </w:rPr>
        <w:tab/>
      </w:r>
      <w:r w:rsidRPr="00C6270E">
        <w:rPr>
          <w:rFonts w:asciiTheme="majorHAnsi" w:hAnsiTheme="majorHAnsi" w:cs="Times"/>
          <w:b/>
          <w:bCs/>
          <w:sz w:val="22"/>
        </w:rPr>
        <w:t>Nov 2018 – Present</w:t>
      </w:r>
    </w:p>
    <w:p w14:paraId="712722A6" w14:textId="1D568254" w:rsidR="00C6270E" w:rsidRPr="00C6270E" w:rsidRDefault="009F2CA2" w:rsidP="00E84EAF">
      <w:pPr>
        <w:pStyle w:val="ListParagraph"/>
        <w:widowControl w:val="0"/>
        <w:autoSpaceDE w:val="0"/>
        <w:autoSpaceDN w:val="0"/>
        <w:adjustRightInd w:val="0"/>
        <w:rPr>
          <w:rFonts w:asciiTheme="majorHAnsi" w:hAnsiTheme="majorHAnsi" w:cs="Times"/>
          <w:b/>
          <w:bCs/>
          <w:sz w:val="22"/>
        </w:rPr>
      </w:pPr>
      <w:r>
        <w:rPr>
          <w:rFonts w:asciiTheme="majorHAnsi" w:hAnsiTheme="majorHAnsi" w:cs="Times"/>
          <w:b/>
          <w:bCs/>
          <w:sz w:val="22"/>
        </w:rPr>
        <w:t>Director</w:t>
      </w:r>
      <w:r w:rsidR="00C6270E" w:rsidRPr="00C6270E">
        <w:rPr>
          <w:rFonts w:asciiTheme="majorHAnsi" w:hAnsiTheme="majorHAnsi" w:cs="Times"/>
          <w:b/>
          <w:bCs/>
          <w:sz w:val="22"/>
        </w:rPr>
        <w:t xml:space="preserve"> – </w:t>
      </w:r>
      <w:r w:rsidR="00E84EAF">
        <w:rPr>
          <w:rFonts w:asciiTheme="majorHAnsi" w:hAnsiTheme="majorHAnsi" w:cs="Times"/>
          <w:b/>
          <w:bCs/>
          <w:sz w:val="22"/>
        </w:rPr>
        <w:t>Marketing</w:t>
      </w:r>
      <w:r w:rsidR="00E84EAF" w:rsidRPr="00C6270E">
        <w:rPr>
          <w:rFonts w:asciiTheme="majorHAnsi" w:hAnsiTheme="majorHAnsi" w:cs="Times"/>
          <w:b/>
          <w:bCs/>
          <w:sz w:val="22"/>
        </w:rPr>
        <w:t xml:space="preserve"> </w:t>
      </w:r>
      <w:r w:rsidR="00E84EAF">
        <w:rPr>
          <w:rFonts w:asciiTheme="majorHAnsi" w:hAnsiTheme="majorHAnsi" w:cs="Times"/>
          <w:b/>
          <w:bCs/>
          <w:sz w:val="22"/>
        </w:rPr>
        <w:t xml:space="preserve">and </w:t>
      </w:r>
      <w:r w:rsidR="00C6270E" w:rsidRPr="00C6270E">
        <w:rPr>
          <w:rFonts w:asciiTheme="majorHAnsi" w:hAnsiTheme="majorHAnsi" w:cs="Times"/>
          <w:b/>
          <w:bCs/>
          <w:sz w:val="22"/>
        </w:rPr>
        <w:t>Business Development</w:t>
      </w:r>
      <w:bookmarkStart w:id="0" w:name="_GoBack"/>
      <w:bookmarkEnd w:id="0"/>
      <w:r w:rsidR="00C6270E" w:rsidRPr="00C6270E">
        <w:rPr>
          <w:rFonts w:asciiTheme="majorHAnsi" w:hAnsiTheme="majorHAnsi" w:cs="Times"/>
          <w:b/>
          <w:bCs/>
          <w:sz w:val="22"/>
        </w:rPr>
        <w:t>:</w:t>
      </w:r>
    </w:p>
    <w:p w14:paraId="056925FB" w14:textId="6DE24D3B" w:rsidR="00C6270E" w:rsidRPr="00C6270E" w:rsidRDefault="00C6270E" w:rsidP="00C6270E">
      <w:pPr>
        <w:pStyle w:val="ListParagraph"/>
        <w:numPr>
          <w:ilvl w:val="0"/>
          <w:numId w:val="24"/>
        </w:numPr>
        <w:spacing w:after="240"/>
        <w:jc w:val="both"/>
        <w:rPr>
          <w:rFonts w:asciiTheme="majorHAnsi" w:hAnsiTheme="majorHAnsi" w:cs="Times"/>
          <w:sz w:val="22"/>
        </w:rPr>
      </w:pPr>
      <w:r w:rsidRPr="00C6270E">
        <w:rPr>
          <w:rFonts w:asciiTheme="majorHAnsi" w:hAnsiTheme="majorHAnsi" w:cs="Times"/>
          <w:sz w:val="22"/>
        </w:rPr>
        <w:t>Develop and execute the business plan (market/network) development strategy.</w:t>
      </w:r>
    </w:p>
    <w:p w14:paraId="61B17292" w14:textId="77777777" w:rsidR="009F2CA2" w:rsidRDefault="009F2CA2" w:rsidP="009F2CA2">
      <w:pPr>
        <w:pStyle w:val="ListParagraph"/>
        <w:numPr>
          <w:ilvl w:val="0"/>
          <w:numId w:val="24"/>
        </w:numPr>
        <w:spacing w:after="240"/>
        <w:jc w:val="both"/>
        <w:rPr>
          <w:rFonts w:asciiTheme="majorHAnsi" w:hAnsiTheme="majorHAnsi" w:cs="Times"/>
          <w:sz w:val="22"/>
        </w:rPr>
      </w:pPr>
      <w:r w:rsidRPr="009F2CA2">
        <w:rPr>
          <w:rFonts w:asciiTheme="majorHAnsi" w:hAnsiTheme="majorHAnsi" w:cs="Times"/>
          <w:sz w:val="22"/>
        </w:rPr>
        <w:t>Oversee the entire marketing process, performance of social media accounts, campaigns and ensure team is compliant to deadlines, strategy &amp; any other client requirements.</w:t>
      </w:r>
    </w:p>
    <w:p w14:paraId="64881F04" w14:textId="56779F48" w:rsidR="009F2CA2" w:rsidRPr="009F2CA2" w:rsidRDefault="009F2CA2" w:rsidP="009F2CA2">
      <w:pPr>
        <w:pStyle w:val="ListParagraph"/>
        <w:numPr>
          <w:ilvl w:val="0"/>
          <w:numId w:val="24"/>
        </w:numPr>
        <w:spacing w:after="240"/>
        <w:jc w:val="both"/>
        <w:rPr>
          <w:rFonts w:asciiTheme="majorHAnsi" w:hAnsiTheme="majorHAnsi" w:cs="Times"/>
          <w:sz w:val="22"/>
        </w:rPr>
      </w:pPr>
      <w:r w:rsidRPr="009F2CA2">
        <w:rPr>
          <w:rFonts w:asciiTheme="majorHAnsi" w:hAnsiTheme="majorHAnsi" w:cs="Times"/>
          <w:sz w:val="22"/>
        </w:rPr>
        <w:t xml:space="preserve">Lead, manage and motivate </w:t>
      </w:r>
      <w:r>
        <w:rPr>
          <w:rFonts w:asciiTheme="majorHAnsi" w:hAnsiTheme="majorHAnsi" w:cs="Times"/>
          <w:sz w:val="22"/>
        </w:rPr>
        <w:t xml:space="preserve">the Marketing team, </w:t>
      </w:r>
      <w:r w:rsidRPr="009F2CA2">
        <w:rPr>
          <w:rFonts w:asciiTheme="majorHAnsi" w:hAnsiTheme="majorHAnsi" w:cs="Times"/>
          <w:sz w:val="22"/>
        </w:rPr>
        <w:t>Overseeing</w:t>
      </w:r>
      <w:r>
        <w:rPr>
          <w:rFonts w:asciiTheme="majorHAnsi" w:hAnsiTheme="majorHAnsi" w:cs="Times"/>
          <w:sz w:val="22"/>
        </w:rPr>
        <w:t xml:space="preserve"> the company’s marketing budget, and interview, hire</w:t>
      </w:r>
      <w:r w:rsidRPr="009F2CA2">
        <w:rPr>
          <w:rFonts w:asciiTheme="majorHAnsi" w:hAnsiTheme="majorHAnsi" w:cs="Times"/>
          <w:sz w:val="22"/>
        </w:rPr>
        <w:t>, and tra</w:t>
      </w:r>
      <w:r>
        <w:rPr>
          <w:rFonts w:asciiTheme="majorHAnsi" w:hAnsiTheme="majorHAnsi" w:cs="Times"/>
          <w:sz w:val="22"/>
        </w:rPr>
        <w:t>in</w:t>
      </w:r>
      <w:r w:rsidRPr="009F2CA2">
        <w:rPr>
          <w:rFonts w:asciiTheme="majorHAnsi" w:hAnsiTheme="majorHAnsi" w:cs="Times"/>
          <w:sz w:val="22"/>
        </w:rPr>
        <w:t xml:space="preserve"> staff members</w:t>
      </w:r>
      <w:r>
        <w:rPr>
          <w:rFonts w:asciiTheme="majorHAnsi" w:hAnsiTheme="majorHAnsi" w:cs="Times"/>
          <w:sz w:val="22"/>
        </w:rPr>
        <w:t>.</w:t>
      </w:r>
    </w:p>
    <w:p w14:paraId="6F4900C5" w14:textId="166A4FB2" w:rsidR="00C6270E" w:rsidRPr="00C6270E" w:rsidRDefault="00C6270E" w:rsidP="00C6270E">
      <w:pPr>
        <w:pStyle w:val="ListParagraph"/>
        <w:numPr>
          <w:ilvl w:val="0"/>
          <w:numId w:val="24"/>
        </w:numPr>
        <w:spacing w:after="240"/>
        <w:jc w:val="both"/>
        <w:rPr>
          <w:rFonts w:asciiTheme="majorHAnsi" w:hAnsiTheme="majorHAnsi" w:cs="Times"/>
          <w:sz w:val="22"/>
        </w:rPr>
      </w:pPr>
      <w:r w:rsidRPr="00C6270E">
        <w:rPr>
          <w:rFonts w:asciiTheme="majorHAnsi" w:hAnsiTheme="majorHAnsi" w:cs="Times"/>
          <w:sz w:val="22"/>
        </w:rPr>
        <w:t>Prepare analytical and performance reports as required for management and Board purposes.</w:t>
      </w:r>
    </w:p>
    <w:p w14:paraId="1EED462C" w14:textId="77777777" w:rsidR="009F2CA2" w:rsidRPr="00C6270E" w:rsidRDefault="009F2CA2" w:rsidP="00C6270E">
      <w:pPr>
        <w:pStyle w:val="ListParagraph"/>
        <w:spacing w:after="240"/>
        <w:jc w:val="both"/>
        <w:rPr>
          <w:rFonts w:asciiTheme="majorHAnsi" w:hAnsiTheme="majorHAnsi" w:cs="Times"/>
          <w:sz w:val="22"/>
        </w:rPr>
      </w:pPr>
    </w:p>
    <w:p w14:paraId="52B4FFA9" w14:textId="67CAE366" w:rsidR="007770A6" w:rsidRPr="00FD0A49" w:rsidRDefault="00D45650" w:rsidP="00C6270E">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sidRPr="00D45650">
        <w:rPr>
          <w:rFonts w:asciiTheme="majorHAnsi" w:hAnsiTheme="majorHAnsi" w:cs="Times"/>
          <w:b/>
          <w:bCs/>
          <w:sz w:val="22"/>
        </w:rPr>
        <w:t>Millennium Training Center</w:t>
      </w:r>
      <w:r w:rsidR="00FD22B3">
        <w:rPr>
          <w:rFonts w:asciiTheme="majorHAnsi" w:hAnsiTheme="majorHAnsi" w:cs="Times"/>
          <w:b/>
          <w:bCs/>
          <w:sz w:val="22"/>
        </w:rPr>
        <w:tab/>
      </w:r>
      <w:r w:rsidR="00FD22B3">
        <w:rPr>
          <w:rFonts w:asciiTheme="majorHAnsi" w:hAnsiTheme="majorHAnsi" w:cs="Times"/>
          <w:b/>
          <w:bCs/>
          <w:sz w:val="22"/>
        </w:rPr>
        <w:tab/>
      </w:r>
      <w:r w:rsidR="001106E8">
        <w:rPr>
          <w:rFonts w:asciiTheme="majorHAnsi" w:hAnsiTheme="majorHAnsi" w:cs="Times"/>
          <w:b/>
          <w:bCs/>
          <w:sz w:val="22"/>
        </w:rPr>
        <w:tab/>
      </w:r>
      <w:r w:rsidR="001106E8">
        <w:rPr>
          <w:rFonts w:asciiTheme="majorHAnsi" w:hAnsiTheme="majorHAnsi" w:cs="Times"/>
          <w:b/>
          <w:bCs/>
          <w:sz w:val="22"/>
        </w:rPr>
        <w:tab/>
      </w:r>
      <w:r w:rsidR="001106E8">
        <w:rPr>
          <w:rFonts w:asciiTheme="majorHAnsi" w:hAnsiTheme="majorHAnsi" w:cs="Times"/>
          <w:b/>
          <w:bCs/>
          <w:sz w:val="22"/>
        </w:rPr>
        <w:tab/>
      </w:r>
      <w:r w:rsidR="007770A6" w:rsidRPr="005A2876">
        <w:rPr>
          <w:rFonts w:asciiTheme="majorHAnsi" w:hAnsiTheme="majorHAnsi" w:cs="Times"/>
          <w:b/>
          <w:bCs/>
          <w:sz w:val="22"/>
        </w:rPr>
        <w:tab/>
      </w:r>
      <w:r w:rsidR="00C6270E">
        <w:rPr>
          <w:rFonts w:asciiTheme="majorHAnsi" w:hAnsiTheme="majorHAnsi" w:cs="Times"/>
          <w:b/>
          <w:bCs/>
          <w:sz w:val="22"/>
        </w:rPr>
        <w:t>Dec</w:t>
      </w:r>
      <w:r w:rsidR="007770A6">
        <w:rPr>
          <w:rFonts w:asciiTheme="majorHAnsi" w:hAnsiTheme="majorHAnsi" w:cs="Times"/>
          <w:b/>
          <w:bCs/>
          <w:sz w:val="22"/>
        </w:rPr>
        <w:t xml:space="preserve"> 2018</w:t>
      </w:r>
      <w:r w:rsidR="007770A6" w:rsidRPr="005A2876">
        <w:rPr>
          <w:rFonts w:asciiTheme="majorHAnsi" w:hAnsiTheme="majorHAnsi" w:cs="Times"/>
          <w:b/>
          <w:bCs/>
          <w:sz w:val="22"/>
        </w:rPr>
        <w:t xml:space="preserve"> </w:t>
      </w:r>
      <w:r w:rsidR="007770A6">
        <w:rPr>
          <w:rFonts w:asciiTheme="majorHAnsi" w:hAnsiTheme="majorHAnsi" w:cs="Times"/>
          <w:b/>
          <w:bCs/>
          <w:sz w:val="22"/>
        </w:rPr>
        <w:t>– Present</w:t>
      </w:r>
    </w:p>
    <w:p w14:paraId="15CE50C2" w14:textId="6D82BC35" w:rsidR="007770A6" w:rsidRPr="00D45650" w:rsidRDefault="00C6270E" w:rsidP="00D45650">
      <w:pPr>
        <w:pStyle w:val="ListParagraph"/>
        <w:widowControl w:val="0"/>
        <w:autoSpaceDE w:val="0"/>
        <w:autoSpaceDN w:val="0"/>
        <w:adjustRightInd w:val="0"/>
        <w:spacing w:after="240"/>
        <w:jc w:val="both"/>
        <w:outlineLvl w:val="0"/>
        <w:rPr>
          <w:rFonts w:asciiTheme="majorHAnsi" w:hAnsiTheme="majorHAnsi" w:cs="Times"/>
          <w:sz w:val="22"/>
        </w:rPr>
      </w:pPr>
      <w:r>
        <w:rPr>
          <w:rFonts w:asciiTheme="majorHAnsi" w:hAnsiTheme="majorHAnsi" w:cs="Times"/>
          <w:b/>
          <w:bCs/>
          <w:sz w:val="22"/>
        </w:rPr>
        <w:t xml:space="preserve">(Part Time) </w:t>
      </w:r>
      <w:r w:rsidR="00D45650">
        <w:rPr>
          <w:rFonts w:asciiTheme="majorHAnsi" w:hAnsiTheme="majorHAnsi" w:cs="Times"/>
          <w:b/>
          <w:bCs/>
          <w:sz w:val="22"/>
        </w:rPr>
        <w:t>S</w:t>
      </w:r>
      <w:r w:rsidR="00D45650" w:rsidRPr="00D45650">
        <w:rPr>
          <w:rFonts w:asciiTheme="majorHAnsi" w:hAnsiTheme="majorHAnsi" w:cs="Times"/>
          <w:b/>
          <w:bCs/>
          <w:sz w:val="22"/>
        </w:rPr>
        <w:t xml:space="preserve">oft </w:t>
      </w:r>
      <w:r w:rsidR="00D45650">
        <w:rPr>
          <w:rFonts w:asciiTheme="majorHAnsi" w:hAnsiTheme="majorHAnsi" w:cs="Times"/>
          <w:b/>
          <w:bCs/>
          <w:sz w:val="22"/>
        </w:rPr>
        <w:t>S</w:t>
      </w:r>
      <w:r w:rsidR="00D45650" w:rsidRPr="00D45650">
        <w:rPr>
          <w:rFonts w:asciiTheme="majorHAnsi" w:hAnsiTheme="majorHAnsi" w:cs="Times"/>
          <w:b/>
          <w:bCs/>
          <w:sz w:val="22"/>
        </w:rPr>
        <w:t xml:space="preserve">kills </w:t>
      </w:r>
      <w:r w:rsidR="00D45650">
        <w:rPr>
          <w:rFonts w:asciiTheme="majorHAnsi" w:hAnsiTheme="majorHAnsi" w:cs="Times"/>
          <w:b/>
          <w:bCs/>
          <w:sz w:val="22"/>
        </w:rPr>
        <w:t>T</w:t>
      </w:r>
      <w:r w:rsidR="00D45650" w:rsidRPr="00D45650">
        <w:rPr>
          <w:rFonts w:asciiTheme="majorHAnsi" w:hAnsiTheme="majorHAnsi" w:cs="Times"/>
          <w:b/>
          <w:bCs/>
          <w:sz w:val="22"/>
        </w:rPr>
        <w:t>rainer</w:t>
      </w:r>
      <w:r w:rsidR="00D45650">
        <w:rPr>
          <w:rFonts w:asciiTheme="majorHAnsi" w:hAnsiTheme="majorHAnsi" w:cs="Times"/>
          <w:b/>
          <w:bCs/>
          <w:sz w:val="22"/>
        </w:rPr>
        <w:t xml:space="preserve"> </w:t>
      </w:r>
      <w:r w:rsidR="007770A6">
        <w:rPr>
          <w:rFonts w:asciiTheme="majorHAnsi" w:hAnsiTheme="majorHAnsi" w:cs="Times"/>
          <w:b/>
          <w:bCs/>
          <w:sz w:val="22"/>
        </w:rPr>
        <w:t xml:space="preserve">– </w:t>
      </w:r>
      <w:r w:rsidR="00D45650">
        <w:rPr>
          <w:rFonts w:asciiTheme="majorHAnsi" w:hAnsiTheme="majorHAnsi" w:cs="Times"/>
          <w:b/>
          <w:bCs/>
          <w:sz w:val="22"/>
        </w:rPr>
        <w:t xml:space="preserve">Interpersonal </w:t>
      </w:r>
      <w:r w:rsidR="007770A6">
        <w:rPr>
          <w:rFonts w:asciiTheme="majorHAnsi" w:hAnsiTheme="majorHAnsi" w:cs="Times"/>
          <w:b/>
          <w:bCs/>
          <w:sz w:val="22"/>
        </w:rPr>
        <w:t>Development</w:t>
      </w:r>
      <w:r w:rsidR="007770A6" w:rsidRPr="005D0A9C">
        <w:rPr>
          <w:rFonts w:asciiTheme="majorHAnsi" w:hAnsiTheme="majorHAnsi" w:cs="Times"/>
          <w:b/>
          <w:bCs/>
          <w:sz w:val="22"/>
        </w:rPr>
        <w:t>:</w:t>
      </w:r>
    </w:p>
    <w:p w14:paraId="4D7965C8" w14:textId="78E47F2D" w:rsidR="00D45650" w:rsidRPr="00D45650" w:rsidRDefault="00D45650" w:rsidP="009F2CA2">
      <w:pPr>
        <w:pStyle w:val="ListParagraph"/>
        <w:widowControl w:val="0"/>
        <w:numPr>
          <w:ilvl w:val="0"/>
          <w:numId w:val="24"/>
        </w:numPr>
        <w:autoSpaceDE w:val="0"/>
        <w:autoSpaceDN w:val="0"/>
        <w:adjustRightInd w:val="0"/>
        <w:spacing w:after="240"/>
        <w:jc w:val="both"/>
        <w:outlineLvl w:val="0"/>
        <w:rPr>
          <w:rFonts w:asciiTheme="majorHAnsi" w:hAnsiTheme="majorHAnsi" w:cs="Times"/>
          <w:sz w:val="22"/>
        </w:rPr>
      </w:pPr>
      <w:r>
        <w:rPr>
          <w:rFonts w:asciiTheme="majorHAnsi" w:hAnsiTheme="majorHAnsi" w:cs="Times"/>
          <w:sz w:val="22"/>
        </w:rPr>
        <w:t>Conduct</w:t>
      </w:r>
      <w:r w:rsidRPr="00D45650">
        <w:rPr>
          <w:rFonts w:asciiTheme="majorHAnsi" w:hAnsiTheme="majorHAnsi" w:cs="Times"/>
          <w:sz w:val="22"/>
        </w:rPr>
        <w:t xml:space="preserve"> interpersonal an</w:t>
      </w:r>
      <w:r w:rsidR="009F2CA2">
        <w:rPr>
          <w:rFonts w:asciiTheme="majorHAnsi" w:hAnsiTheme="majorHAnsi" w:cs="Times"/>
          <w:sz w:val="22"/>
        </w:rPr>
        <w:t>d specialized business courses.</w:t>
      </w:r>
    </w:p>
    <w:p w14:paraId="2C1144E8" w14:textId="77777777" w:rsidR="003B03A4" w:rsidRDefault="003B03A4" w:rsidP="003B03A4">
      <w:pPr>
        <w:pStyle w:val="ListParagraph"/>
        <w:numPr>
          <w:ilvl w:val="0"/>
          <w:numId w:val="24"/>
        </w:numPr>
        <w:spacing w:after="240"/>
        <w:jc w:val="both"/>
        <w:rPr>
          <w:rFonts w:asciiTheme="majorHAnsi" w:hAnsiTheme="majorHAnsi" w:cs="Times"/>
          <w:sz w:val="22"/>
        </w:rPr>
      </w:pPr>
      <w:r w:rsidRPr="003B03A4">
        <w:rPr>
          <w:rFonts w:asciiTheme="majorHAnsi" w:hAnsiTheme="majorHAnsi" w:cs="Times"/>
          <w:sz w:val="22"/>
        </w:rPr>
        <w:t>Build relationship with the decision makers within potential investor organizations.</w:t>
      </w:r>
    </w:p>
    <w:p w14:paraId="65CB5A5B" w14:textId="16682B92" w:rsidR="003B03A4" w:rsidRPr="001F0153" w:rsidRDefault="003B03A4" w:rsidP="001F0153">
      <w:pPr>
        <w:pStyle w:val="ListParagraph"/>
        <w:numPr>
          <w:ilvl w:val="0"/>
          <w:numId w:val="24"/>
        </w:numPr>
        <w:spacing w:after="240"/>
        <w:jc w:val="both"/>
        <w:rPr>
          <w:rFonts w:asciiTheme="majorHAnsi" w:hAnsiTheme="majorHAnsi" w:cs="Times"/>
          <w:sz w:val="22"/>
        </w:rPr>
      </w:pPr>
      <w:r w:rsidRPr="003B03A4">
        <w:rPr>
          <w:rFonts w:asciiTheme="majorHAnsi" w:hAnsiTheme="majorHAnsi" w:cs="Times"/>
          <w:sz w:val="22"/>
        </w:rPr>
        <w:t>Participate in strategy reviews, strategy development and the operationalization thereof</w:t>
      </w:r>
      <w:r>
        <w:rPr>
          <w:rFonts w:asciiTheme="majorHAnsi" w:hAnsiTheme="majorHAnsi" w:cs="Times"/>
          <w:sz w:val="22"/>
        </w:rPr>
        <w:t>.</w:t>
      </w:r>
    </w:p>
    <w:p w14:paraId="3B228FD1" w14:textId="77777777" w:rsidR="007770A6" w:rsidRDefault="007770A6" w:rsidP="007770A6">
      <w:pPr>
        <w:pStyle w:val="ListParagraph"/>
        <w:widowControl w:val="0"/>
        <w:autoSpaceDE w:val="0"/>
        <w:autoSpaceDN w:val="0"/>
        <w:adjustRightInd w:val="0"/>
        <w:spacing w:after="240"/>
        <w:jc w:val="both"/>
        <w:rPr>
          <w:rFonts w:asciiTheme="majorHAnsi" w:hAnsiTheme="majorHAnsi" w:cs="Times"/>
          <w:b/>
          <w:bCs/>
          <w:sz w:val="22"/>
        </w:rPr>
      </w:pPr>
    </w:p>
    <w:p w14:paraId="5A56F4E9" w14:textId="634BF983" w:rsidR="00C963DE" w:rsidRPr="00FD0A49" w:rsidRDefault="00510639" w:rsidP="00FD0A49">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Pr>
          <w:rFonts w:asciiTheme="majorHAnsi" w:hAnsiTheme="majorHAnsi" w:cs="Times"/>
          <w:b/>
          <w:bCs/>
          <w:sz w:val="22"/>
        </w:rPr>
        <w:t>Bahrain Telecommunications Company (Batelco)</w:t>
      </w:r>
      <w:r w:rsidR="00A4684A">
        <w:rPr>
          <w:rFonts w:asciiTheme="majorHAnsi" w:hAnsiTheme="majorHAnsi" w:cs="Times"/>
          <w:b/>
          <w:bCs/>
          <w:sz w:val="22"/>
        </w:rPr>
        <w:tab/>
      </w:r>
      <w:r w:rsidR="00A4684A">
        <w:rPr>
          <w:rFonts w:asciiTheme="majorHAnsi" w:hAnsiTheme="majorHAnsi" w:cs="Times"/>
          <w:b/>
          <w:bCs/>
          <w:sz w:val="22"/>
        </w:rPr>
        <w:tab/>
      </w:r>
      <w:r w:rsidRPr="005A2876">
        <w:rPr>
          <w:rFonts w:asciiTheme="majorHAnsi" w:hAnsiTheme="majorHAnsi" w:cs="Times"/>
          <w:b/>
          <w:bCs/>
          <w:sz w:val="22"/>
        </w:rPr>
        <w:tab/>
      </w:r>
      <w:r>
        <w:rPr>
          <w:rFonts w:asciiTheme="majorHAnsi" w:hAnsiTheme="majorHAnsi" w:cs="Times"/>
          <w:b/>
          <w:bCs/>
          <w:sz w:val="22"/>
        </w:rPr>
        <w:t>Dec</w:t>
      </w:r>
      <w:r w:rsidRPr="005A2876">
        <w:rPr>
          <w:rFonts w:asciiTheme="majorHAnsi" w:hAnsiTheme="majorHAnsi" w:cs="Times"/>
          <w:b/>
          <w:bCs/>
          <w:sz w:val="22"/>
        </w:rPr>
        <w:t xml:space="preserve"> 2016 </w:t>
      </w:r>
      <w:r w:rsidR="001D4339">
        <w:rPr>
          <w:rFonts w:asciiTheme="majorHAnsi" w:hAnsiTheme="majorHAnsi" w:cs="Times"/>
          <w:b/>
          <w:bCs/>
          <w:sz w:val="22"/>
        </w:rPr>
        <w:t xml:space="preserve">– </w:t>
      </w:r>
      <w:r w:rsidR="007F6CDC">
        <w:rPr>
          <w:rFonts w:asciiTheme="majorHAnsi" w:hAnsiTheme="majorHAnsi" w:cs="Times"/>
          <w:b/>
          <w:bCs/>
          <w:sz w:val="22"/>
        </w:rPr>
        <w:t>Oct</w:t>
      </w:r>
      <w:r w:rsidR="001D4339">
        <w:rPr>
          <w:rFonts w:asciiTheme="majorHAnsi" w:hAnsiTheme="majorHAnsi" w:cs="Times"/>
          <w:b/>
          <w:bCs/>
          <w:sz w:val="22"/>
        </w:rPr>
        <w:t xml:space="preserve"> 2018</w:t>
      </w:r>
    </w:p>
    <w:p w14:paraId="327311DB" w14:textId="7759982D" w:rsidR="00510639" w:rsidRPr="005D0A9C" w:rsidRDefault="00510639" w:rsidP="00EC0723">
      <w:pPr>
        <w:pStyle w:val="ListParagraph"/>
        <w:widowControl w:val="0"/>
        <w:autoSpaceDE w:val="0"/>
        <w:autoSpaceDN w:val="0"/>
        <w:adjustRightInd w:val="0"/>
        <w:spacing w:after="240"/>
        <w:jc w:val="both"/>
        <w:outlineLvl w:val="0"/>
        <w:rPr>
          <w:rFonts w:asciiTheme="majorHAnsi" w:hAnsiTheme="majorHAnsi" w:cs="Times"/>
          <w:b/>
          <w:bCs/>
          <w:sz w:val="22"/>
        </w:rPr>
      </w:pPr>
      <w:r w:rsidRPr="005D0A9C">
        <w:rPr>
          <w:rFonts w:asciiTheme="majorHAnsi" w:hAnsiTheme="majorHAnsi" w:cs="Times"/>
          <w:b/>
          <w:bCs/>
          <w:sz w:val="22"/>
        </w:rPr>
        <w:t xml:space="preserve">Indirect Channels Manager </w:t>
      </w:r>
      <w:r w:rsidR="00C963DE">
        <w:rPr>
          <w:rFonts w:asciiTheme="majorHAnsi" w:hAnsiTheme="majorHAnsi" w:cs="Times"/>
          <w:b/>
          <w:bCs/>
          <w:sz w:val="22"/>
        </w:rPr>
        <w:t xml:space="preserve">/ </w:t>
      </w:r>
      <w:r w:rsidRPr="005D0A9C">
        <w:rPr>
          <w:rFonts w:asciiTheme="majorHAnsi" w:hAnsiTheme="majorHAnsi" w:cs="Times"/>
          <w:b/>
          <w:bCs/>
          <w:sz w:val="22"/>
        </w:rPr>
        <w:t>Marketing and Communications</w:t>
      </w:r>
      <w:r w:rsidR="00C963DE">
        <w:rPr>
          <w:rFonts w:asciiTheme="majorHAnsi" w:hAnsiTheme="majorHAnsi" w:cs="Times"/>
          <w:b/>
          <w:bCs/>
          <w:sz w:val="22"/>
        </w:rPr>
        <w:t xml:space="preserve"> / Business Development</w:t>
      </w:r>
      <w:r w:rsidRPr="005D0A9C">
        <w:rPr>
          <w:rFonts w:asciiTheme="majorHAnsi" w:hAnsiTheme="majorHAnsi" w:cs="Times"/>
          <w:b/>
          <w:bCs/>
          <w:sz w:val="22"/>
        </w:rPr>
        <w:t>:</w:t>
      </w:r>
    </w:p>
    <w:p w14:paraId="0E890365" w14:textId="5D2380E7" w:rsidR="00250797" w:rsidRPr="00540607" w:rsidRDefault="00540607" w:rsidP="00310E55">
      <w:pPr>
        <w:pStyle w:val="ListParagraph"/>
        <w:numPr>
          <w:ilvl w:val="0"/>
          <w:numId w:val="24"/>
        </w:numPr>
        <w:spacing w:after="240"/>
        <w:jc w:val="both"/>
        <w:rPr>
          <w:rFonts w:asciiTheme="majorHAnsi" w:hAnsiTheme="majorHAnsi" w:cs="Times"/>
          <w:sz w:val="22"/>
        </w:rPr>
      </w:pPr>
      <w:r>
        <w:rPr>
          <w:rFonts w:asciiTheme="majorHAnsi" w:hAnsiTheme="majorHAnsi" w:cs="Times"/>
          <w:sz w:val="22"/>
        </w:rPr>
        <w:t xml:space="preserve">Develop and lead a marketing/PR </w:t>
      </w:r>
      <w:r w:rsidR="005655F3" w:rsidRPr="00540607">
        <w:rPr>
          <w:rFonts w:asciiTheme="majorHAnsi" w:hAnsiTheme="majorHAnsi" w:cs="Times"/>
          <w:sz w:val="22"/>
        </w:rPr>
        <w:t>department to develop and execute new concepts, business models, channels and partners to position business as</w:t>
      </w:r>
      <w:r w:rsidR="00250797" w:rsidRPr="00540607">
        <w:rPr>
          <w:rFonts w:asciiTheme="majorHAnsi" w:hAnsiTheme="majorHAnsi" w:cs="Times"/>
          <w:sz w:val="22"/>
        </w:rPr>
        <w:t xml:space="preserve"> innovator and leader</w:t>
      </w:r>
      <w:r w:rsidR="00931253">
        <w:rPr>
          <w:rFonts w:asciiTheme="majorHAnsi" w:hAnsiTheme="majorHAnsi" w:cs="Times"/>
          <w:sz w:val="22"/>
        </w:rPr>
        <w:t xml:space="preserve">, </w:t>
      </w:r>
      <w:r w:rsidR="00931253" w:rsidRPr="00931253">
        <w:rPr>
          <w:rFonts w:asciiTheme="majorHAnsi" w:hAnsiTheme="majorHAnsi" w:cs="Times"/>
          <w:sz w:val="22"/>
        </w:rPr>
        <w:t>Develop and maintain the company'</w:t>
      </w:r>
      <w:r w:rsidR="00310E55">
        <w:rPr>
          <w:rFonts w:asciiTheme="majorHAnsi" w:hAnsiTheme="majorHAnsi" w:cs="Times"/>
          <w:sz w:val="22"/>
        </w:rPr>
        <w:t>s corporate image and identity.</w:t>
      </w:r>
    </w:p>
    <w:p w14:paraId="5449336A" w14:textId="77777777" w:rsidR="00250797" w:rsidRPr="00540607" w:rsidRDefault="005655F3" w:rsidP="00A4684A">
      <w:pPr>
        <w:pStyle w:val="ListParagraph"/>
        <w:numPr>
          <w:ilvl w:val="0"/>
          <w:numId w:val="24"/>
        </w:numPr>
        <w:spacing w:after="240"/>
        <w:jc w:val="both"/>
        <w:rPr>
          <w:rFonts w:asciiTheme="majorHAnsi" w:hAnsiTheme="majorHAnsi" w:cs="Times"/>
          <w:sz w:val="22"/>
        </w:rPr>
      </w:pPr>
      <w:r w:rsidRPr="00540607">
        <w:rPr>
          <w:rFonts w:asciiTheme="majorHAnsi" w:hAnsiTheme="majorHAnsi" w:cs="Times"/>
          <w:sz w:val="22"/>
        </w:rPr>
        <w:t xml:space="preserve">Collaborate with sales and sourcing to develop strategic partnership activities and implement the execution framework and strategic plan on identified opportunities. </w:t>
      </w:r>
    </w:p>
    <w:p w14:paraId="0671E3F8" w14:textId="77777777" w:rsidR="00250797" w:rsidRDefault="005655F3" w:rsidP="00A4684A">
      <w:pPr>
        <w:pStyle w:val="ListParagraph"/>
        <w:numPr>
          <w:ilvl w:val="0"/>
          <w:numId w:val="24"/>
        </w:numPr>
        <w:spacing w:after="240"/>
        <w:jc w:val="both"/>
        <w:rPr>
          <w:rFonts w:asciiTheme="majorHAnsi" w:hAnsiTheme="majorHAnsi" w:cs="Times"/>
          <w:sz w:val="22"/>
        </w:rPr>
      </w:pPr>
      <w:r w:rsidRPr="00540607">
        <w:rPr>
          <w:rFonts w:asciiTheme="majorHAnsi" w:hAnsiTheme="majorHAnsi" w:cs="Times"/>
          <w:sz w:val="22"/>
        </w:rPr>
        <w:t xml:space="preserve">Plan marketing strategies Online Marketing and manage E-Commerce business with new and </w:t>
      </w:r>
      <w:r w:rsidR="00250797" w:rsidRPr="00540607">
        <w:rPr>
          <w:rFonts w:asciiTheme="majorHAnsi" w:hAnsiTheme="majorHAnsi" w:cs="Times"/>
          <w:sz w:val="22"/>
        </w:rPr>
        <w:t>existing clients and customers.</w:t>
      </w:r>
    </w:p>
    <w:p w14:paraId="4C194F60" w14:textId="47A56CF8" w:rsidR="00931253" w:rsidRPr="00931253" w:rsidRDefault="00931253" w:rsidP="00310E55">
      <w:pPr>
        <w:pStyle w:val="ListParagraph"/>
        <w:numPr>
          <w:ilvl w:val="0"/>
          <w:numId w:val="24"/>
        </w:numPr>
        <w:rPr>
          <w:rFonts w:asciiTheme="majorHAnsi" w:hAnsiTheme="majorHAnsi" w:cs="Times"/>
          <w:sz w:val="22"/>
        </w:rPr>
      </w:pPr>
      <w:r>
        <w:rPr>
          <w:rFonts w:asciiTheme="majorHAnsi" w:hAnsiTheme="majorHAnsi" w:cs="Times"/>
          <w:sz w:val="22"/>
        </w:rPr>
        <w:t xml:space="preserve">Manage special events and sponsorship, </w:t>
      </w:r>
      <w:r w:rsidRPr="00931253">
        <w:rPr>
          <w:rFonts w:asciiTheme="majorHAnsi" w:hAnsiTheme="majorHAnsi" w:cs="Times"/>
          <w:sz w:val="22"/>
        </w:rPr>
        <w:t>parties introducing new products, or other activities the firm supports in order to gain public attention through the media without advertising directly.</w:t>
      </w:r>
    </w:p>
    <w:p w14:paraId="4EC49C1A" w14:textId="77777777" w:rsidR="009F2CA2" w:rsidRPr="00310E55" w:rsidRDefault="009F2CA2" w:rsidP="009F2CA2">
      <w:pPr>
        <w:pStyle w:val="ListParagraph"/>
        <w:numPr>
          <w:ilvl w:val="0"/>
          <w:numId w:val="24"/>
        </w:numPr>
        <w:rPr>
          <w:rFonts w:asciiTheme="majorHAnsi" w:hAnsiTheme="majorHAnsi" w:cs="Times"/>
          <w:sz w:val="22"/>
        </w:rPr>
      </w:pPr>
      <w:r w:rsidRPr="00931253">
        <w:rPr>
          <w:rFonts w:asciiTheme="majorHAnsi" w:hAnsiTheme="majorHAnsi" w:cs="Times"/>
          <w:sz w:val="22"/>
        </w:rPr>
        <w:t>Manage in-house communication courses</w:t>
      </w:r>
      <w:r>
        <w:rPr>
          <w:rFonts w:asciiTheme="majorHAnsi" w:hAnsiTheme="majorHAnsi" w:cs="Times"/>
          <w:sz w:val="22"/>
        </w:rPr>
        <w:t xml:space="preserve"> and other training in soft skills</w:t>
      </w:r>
      <w:r w:rsidRPr="00931253">
        <w:rPr>
          <w:rFonts w:asciiTheme="majorHAnsi" w:hAnsiTheme="majorHAnsi" w:cs="Times"/>
          <w:sz w:val="22"/>
        </w:rPr>
        <w:t>.</w:t>
      </w:r>
    </w:p>
    <w:p w14:paraId="4771A861" w14:textId="77777777" w:rsidR="00A4684A" w:rsidRPr="005D0A9C" w:rsidRDefault="00A4684A" w:rsidP="00A4684A">
      <w:pPr>
        <w:pStyle w:val="ListParagraph"/>
        <w:spacing w:after="240"/>
        <w:jc w:val="both"/>
        <w:rPr>
          <w:rFonts w:asciiTheme="majorHAnsi" w:hAnsiTheme="majorHAnsi" w:cs="Times"/>
          <w:sz w:val="22"/>
        </w:rPr>
      </w:pPr>
    </w:p>
    <w:p w14:paraId="13BDF360" w14:textId="34441ADE" w:rsidR="00A4684A" w:rsidRDefault="0057277E" w:rsidP="001D4339">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sidRPr="005A2876">
        <w:rPr>
          <w:rFonts w:asciiTheme="majorHAnsi" w:hAnsiTheme="majorHAnsi" w:cs="Times"/>
          <w:b/>
          <w:bCs/>
          <w:sz w:val="22"/>
        </w:rPr>
        <w:t>I</w:t>
      </w:r>
      <w:r w:rsidR="00510639">
        <w:rPr>
          <w:rFonts w:asciiTheme="majorHAnsi" w:hAnsiTheme="majorHAnsi" w:cs="Times"/>
          <w:b/>
          <w:bCs/>
          <w:sz w:val="22"/>
        </w:rPr>
        <w:t>thmaar Holding</w:t>
      </w:r>
      <w:r w:rsidR="00AF1184" w:rsidRPr="005A2876">
        <w:rPr>
          <w:rFonts w:asciiTheme="majorHAnsi" w:hAnsiTheme="majorHAnsi" w:cs="Times"/>
          <w:b/>
          <w:bCs/>
          <w:sz w:val="22"/>
        </w:rPr>
        <w:tab/>
      </w:r>
      <w:r w:rsidRPr="005A2876">
        <w:rPr>
          <w:rFonts w:asciiTheme="majorHAnsi" w:hAnsiTheme="majorHAnsi" w:cs="Times"/>
          <w:b/>
          <w:bCs/>
          <w:sz w:val="22"/>
        </w:rPr>
        <w:tab/>
      </w:r>
      <w:r w:rsidRPr="005A2876">
        <w:rPr>
          <w:rFonts w:asciiTheme="majorHAnsi" w:hAnsiTheme="majorHAnsi" w:cs="Times"/>
          <w:b/>
          <w:bCs/>
          <w:sz w:val="22"/>
        </w:rPr>
        <w:tab/>
      </w:r>
      <w:r w:rsidR="007F691E">
        <w:rPr>
          <w:rFonts w:asciiTheme="majorHAnsi" w:hAnsiTheme="majorHAnsi" w:cs="Times"/>
          <w:b/>
          <w:bCs/>
          <w:sz w:val="22"/>
        </w:rPr>
        <w:tab/>
      </w:r>
      <w:r w:rsidR="00510639">
        <w:rPr>
          <w:rFonts w:asciiTheme="majorHAnsi" w:hAnsiTheme="majorHAnsi" w:cs="Times"/>
          <w:b/>
          <w:bCs/>
          <w:sz w:val="22"/>
        </w:rPr>
        <w:tab/>
      </w:r>
      <w:r w:rsidR="00310E55">
        <w:rPr>
          <w:rFonts w:asciiTheme="majorHAnsi" w:hAnsiTheme="majorHAnsi" w:cs="Times"/>
          <w:b/>
          <w:bCs/>
          <w:sz w:val="22"/>
        </w:rPr>
        <w:tab/>
      </w:r>
      <w:r w:rsidR="00310E55">
        <w:rPr>
          <w:rFonts w:asciiTheme="majorHAnsi" w:hAnsiTheme="majorHAnsi" w:cs="Times"/>
          <w:b/>
          <w:bCs/>
          <w:sz w:val="22"/>
        </w:rPr>
        <w:tab/>
      </w:r>
      <w:r w:rsidR="001D4339">
        <w:rPr>
          <w:rFonts w:asciiTheme="majorHAnsi" w:hAnsiTheme="majorHAnsi" w:cs="Times"/>
          <w:b/>
          <w:bCs/>
          <w:sz w:val="22"/>
        </w:rPr>
        <w:t>Feb</w:t>
      </w:r>
      <w:r w:rsidR="00510639">
        <w:rPr>
          <w:rFonts w:asciiTheme="majorHAnsi" w:hAnsiTheme="majorHAnsi" w:cs="Times"/>
          <w:b/>
          <w:bCs/>
          <w:sz w:val="22"/>
        </w:rPr>
        <w:t xml:space="preserve"> 201</w:t>
      </w:r>
      <w:r w:rsidR="001D4339">
        <w:rPr>
          <w:rFonts w:asciiTheme="majorHAnsi" w:hAnsiTheme="majorHAnsi" w:cs="Times"/>
          <w:b/>
          <w:bCs/>
          <w:sz w:val="22"/>
        </w:rPr>
        <w:t>5</w:t>
      </w:r>
      <w:r w:rsidR="00510639">
        <w:rPr>
          <w:rFonts w:asciiTheme="majorHAnsi" w:hAnsiTheme="majorHAnsi" w:cs="Times"/>
          <w:b/>
          <w:bCs/>
          <w:sz w:val="22"/>
        </w:rPr>
        <w:t xml:space="preserve"> – Nov 2016</w:t>
      </w:r>
    </w:p>
    <w:p w14:paraId="3652455C" w14:textId="792E55EE" w:rsidR="0051560E" w:rsidRPr="00A4684A" w:rsidRDefault="007A76AC" w:rsidP="00EC0723">
      <w:pPr>
        <w:pStyle w:val="ListParagraph"/>
        <w:widowControl w:val="0"/>
        <w:autoSpaceDE w:val="0"/>
        <w:autoSpaceDN w:val="0"/>
        <w:adjustRightInd w:val="0"/>
        <w:spacing w:after="240"/>
        <w:jc w:val="both"/>
        <w:outlineLvl w:val="0"/>
        <w:rPr>
          <w:rFonts w:asciiTheme="majorHAnsi" w:hAnsiTheme="majorHAnsi" w:cs="Times"/>
          <w:b/>
          <w:bCs/>
          <w:sz w:val="22"/>
        </w:rPr>
      </w:pPr>
      <w:r w:rsidRPr="00A4684A">
        <w:rPr>
          <w:rFonts w:asciiTheme="majorHAnsi" w:hAnsiTheme="majorHAnsi" w:cs="Times"/>
          <w:b/>
          <w:bCs/>
          <w:sz w:val="22"/>
        </w:rPr>
        <w:t>Marketing</w:t>
      </w:r>
      <w:r w:rsidR="00DE3B8B" w:rsidRPr="00A4684A">
        <w:rPr>
          <w:rFonts w:asciiTheme="majorHAnsi" w:hAnsiTheme="majorHAnsi" w:cs="Times"/>
          <w:b/>
          <w:bCs/>
          <w:sz w:val="22"/>
        </w:rPr>
        <w:t xml:space="preserve"> and Communications</w:t>
      </w:r>
      <w:r w:rsidR="00510639" w:rsidRPr="00A4684A">
        <w:rPr>
          <w:rFonts w:asciiTheme="majorHAnsi" w:hAnsiTheme="majorHAnsi" w:cs="Times"/>
          <w:b/>
          <w:bCs/>
          <w:sz w:val="22"/>
        </w:rPr>
        <w:t xml:space="preserve"> Assistant Manager</w:t>
      </w:r>
      <w:r w:rsidR="00847578" w:rsidRPr="00A4684A">
        <w:rPr>
          <w:rFonts w:asciiTheme="majorHAnsi" w:hAnsiTheme="majorHAnsi" w:cs="Times"/>
          <w:b/>
          <w:bCs/>
          <w:sz w:val="22"/>
        </w:rPr>
        <w:t>:</w:t>
      </w:r>
    </w:p>
    <w:p w14:paraId="12615D1A" w14:textId="1D96A36F" w:rsidR="009F2CA2" w:rsidRPr="009F2CA2" w:rsidRDefault="0051560E" w:rsidP="009F2CA2">
      <w:pPr>
        <w:pStyle w:val="ListParagraph"/>
        <w:numPr>
          <w:ilvl w:val="0"/>
          <w:numId w:val="24"/>
        </w:numPr>
        <w:jc w:val="both"/>
        <w:rPr>
          <w:rFonts w:asciiTheme="majorHAnsi" w:hAnsiTheme="majorHAnsi" w:cs="Times"/>
          <w:sz w:val="22"/>
        </w:rPr>
      </w:pPr>
      <w:r w:rsidRPr="0051560E">
        <w:rPr>
          <w:rFonts w:asciiTheme="majorHAnsi" w:hAnsiTheme="majorHAnsi" w:cs="Times"/>
          <w:sz w:val="22"/>
        </w:rPr>
        <w:t xml:space="preserve">Lead the developed and implementation of annual strategic marketing plans that resulted in consistent sales increases, in a flat growth industry. </w:t>
      </w:r>
      <w:r w:rsidR="009F2CA2" w:rsidRPr="009F2CA2">
        <w:rPr>
          <w:rFonts w:asciiTheme="majorHAnsi" w:hAnsiTheme="majorHAnsi" w:cs="Times"/>
          <w:sz w:val="22"/>
        </w:rPr>
        <w:t>Evaluate emerging technologies. Provide thought leadership and perspective.</w:t>
      </w:r>
    </w:p>
    <w:p w14:paraId="424670A3" w14:textId="5A83EBF7" w:rsidR="0051560E" w:rsidRPr="00931253" w:rsidRDefault="0051560E" w:rsidP="00310E55">
      <w:pPr>
        <w:pStyle w:val="ListParagraph"/>
        <w:numPr>
          <w:ilvl w:val="0"/>
          <w:numId w:val="24"/>
        </w:numPr>
        <w:jc w:val="both"/>
        <w:rPr>
          <w:rFonts w:asciiTheme="majorHAnsi" w:hAnsiTheme="majorHAnsi" w:cs="Times"/>
          <w:sz w:val="22"/>
        </w:rPr>
      </w:pPr>
      <w:r w:rsidRPr="00931253">
        <w:rPr>
          <w:rFonts w:asciiTheme="majorHAnsi" w:hAnsiTheme="majorHAnsi" w:cs="Times"/>
          <w:sz w:val="22"/>
        </w:rPr>
        <w:t xml:space="preserve">Drive the development and implementation of media strategies </w:t>
      </w:r>
      <w:r w:rsidR="00310E55">
        <w:rPr>
          <w:rFonts w:asciiTheme="majorHAnsi" w:hAnsiTheme="majorHAnsi" w:cs="Times"/>
          <w:sz w:val="22"/>
        </w:rPr>
        <w:t>improving efficiency and accelerating</w:t>
      </w:r>
      <w:r w:rsidRPr="00931253">
        <w:rPr>
          <w:rFonts w:asciiTheme="majorHAnsi" w:hAnsiTheme="majorHAnsi" w:cs="Times"/>
          <w:sz w:val="22"/>
        </w:rPr>
        <w:t xml:space="preserve"> sales growth and profitability in markets representing nearly 50% of total sales. </w:t>
      </w:r>
    </w:p>
    <w:p w14:paraId="235C0598" w14:textId="77BACAAC" w:rsidR="0051560E" w:rsidRPr="0051560E" w:rsidRDefault="0051560E" w:rsidP="00A4684A">
      <w:pPr>
        <w:pStyle w:val="ListParagraph"/>
        <w:numPr>
          <w:ilvl w:val="0"/>
          <w:numId w:val="24"/>
        </w:numPr>
        <w:jc w:val="both"/>
        <w:rPr>
          <w:rFonts w:asciiTheme="majorHAnsi" w:hAnsiTheme="majorHAnsi" w:cs="Times"/>
          <w:sz w:val="22"/>
        </w:rPr>
      </w:pPr>
      <w:r w:rsidRPr="0051560E">
        <w:rPr>
          <w:rFonts w:asciiTheme="majorHAnsi" w:hAnsiTheme="majorHAnsi" w:cs="Times"/>
          <w:sz w:val="22"/>
        </w:rPr>
        <w:t xml:space="preserve">Direct development of B2B, B2C and local marketing programs that drove incremental annual sales. </w:t>
      </w:r>
    </w:p>
    <w:p w14:paraId="15EF884F" w14:textId="03AA0698" w:rsidR="00D45650" w:rsidRPr="009F2CA2" w:rsidRDefault="0051560E" w:rsidP="009F2CA2">
      <w:pPr>
        <w:pStyle w:val="ListParagraph"/>
        <w:numPr>
          <w:ilvl w:val="0"/>
          <w:numId w:val="24"/>
        </w:numPr>
        <w:jc w:val="both"/>
        <w:rPr>
          <w:rFonts w:asciiTheme="majorHAnsi" w:hAnsiTheme="majorHAnsi" w:cs="Times"/>
          <w:sz w:val="22"/>
        </w:rPr>
      </w:pPr>
      <w:r w:rsidRPr="0051560E">
        <w:rPr>
          <w:rFonts w:asciiTheme="majorHAnsi" w:hAnsiTheme="majorHAnsi" w:cs="Times"/>
          <w:sz w:val="22"/>
        </w:rPr>
        <w:t xml:space="preserve">Produce a cohesive social media content that includes communications goals and brings together different marketing activity, informed by the strategy, research or insights. </w:t>
      </w:r>
    </w:p>
    <w:p w14:paraId="214CF8B2" w14:textId="77777777" w:rsidR="00D45650" w:rsidRPr="003B03A4" w:rsidRDefault="00D45650" w:rsidP="00D45650">
      <w:pPr>
        <w:pStyle w:val="ListParagraph"/>
        <w:jc w:val="both"/>
        <w:rPr>
          <w:rFonts w:asciiTheme="majorHAnsi" w:hAnsiTheme="majorHAnsi" w:cs="Times"/>
          <w:sz w:val="22"/>
        </w:rPr>
      </w:pPr>
    </w:p>
    <w:p w14:paraId="447C9ECE" w14:textId="1E0885B1" w:rsidR="00A4684A" w:rsidRDefault="00391FFA" w:rsidP="00A4684A">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sidRPr="005A2876">
        <w:rPr>
          <w:rFonts w:asciiTheme="majorHAnsi" w:hAnsiTheme="majorHAnsi" w:cs="Times"/>
          <w:b/>
          <w:bCs/>
          <w:sz w:val="22"/>
        </w:rPr>
        <w:lastRenderedPageBreak/>
        <w:t xml:space="preserve">Dawani Group Holding W.L.L. B.S.C. </w:t>
      </w:r>
      <w:r w:rsidRPr="005A2876">
        <w:rPr>
          <w:rFonts w:asciiTheme="majorHAnsi" w:hAnsiTheme="majorHAnsi" w:cs="Times"/>
          <w:b/>
          <w:bCs/>
          <w:sz w:val="22"/>
        </w:rPr>
        <w:tab/>
      </w:r>
      <w:r w:rsidR="00A5388D" w:rsidRPr="005A2876">
        <w:rPr>
          <w:rFonts w:asciiTheme="majorHAnsi" w:hAnsiTheme="majorHAnsi" w:cs="Times"/>
          <w:b/>
          <w:bCs/>
          <w:sz w:val="22"/>
        </w:rPr>
        <w:tab/>
      </w:r>
      <w:r w:rsidR="00310E55">
        <w:rPr>
          <w:rFonts w:asciiTheme="majorHAnsi" w:hAnsiTheme="majorHAnsi" w:cs="Times"/>
          <w:b/>
          <w:bCs/>
          <w:sz w:val="22"/>
        </w:rPr>
        <w:tab/>
      </w:r>
      <w:r w:rsidR="00310E55">
        <w:rPr>
          <w:rFonts w:asciiTheme="majorHAnsi" w:hAnsiTheme="majorHAnsi" w:cs="Times"/>
          <w:b/>
          <w:bCs/>
          <w:sz w:val="22"/>
        </w:rPr>
        <w:tab/>
      </w:r>
      <w:r w:rsidRPr="005A2876">
        <w:rPr>
          <w:rFonts w:asciiTheme="majorHAnsi" w:hAnsiTheme="majorHAnsi" w:cs="Times"/>
          <w:b/>
          <w:bCs/>
          <w:sz w:val="22"/>
        </w:rPr>
        <w:tab/>
        <w:t>Mar 2013 –</w:t>
      </w:r>
      <w:r w:rsidR="00510639">
        <w:rPr>
          <w:rFonts w:asciiTheme="majorHAnsi" w:hAnsiTheme="majorHAnsi" w:cs="Times"/>
          <w:b/>
          <w:bCs/>
          <w:sz w:val="22"/>
        </w:rPr>
        <w:t xml:space="preserve"> </w:t>
      </w:r>
      <w:r w:rsidR="00A4684A">
        <w:rPr>
          <w:rFonts w:asciiTheme="majorHAnsi" w:hAnsiTheme="majorHAnsi" w:cs="Times"/>
          <w:b/>
          <w:bCs/>
          <w:sz w:val="22"/>
        </w:rPr>
        <w:t>Jan 201</w:t>
      </w:r>
      <w:r w:rsidR="00310E55">
        <w:rPr>
          <w:rFonts w:asciiTheme="majorHAnsi" w:hAnsiTheme="majorHAnsi" w:cs="Times"/>
          <w:b/>
          <w:bCs/>
          <w:sz w:val="22"/>
        </w:rPr>
        <w:t>5</w:t>
      </w:r>
    </w:p>
    <w:p w14:paraId="07531217" w14:textId="7BE50BB7" w:rsidR="00391FFA" w:rsidRPr="00A4684A" w:rsidRDefault="00391FFA" w:rsidP="00EC0723">
      <w:pPr>
        <w:pStyle w:val="ListParagraph"/>
        <w:widowControl w:val="0"/>
        <w:autoSpaceDE w:val="0"/>
        <w:autoSpaceDN w:val="0"/>
        <w:adjustRightInd w:val="0"/>
        <w:spacing w:after="240"/>
        <w:jc w:val="both"/>
        <w:outlineLvl w:val="0"/>
        <w:rPr>
          <w:rFonts w:asciiTheme="majorHAnsi" w:hAnsiTheme="majorHAnsi" w:cs="Times"/>
          <w:b/>
          <w:bCs/>
          <w:sz w:val="22"/>
        </w:rPr>
      </w:pPr>
      <w:r w:rsidRPr="00A4684A">
        <w:rPr>
          <w:rFonts w:asciiTheme="majorHAnsi" w:hAnsiTheme="majorHAnsi" w:cs="Times"/>
          <w:b/>
          <w:bCs/>
          <w:sz w:val="22"/>
        </w:rPr>
        <w:t>Sales and Marketing</w:t>
      </w:r>
      <w:r w:rsidR="00510639" w:rsidRPr="00A4684A">
        <w:rPr>
          <w:rFonts w:asciiTheme="majorHAnsi" w:hAnsiTheme="majorHAnsi" w:cs="Times"/>
          <w:b/>
          <w:bCs/>
          <w:sz w:val="22"/>
        </w:rPr>
        <w:t xml:space="preserve"> Manager</w:t>
      </w:r>
      <w:r w:rsidRPr="00A4684A">
        <w:rPr>
          <w:rFonts w:asciiTheme="majorHAnsi" w:hAnsiTheme="majorHAnsi" w:cs="Times"/>
          <w:b/>
          <w:bCs/>
          <w:sz w:val="22"/>
        </w:rPr>
        <w:t>:</w:t>
      </w:r>
    </w:p>
    <w:p w14:paraId="277A4F21" w14:textId="2CE4A686" w:rsidR="004D0DA3" w:rsidRPr="004D0DA3" w:rsidRDefault="00391FFA" w:rsidP="004D0DA3">
      <w:pPr>
        <w:pStyle w:val="ListParagraph"/>
        <w:widowControl w:val="0"/>
        <w:numPr>
          <w:ilvl w:val="0"/>
          <w:numId w:val="12"/>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Develop pricing strategies, balancing firm object</w:t>
      </w:r>
      <w:r w:rsidR="00931253">
        <w:rPr>
          <w:rFonts w:asciiTheme="majorHAnsi" w:hAnsiTheme="majorHAnsi" w:cs="Times"/>
          <w:sz w:val="22"/>
        </w:rPr>
        <w:t>ives and customer satisfaction.</w:t>
      </w:r>
    </w:p>
    <w:p w14:paraId="503C724B" w14:textId="77777777" w:rsidR="00391FFA" w:rsidRPr="00A5388D" w:rsidRDefault="00391FFA" w:rsidP="00A4684A">
      <w:pPr>
        <w:pStyle w:val="ListParagraph"/>
        <w:widowControl w:val="0"/>
        <w:numPr>
          <w:ilvl w:val="0"/>
          <w:numId w:val="12"/>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Identify, develop, and evaluate marketing strategy, based on knowledge of establishment objectives, market characteristics, and cost and markup factors. </w:t>
      </w:r>
    </w:p>
    <w:p w14:paraId="39F97D31" w14:textId="72425EC6" w:rsidR="00391FFA" w:rsidRPr="00A5388D" w:rsidRDefault="00391FFA" w:rsidP="00A4684A">
      <w:pPr>
        <w:pStyle w:val="ListParagraph"/>
        <w:widowControl w:val="0"/>
        <w:numPr>
          <w:ilvl w:val="0"/>
          <w:numId w:val="12"/>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Formulate, direct and coordinate </w:t>
      </w:r>
      <w:r w:rsidR="00107D10">
        <w:rPr>
          <w:rFonts w:asciiTheme="majorHAnsi" w:hAnsiTheme="majorHAnsi" w:cs="Times"/>
          <w:sz w:val="22"/>
        </w:rPr>
        <w:t>sales a</w:t>
      </w:r>
      <w:r w:rsidR="00510639">
        <w:rPr>
          <w:rFonts w:asciiTheme="majorHAnsi" w:hAnsiTheme="majorHAnsi" w:cs="Times"/>
          <w:sz w:val="22"/>
        </w:rPr>
        <w:t>n</w:t>
      </w:r>
      <w:r w:rsidR="00107D10">
        <w:rPr>
          <w:rFonts w:asciiTheme="majorHAnsi" w:hAnsiTheme="majorHAnsi" w:cs="Times"/>
          <w:sz w:val="22"/>
        </w:rPr>
        <w:t xml:space="preserve">d </w:t>
      </w:r>
      <w:r w:rsidR="00DE3B8B">
        <w:rPr>
          <w:rFonts w:asciiTheme="majorHAnsi" w:hAnsiTheme="majorHAnsi" w:cs="Times"/>
          <w:sz w:val="22"/>
        </w:rPr>
        <w:t>marketing activities/</w:t>
      </w:r>
      <w:r w:rsidRPr="00A5388D">
        <w:rPr>
          <w:rFonts w:asciiTheme="majorHAnsi" w:hAnsiTheme="majorHAnsi" w:cs="Times"/>
          <w:sz w:val="22"/>
        </w:rPr>
        <w:t>polic</w:t>
      </w:r>
      <w:r w:rsidR="00DE3B8B">
        <w:rPr>
          <w:rFonts w:asciiTheme="majorHAnsi" w:hAnsiTheme="majorHAnsi" w:cs="Times"/>
          <w:sz w:val="22"/>
        </w:rPr>
        <w:t>ies to promote products/</w:t>
      </w:r>
      <w:r w:rsidRPr="00A5388D">
        <w:rPr>
          <w:rFonts w:asciiTheme="majorHAnsi" w:hAnsiTheme="majorHAnsi" w:cs="Times"/>
          <w:sz w:val="22"/>
        </w:rPr>
        <w:t xml:space="preserve">services, working with advertising and promotion managers. </w:t>
      </w:r>
    </w:p>
    <w:p w14:paraId="4A5046DE" w14:textId="1CCF7DCB" w:rsidR="009F2CA2" w:rsidRPr="009F2CA2" w:rsidRDefault="009F2CA2" w:rsidP="009F2CA2">
      <w:pPr>
        <w:pStyle w:val="ListParagraph"/>
        <w:numPr>
          <w:ilvl w:val="0"/>
          <w:numId w:val="12"/>
        </w:numPr>
        <w:spacing w:after="240"/>
        <w:jc w:val="both"/>
        <w:rPr>
          <w:rFonts w:asciiTheme="majorHAnsi" w:hAnsiTheme="majorHAnsi" w:cs="Times"/>
          <w:sz w:val="22"/>
        </w:rPr>
      </w:pPr>
      <w:r w:rsidRPr="009F2CA2">
        <w:rPr>
          <w:rFonts w:asciiTheme="majorHAnsi" w:hAnsiTheme="majorHAnsi" w:cs="Times"/>
          <w:sz w:val="22"/>
        </w:rPr>
        <w:t>Research competitors/Competitor Analysis and provide suggestions for improvement</w:t>
      </w:r>
    </w:p>
    <w:p w14:paraId="59D147D4" w14:textId="6E783942" w:rsidR="00A4684A" w:rsidRDefault="00391FFA" w:rsidP="00310E55">
      <w:pPr>
        <w:pStyle w:val="ListParagraph"/>
        <w:widowControl w:val="0"/>
        <w:numPr>
          <w:ilvl w:val="0"/>
          <w:numId w:val="12"/>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Negotiate contracts </w:t>
      </w:r>
      <w:r w:rsidR="007F691E">
        <w:rPr>
          <w:rFonts w:asciiTheme="majorHAnsi" w:hAnsiTheme="majorHAnsi" w:cs="Times"/>
          <w:sz w:val="22"/>
        </w:rPr>
        <w:t>with vendors and distributors manage</w:t>
      </w:r>
      <w:r w:rsidRPr="00A5388D">
        <w:rPr>
          <w:rFonts w:asciiTheme="majorHAnsi" w:hAnsiTheme="majorHAnsi" w:cs="Times"/>
          <w:sz w:val="22"/>
        </w:rPr>
        <w:t xml:space="preserve"> pr</w:t>
      </w:r>
      <w:r w:rsidR="007F691E">
        <w:rPr>
          <w:rFonts w:asciiTheme="majorHAnsi" w:hAnsiTheme="majorHAnsi" w:cs="Times"/>
          <w:sz w:val="22"/>
        </w:rPr>
        <w:t>oduct distribution, establish</w:t>
      </w:r>
      <w:r w:rsidRPr="00A5388D">
        <w:rPr>
          <w:rFonts w:asciiTheme="majorHAnsi" w:hAnsiTheme="majorHAnsi" w:cs="Times"/>
          <w:sz w:val="22"/>
        </w:rPr>
        <w:t xml:space="preserve"> dist</w:t>
      </w:r>
      <w:r w:rsidR="007F691E">
        <w:rPr>
          <w:rFonts w:asciiTheme="majorHAnsi" w:hAnsiTheme="majorHAnsi" w:cs="Times"/>
          <w:sz w:val="22"/>
        </w:rPr>
        <w:t>ribution networks and develop</w:t>
      </w:r>
      <w:r w:rsidR="00310E55">
        <w:rPr>
          <w:rFonts w:asciiTheme="majorHAnsi" w:hAnsiTheme="majorHAnsi" w:cs="Times"/>
          <w:sz w:val="22"/>
        </w:rPr>
        <w:t xml:space="preserve"> distribution strategies.</w:t>
      </w:r>
    </w:p>
    <w:p w14:paraId="1539912A" w14:textId="77777777" w:rsidR="00310E55" w:rsidRPr="00A4684A" w:rsidRDefault="00310E55" w:rsidP="00310E55">
      <w:pPr>
        <w:pStyle w:val="ListParagraph"/>
        <w:widowControl w:val="0"/>
        <w:autoSpaceDE w:val="0"/>
        <w:autoSpaceDN w:val="0"/>
        <w:adjustRightInd w:val="0"/>
        <w:spacing w:after="240"/>
        <w:ind w:left="1080"/>
        <w:jc w:val="both"/>
        <w:rPr>
          <w:rFonts w:asciiTheme="majorHAnsi" w:hAnsiTheme="majorHAnsi" w:cs="Times"/>
          <w:sz w:val="22"/>
        </w:rPr>
      </w:pPr>
    </w:p>
    <w:p w14:paraId="5D9B71F5" w14:textId="3100075C" w:rsidR="00A4684A" w:rsidRDefault="00391FFA" w:rsidP="00A4684A">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sidRPr="005A2876">
        <w:rPr>
          <w:rFonts w:asciiTheme="majorHAnsi" w:hAnsiTheme="majorHAnsi" w:cs="Times"/>
          <w:b/>
          <w:bCs/>
          <w:sz w:val="22"/>
        </w:rPr>
        <w:t>Nestlé</w:t>
      </w:r>
      <w:r w:rsidR="0057277E" w:rsidRPr="005A2876">
        <w:rPr>
          <w:rFonts w:asciiTheme="majorHAnsi" w:hAnsiTheme="majorHAnsi" w:cs="Times"/>
          <w:b/>
          <w:bCs/>
          <w:sz w:val="22"/>
        </w:rPr>
        <w:t xml:space="preserve"> </w:t>
      </w:r>
      <w:r w:rsidR="000073B7">
        <w:rPr>
          <w:rFonts w:asciiTheme="majorHAnsi" w:hAnsiTheme="majorHAnsi" w:cs="Times"/>
          <w:b/>
          <w:bCs/>
          <w:sz w:val="22"/>
        </w:rPr>
        <w:t xml:space="preserve">Middle East </w:t>
      </w:r>
      <w:r w:rsidR="0057277E" w:rsidRPr="005A2876">
        <w:rPr>
          <w:rFonts w:asciiTheme="majorHAnsi" w:hAnsiTheme="majorHAnsi" w:cs="Times"/>
          <w:b/>
          <w:bCs/>
          <w:sz w:val="22"/>
        </w:rPr>
        <w:t>S.A.</w:t>
      </w:r>
      <w:r w:rsidR="000073B7">
        <w:rPr>
          <w:rFonts w:asciiTheme="majorHAnsi" w:hAnsiTheme="majorHAnsi" w:cs="Times"/>
          <w:b/>
          <w:bCs/>
          <w:sz w:val="22"/>
        </w:rPr>
        <w:tab/>
      </w:r>
      <w:r w:rsidR="00D71B4A" w:rsidRPr="005A2876">
        <w:rPr>
          <w:rFonts w:asciiTheme="majorHAnsi" w:hAnsiTheme="majorHAnsi" w:cs="Times"/>
          <w:b/>
          <w:bCs/>
          <w:sz w:val="22"/>
        </w:rPr>
        <w:tab/>
      </w:r>
      <w:r w:rsidR="00D71B4A" w:rsidRPr="005A2876">
        <w:rPr>
          <w:rFonts w:asciiTheme="majorHAnsi" w:hAnsiTheme="majorHAnsi" w:cs="Times"/>
          <w:b/>
          <w:bCs/>
          <w:sz w:val="22"/>
        </w:rPr>
        <w:tab/>
      </w:r>
      <w:r w:rsidR="00D71B4A" w:rsidRPr="005A2876">
        <w:rPr>
          <w:rFonts w:asciiTheme="majorHAnsi" w:hAnsiTheme="majorHAnsi" w:cs="Times"/>
          <w:b/>
          <w:bCs/>
          <w:sz w:val="22"/>
        </w:rPr>
        <w:tab/>
      </w:r>
      <w:r w:rsidR="00310E55">
        <w:rPr>
          <w:rFonts w:asciiTheme="majorHAnsi" w:hAnsiTheme="majorHAnsi" w:cs="Times"/>
          <w:b/>
          <w:bCs/>
          <w:sz w:val="22"/>
        </w:rPr>
        <w:tab/>
      </w:r>
      <w:r w:rsidR="00310E55">
        <w:rPr>
          <w:rFonts w:asciiTheme="majorHAnsi" w:hAnsiTheme="majorHAnsi" w:cs="Times"/>
          <w:b/>
          <w:bCs/>
          <w:sz w:val="22"/>
        </w:rPr>
        <w:tab/>
      </w:r>
      <w:r w:rsidR="00D71B4A" w:rsidRPr="005A2876">
        <w:rPr>
          <w:rFonts w:asciiTheme="majorHAnsi" w:hAnsiTheme="majorHAnsi" w:cs="Times"/>
          <w:b/>
          <w:bCs/>
          <w:sz w:val="22"/>
        </w:rPr>
        <w:tab/>
      </w:r>
      <w:r w:rsidRPr="005A2876">
        <w:rPr>
          <w:rFonts w:asciiTheme="majorHAnsi" w:hAnsiTheme="majorHAnsi" w:cs="Times"/>
          <w:b/>
          <w:bCs/>
          <w:sz w:val="22"/>
        </w:rPr>
        <w:t>Nov 2004 – Feb 2013</w:t>
      </w:r>
    </w:p>
    <w:p w14:paraId="639EAE6C" w14:textId="2F6FAC88" w:rsidR="00391FFA" w:rsidRPr="00A4684A" w:rsidRDefault="00DF7ED7" w:rsidP="00EC0723">
      <w:pPr>
        <w:pStyle w:val="ListParagraph"/>
        <w:widowControl w:val="0"/>
        <w:autoSpaceDE w:val="0"/>
        <w:autoSpaceDN w:val="0"/>
        <w:adjustRightInd w:val="0"/>
        <w:spacing w:after="240"/>
        <w:jc w:val="both"/>
        <w:outlineLvl w:val="0"/>
        <w:rPr>
          <w:rFonts w:asciiTheme="majorHAnsi" w:hAnsiTheme="majorHAnsi" w:cs="Times"/>
          <w:b/>
          <w:bCs/>
          <w:sz w:val="22"/>
        </w:rPr>
      </w:pPr>
      <w:r w:rsidRPr="00A4684A">
        <w:rPr>
          <w:rFonts w:asciiTheme="majorHAnsi" w:hAnsiTheme="majorHAnsi" w:cs="Times"/>
          <w:b/>
          <w:bCs/>
          <w:sz w:val="22"/>
        </w:rPr>
        <w:t>Field Operations</w:t>
      </w:r>
      <w:r w:rsidR="00391FFA" w:rsidRPr="00A4684A">
        <w:rPr>
          <w:rFonts w:asciiTheme="majorHAnsi" w:hAnsiTheme="majorHAnsi" w:cs="Times"/>
          <w:b/>
          <w:bCs/>
          <w:sz w:val="22"/>
        </w:rPr>
        <w:t xml:space="preserve"> </w:t>
      </w:r>
      <w:r w:rsidR="008C4B17" w:rsidRPr="00A4684A">
        <w:rPr>
          <w:rFonts w:asciiTheme="majorHAnsi" w:hAnsiTheme="majorHAnsi" w:cs="Times"/>
          <w:b/>
          <w:bCs/>
          <w:sz w:val="22"/>
        </w:rPr>
        <w:t>–</w:t>
      </w:r>
      <w:r w:rsidR="00391FFA" w:rsidRPr="00A4684A">
        <w:rPr>
          <w:rFonts w:asciiTheme="majorHAnsi" w:hAnsiTheme="majorHAnsi" w:cs="Times"/>
          <w:b/>
          <w:bCs/>
          <w:sz w:val="22"/>
        </w:rPr>
        <w:t xml:space="preserve"> Marketing</w:t>
      </w:r>
      <w:r w:rsidR="00510639" w:rsidRPr="00A4684A">
        <w:rPr>
          <w:rFonts w:asciiTheme="majorHAnsi" w:hAnsiTheme="majorHAnsi" w:cs="Times"/>
          <w:b/>
          <w:bCs/>
          <w:sz w:val="22"/>
        </w:rPr>
        <w:t xml:space="preserve"> Manager</w:t>
      </w:r>
      <w:r w:rsidR="00391FFA" w:rsidRPr="00A4684A">
        <w:rPr>
          <w:rFonts w:asciiTheme="majorHAnsi" w:hAnsiTheme="majorHAnsi" w:cs="Times"/>
          <w:b/>
          <w:bCs/>
          <w:sz w:val="22"/>
        </w:rPr>
        <w:t>:</w:t>
      </w:r>
    </w:p>
    <w:p w14:paraId="59965986" w14:textId="77777777" w:rsidR="00D71B4A" w:rsidRPr="00A5388D" w:rsidRDefault="00D71B4A" w:rsidP="00A4684A">
      <w:pPr>
        <w:pStyle w:val="ListParagraph"/>
        <w:widowControl w:val="0"/>
        <w:numPr>
          <w:ilvl w:val="0"/>
          <w:numId w:val="12"/>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Contribute to the development of the communication and branding section objectives and participate in their achievement by performing and delegating communication, marketing and branding related activities. </w:t>
      </w:r>
    </w:p>
    <w:p w14:paraId="16A21D33" w14:textId="79260258" w:rsidR="00D71B4A" w:rsidRPr="00A5388D" w:rsidRDefault="00D71B4A" w:rsidP="00A4684A">
      <w:pPr>
        <w:pStyle w:val="ListParagraph"/>
        <w:widowControl w:val="0"/>
        <w:numPr>
          <w:ilvl w:val="0"/>
          <w:numId w:val="12"/>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Develop section</w:t>
      </w:r>
      <w:r w:rsidR="00107D10">
        <w:rPr>
          <w:rFonts w:asciiTheme="majorHAnsi" w:hAnsiTheme="majorHAnsi" w:cs="Times"/>
          <w:sz w:val="22"/>
        </w:rPr>
        <w:t>al policies, procedures</w:t>
      </w:r>
      <w:r w:rsidRPr="00A5388D">
        <w:rPr>
          <w:rFonts w:asciiTheme="majorHAnsi" w:hAnsiTheme="majorHAnsi" w:cs="Times"/>
          <w:sz w:val="22"/>
        </w:rPr>
        <w:t xml:space="preserve"> </w:t>
      </w:r>
      <w:r w:rsidR="007F691E">
        <w:rPr>
          <w:rFonts w:asciiTheme="majorHAnsi" w:hAnsiTheme="majorHAnsi" w:cs="Times"/>
          <w:sz w:val="22"/>
        </w:rPr>
        <w:t>and frameworks ensuring</w:t>
      </w:r>
      <w:r w:rsidRPr="00A5388D">
        <w:rPr>
          <w:rFonts w:asciiTheme="majorHAnsi" w:hAnsiTheme="majorHAnsi" w:cs="Times"/>
          <w:sz w:val="22"/>
        </w:rPr>
        <w:t xml:space="preserve"> efficient and streamlined operations across the communication and branding section. </w:t>
      </w:r>
    </w:p>
    <w:p w14:paraId="25D33808" w14:textId="77777777" w:rsidR="00D71B4A" w:rsidRPr="00A5388D" w:rsidRDefault="00D71B4A" w:rsidP="00A4684A">
      <w:pPr>
        <w:pStyle w:val="ListParagraph"/>
        <w:widowControl w:val="0"/>
        <w:numPr>
          <w:ilvl w:val="0"/>
          <w:numId w:val="12"/>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Monitor competitor activity and recommend appropriate responses. </w:t>
      </w:r>
    </w:p>
    <w:p w14:paraId="6067368F" w14:textId="00776D8C" w:rsidR="009F4F2B" w:rsidRDefault="00D71B4A" w:rsidP="00A4684A">
      <w:pPr>
        <w:pStyle w:val="ListParagraph"/>
        <w:widowControl w:val="0"/>
        <w:numPr>
          <w:ilvl w:val="0"/>
          <w:numId w:val="12"/>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Develop and oversee implementation of corporate branding and communications strategies, plans and campaigns (including internal and external brand development). </w:t>
      </w:r>
    </w:p>
    <w:p w14:paraId="6C80A440" w14:textId="77777777" w:rsidR="007F691E" w:rsidRPr="00DF7ED7" w:rsidRDefault="007F691E" w:rsidP="00A4684A">
      <w:pPr>
        <w:pStyle w:val="ListParagraph"/>
        <w:widowControl w:val="0"/>
        <w:autoSpaceDE w:val="0"/>
        <w:autoSpaceDN w:val="0"/>
        <w:adjustRightInd w:val="0"/>
        <w:spacing w:after="240"/>
        <w:ind w:left="1080"/>
        <w:jc w:val="both"/>
        <w:rPr>
          <w:rFonts w:asciiTheme="majorHAnsi" w:hAnsiTheme="majorHAnsi" w:cs="Times"/>
          <w:sz w:val="22"/>
        </w:rPr>
      </w:pPr>
    </w:p>
    <w:p w14:paraId="53E73453" w14:textId="56220D36" w:rsidR="00A4684A" w:rsidRDefault="00391FFA" w:rsidP="00A4684A">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sidRPr="005A2876">
        <w:rPr>
          <w:rFonts w:asciiTheme="majorHAnsi" w:hAnsiTheme="majorHAnsi" w:cs="Times"/>
          <w:b/>
          <w:bCs/>
          <w:sz w:val="22"/>
        </w:rPr>
        <w:t xml:space="preserve">FK International </w:t>
      </w:r>
      <w:r w:rsidR="00D71B4A" w:rsidRPr="005A2876">
        <w:rPr>
          <w:rFonts w:asciiTheme="majorHAnsi" w:hAnsiTheme="majorHAnsi" w:cs="Times"/>
          <w:b/>
          <w:bCs/>
          <w:sz w:val="22"/>
        </w:rPr>
        <w:tab/>
      </w:r>
      <w:r w:rsidR="00D71B4A" w:rsidRPr="005A2876">
        <w:rPr>
          <w:rFonts w:asciiTheme="majorHAnsi" w:hAnsiTheme="majorHAnsi" w:cs="Times"/>
          <w:b/>
          <w:bCs/>
          <w:sz w:val="22"/>
        </w:rPr>
        <w:tab/>
      </w:r>
      <w:r w:rsidR="00D71B4A" w:rsidRPr="005A2876">
        <w:rPr>
          <w:rFonts w:asciiTheme="majorHAnsi" w:hAnsiTheme="majorHAnsi" w:cs="Times"/>
          <w:b/>
          <w:bCs/>
          <w:sz w:val="22"/>
        </w:rPr>
        <w:tab/>
      </w:r>
      <w:r w:rsidR="00D71B4A" w:rsidRPr="005A2876">
        <w:rPr>
          <w:rFonts w:asciiTheme="majorHAnsi" w:hAnsiTheme="majorHAnsi" w:cs="Times"/>
          <w:b/>
          <w:bCs/>
          <w:sz w:val="22"/>
        </w:rPr>
        <w:tab/>
      </w:r>
      <w:r w:rsidR="00310E55">
        <w:rPr>
          <w:rFonts w:asciiTheme="majorHAnsi" w:hAnsiTheme="majorHAnsi" w:cs="Times"/>
          <w:b/>
          <w:bCs/>
          <w:sz w:val="22"/>
        </w:rPr>
        <w:tab/>
      </w:r>
      <w:r w:rsidR="00310E55">
        <w:rPr>
          <w:rFonts w:asciiTheme="majorHAnsi" w:hAnsiTheme="majorHAnsi" w:cs="Times"/>
          <w:b/>
          <w:bCs/>
          <w:sz w:val="22"/>
        </w:rPr>
        <w:tab/>
      </w:r>
      <w:r w:rsidR="00D71B4A" w:rsidRPr="005A2876">
        <w:rPr>
          <w:rFonts w:asciiTheme="majorHAnsi" w:hAnsiTheme="majorHAnsi" w:cs="Times"/>
          <w:b/>
          <w:bCs/>
          <w:sz w:val="22"/>
        </w:rPr>
        <w:tab/>
      </w:r>
      <w:r w:rsidRPr="005A2876">
        <w:rPr>
          <w:rFonts w:asciiTheme="majorHAnsi" w:hAnsiTheme="majorHAnsi" w:cs="Times"/>
          <w:b/>
          <w:bCs/>
          <w:sz w:val="22"/>
        </w:rPr>
        <w:t>Oct 2003</w:t>
      </w:r>
      <w:r w:rsidR="00B146D0" w:rsidRPr="005A2876">
        <w:rPr>
          <w:rFonts w:asciiTheme="majorHAnsi" w:hAnsiTheme="majorHAnsi" w:cs="Times"/>
          <w:b/>
          <w:bCs/>
          <w:sz w:val="22"/>
        </w:rPr>
        <w:t xml:space="preserve"> – </w:t>
      </w:r>
      <w:r w:rsidR="00A4684A">
        <w:rPr>
          <w:rFonts w:asciiTheme="majorHAnsi" w:hAnsiTheme="majorHAnsi" w:cs="Times"/>
          <w:b/>
          <w:bCs/>
          <w:sz w:val="22"/>
        </w:rPr>
        <w:t>Oct 2004</w:t>
      </w:r>
    </w:p>
    <w:p w14:paraId="43765720" w14:textId="67CF35A2" w:rsidR="00391FFA" w:rsidRPr="00A4684A" w:rsidRDefault="00DF7ED7" w:rsidP="00EC0723">
      <w:pPr>
        <w:pStyle w:val="ListParagraph"/>
        <w:widowControl w:val="0"/>
        <w:autoSpaceDE w:val="0"/>
        <w:autoSpaceDN w:val="0"/>
        <w:adjustRightInd w:val="0"/>
        <w:spacing w:after="240"/>
        <w:jc w:val="both"/>
        <w:outlineLvl w:val="0"/>
        <w:rPr>
          <w:rFonts w:asciiTheme="majorHAnsi" w:hAnsiTheme="majorHAnsi" w:cs="Times"/>
          <w:b/>
          <w:bCs/>
          <w:sz w:val="22"/>
        </w:rPr>
      </w:pPr>
      <w:r w:rsidRPr="00A4684A">
        <w:rPr>
          <w:rFonts w:asciiTheme="majorHAnsi" w:hAnsiTheme="majorHAnsi" w:cs="Times"/>
          <w:b/>
          <w:bCs/>
          <w:sz w:val="22"/>
        </w:rPr>
        <w:t xml:space="preserve">Purchasing </w:t>
      </w:r>
      <w:r w:rsidR="00510639" w:rsidRPr="00A4684A">
        <w:rPr>
          <w:rFonts w:asciiTheme="majorHAnsi" w:hAnsiTheme="majorHAnsi" w:cs="Times"/>
          <w:b/>
          <w:bCs/>
          <w:sz w:val="22"/>
        </w:rPr>
        <w:t>–</w:t>
      </w:r>
      <w:r w:rsidR="00DE3B8B" w:rsidRPr="00A4684A">
        <w:rPr>
          <w:rFonts w:asciiTheme="majorHAnsi" w:hAnsiTheme="majorHAnsi" w:cs="Times"/>
          <w:b/>
          <w:bCs/>
          <w:sz w:val="22"/>
        </w:rPr>
        <w:t xml:space="preserve"> Marketing</w:t>
      </w:r>
      <w:r w:rsidR="00510639" w:rsidRPr="00A4684A">
        <w:rPr>
          <w:rFonts w:asciiTheme="majorHAnsi" w:hAnsiTheme="majorHAnsi" w:cs="Times"/>
          <w:b/>
          <w:bCs/>
          <w:sz w:val="22"/>
        </w:rPr>
        <w:t xml:space="preserve"> Manager</w:t>
      </w:r>
      <w:r w:rsidR="00391FFA" w:rsidRPr="00A4684A">
        <w:rPr>
          <w:rFonts w:asciiTheme="majorHAnsi" w:hAnsiTheme="majorHAnsi" w:cs="Times"/>
          <w:b/>
          <w:bCs/>
          <w:sz w:val="22"/>
        </w:rPr>
        <w:t>:</w:t>
      </w:r>
    </w:p>
    <w:p w14:paraId="2DF94EC7" w14:textId="74C04C24" w:rsidR="00391FFA" w:rsidRPr="00A5388D" w:rsidRDefault="00391FFA" w:rsidP="00A4684A">
      <w:pPr>
        <w:pStyle w:val="ListParagraph"/>
        <w:widowControl w:val="0"/>
        <w:numPr>
          <w:ilvl w:val="0"/>
          <w:numId w:val="13"/>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 xml:space="preserve">Promoting new opening shops and new ideas in the organization to increase and enhance the work level to the optimum benefit through ATL and BTL. </w:t>
      </w:r>
    </w:p>
    <w:p w14:paraId="504FEE33" w14:textId="70282A64" w:rsidR="00391FFA" w:rsidRPr="00A5388D" w:rsidRDefault="004D0DA3" w:rsidP="004D0DA3">
      <w:pPr>
        <w:pStyle w:val="ListParagraph"/>
        <w:widowControl w:val="0"/>
        <w:numPr>
          <w:ilvl w:val="0"/>
          <w:numId w:val="13"/>
        </w:numPr>
        <w:autoSpaceDE w:val="0"/>
        <w:autoSpaceDN w:val="0"/>
        <w:adjustRightInd w:val="0"/>
        <w:spacing w:after="240"/>
        <w:jc w:val="both"/>
        <w:rPr>
          <w:rFonts w:asciiTheme="majorHAnsi" w:hAnsiTheme="majorHAnsi" w:cs="Times"/>
          <w:sz w:val="22"/>
        </w:rPr>
      </w:pPr>
      <w:r>
        <w:rPr>
          <w:rFonts w:asciiTheme="majorHAnsi" w:hAnsiTheme="majorHAnsi" w:cs="Times"/>
          <w:sz w:val="22"/>
        </w:rPr>
        <w:t xml:space="preserve">Purchasing </w:t>
      </w:r>
      <w:r w:rsidR="00391FFA" w:rsidRPr="00A5388D">
        <w:rPr>
          <w:rFonts w:asciiTheme="majorHAnsi" w:hAnsiTheme="majorHAnsi" w:cs="Times"/>
          <w:sz w:val="22"/>
        </w:rPr>
        <w:t>and negotiating products, managing the purchasing process</w:t>
      </w:r>
      <w:r>
        <w:rPr>
          <w:rFonts w:asciiTheme="majorHAnsi" w:hAnsiTheme="majorHAnsi" w:cs="Times"/>
          <w:sz w:val="22"/>
        </w:rPr>
        <w:t>.</w:t>
      </w:r>
    </w:p>
    <w:p w14:paraId="2E6588EE" w14:textId="77777777" w:rsidR="003641DE" w:rsidRDefault="00391FFA" w:rsidP="003641DE">
      <w:pPr>
        <w:pStyle w:val="ListParagraph"/>
        <w:widowControl w:val="0"/>
        <w:numPr>
          <w:ilvl w:val="0"/>
          <w:numId w:val="13"/>
        </w:numPr>
        <w:autoSpaceDE w:val="0"/>
        <w:autoSpaceDN w:val="0"/>
        <w:adjustRightInd w:val="0"/>
        <w:spacing w:after="240"/>
        <w:jc w:val="both"/>
        <w:rPr>
          <w:rFonts w:asciiTheme="majorHAnsi" w:hAnsiTheme="majorHAnsi" w:cs="Times"/>
          <w:sz w:val="22"/>
        </w:rPr>
      </w:pPr>
      <w:r w:rsidRPr="00A5388D">
        <w:rPr>
          <w:rFonts w:asciiTheme="majorHAnsi" w:hAnsiTheme="majorHAnsi" w:cs="Times"/>
          <w:sz w:val="22"/>
        </w:rPr>
        <w:t>Daily reporting to management and orders to staff for checking the vendors and suppliers, enhancing work by selecting the best supplier with the best quality and price</w:t>
      </w:r>
      <w:r w:rsidR="003641DE">
        <w:rPr>
          <w:rFonts w:asciiTheme="majorHAnsi" w:hAnsiTheme="majorHAnsi" w:cs="Times"/>
          <w:sz w:val="22"/>
        </w:rPr>
        <w:t>.</w:t>
      </w:r>
    </w:p>
    <w:p w14:paraId="226D4CA8" w14:textId="0842D91F" w:rsidR="00AF1184" w:rsidRPr="00A5388D" w:rsidRDefault="003641DE" w:rsidP="003641DE">
      <w:pPr>
        <w:pStyle w:val="ListParagraph"/>
        <w:widowControl w:val="0"/>
        <w:autoSpaceDE w:val="0"/>
        <w:autoSpaceDN w:val="0"/>
        <w:adjustRightInd w:val="0"/>
        <w:spacing w:after="240"/>
        <w:ind w:left="1080"/>
        <w:jc w:val="both"/>
        <w:rPr>
          <w:rFonts w:asciiTheme="majorHAnsi" w:hAnsiTheme="majorHAnsi" w:cs="Times"/>
          <w:sz w:val="22"/>
        </w:rPr>
      </w:pPr>
      <w:r w:rsidRPr="00A5388D">
        <w:rPr>
          <w:rFonts w:asciiTheme="majorHAnsi" w:hAnsiTheme="majorHAnsi" w:cs="Times"/>
          <w:sz w:val="22"/>
        </w:rPr>
        <w:t xml:space="preserve"> </w:t>
      </w:r>
    </w:p>
    <w:p w14:paraId="27C8686B" w14:textId="04ACDDFE" w:rsidR="00A4684A" w:rsidRDefault="00391FFA" w:rsidP="00A4684A">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sidRPr="005A2876">
        <w:rPr>
          <w:rFonts w:asciiTheme="majorHAnsi" w:hAnsiTheme="majorHAnsi" w:cs="Times"/>
          <w:b/>
          <w:bCs/>
          <w:sz w:val="22"/>
        </w:rPr>
        <w:t xml:space="preserve">Bahrain Duty Free Shops </w:t>
      </w:r>
      <w:r w:rsidR="00D71B4A" w:rsidRPr="005A2876">
        <w:rPr>
          <w:rFonts w:asciiTheme="majorHAnsi" w:hAnsiTheme="majorHAnsi" w:cs="Times"/>
          <w:b/>
          <w:bCs/>
          <w:sz w:val="22"/>
        </w:rPr>
        <w:tab/>
      </w:r>
      <w:r w:rsidR="00D71B4A" w:rsidRPr="005A2876">
        <w:rPr>
          <w:rFonts w:asciiTheme="majorHAnsi" w:hAnsiTheme="majorHAnsi" w:cs="Times"/>
          <w:b/>
          <w:bCs/>
          <w:sz w:val="22"/>
        </w:rPr>
        <w:tab/>
      </w:r>
      <w:r w:rsidR="00D71B4A" w:rsidRPr="005A2876">
        <w:rPr>
          <w:rFonts w:asciiTheme="majorHAnsi" w:hAnsiTheme="majorHAnsi" w:cs="Times"/>
          <w:b/>
          <w:bCs/>
          <w:sz w:val="22"/>
        </w:rPr>
        <w:tab/>
      </w:r>
      <w:r w:rsidR="00310E55">
        <w:rPr>
          <w:rFonts w:asciiTheme="majorHAnsi" w:hAnsiTheme="majorHAnsi" w:cs="Times"/>
          <w:b/>
          <w:bCs/>
          <w:sz w:val="22"/>
        </w:rPr>
        <w:tab/>
      </w:r>
      <w:r w:rsidR="00310E55">
        <w:rPr>
          <w:rFonts w:asciiTheme="majorHAnsi" w:hAnsiTheme="majorHAnsi" w:cs="Times"/>
          <w:b/>
          <w:bCs/>
          <w:sz w:val="22"/>
        </w:rPr>
        <w:tab/>
      </w:r>
      <w:r w:rsidR="00A5388D" w:rsidRPr="005A2876">
        <w:rPr>
          <w:rFonts w:asciiTheme="majorHAnsi" w:hAnsiTheme="majorHAnsi" w:cs="Times"/>
          <w:b/>
          <w:bCs/>
          <w:sz w:val="22"/>
        </w:rPr>
        <w:tab/>
      </w:r>
      <w:r w:rsidR="00A4684A">
        <w:rPr>
          <w:rFonts w:asciiTheme="majorHAnsi" w:hAnsiTheme="majorHAnsi" w:cs="Times"/>
          <w:b/>
          <w:bCs/>
          <w:sz w:val="22"/>
        </w:rPr>
        <w:t>Aug 2001 – Sep 2003</w:t>
      </w:r>
    </w:p>
    <w:p w14:paraId="53D9615E" w14:textId="42F9C434" w:rsidR="00D71B4A" w:rsidRPr="00A4684A" w:rsidRDefault="00D71B4A" w:rsidP="00EC0723">
      <w:pPr>
        <w:pStyle w:val="ListParagraph"/>
        <w:widowControl w:val="0"/>
        <w:autoSpaceDE w:val="0"/>
        <w:autoSpaceDN w:val="0"/>
        <w:adjustRightInd w:val="0"/>
        <w:spacing w:after="240"/>
        <w:jc w:val="both"/>
        <w:outlineLvl w:val="0"/>
        <w:rPr>
          <w:rFonts w:asciiTheme="majorHAnsi" w:hAnsiTheme="majorHAnsi" w:cs="Times"/>
          <w:b/>
          <w:bCs/>
          <w:sz w:val="22"/>
        </w:rPr>
      </w:pPr>
      <w:r w:rsidRPr="00A4684A">
        <w:rPr>
          <w:rFonts w:asciiTheme="majorHAnsi" w:hAnsiTheme="majorHAnsi" w:cs="Times"/>
          <w:b/>
          <w:bCs/>
          <w:sz w:val="22"/>
        </w:rPr>
        <w:t>Senior Buyer:</w:t>
      </w:r>
    </w:p>
    <w:p w14:paraId="5579347B" w14:textId="058C3AA1" w:rsidR="00D71B4A" w:rsidRPr="00A5388D" w:rsidRDefault="00D71B4A" w:rsidP="003641DE">
      <w:pPr>
        <w:pStyle w:val="ListParagraph"/>
        <w:widowControl w:val="0"/>
        <w:numPr>
          <w:ilvl w:val="0"/>
          <w:numId w:val="16"/>
        </w:numPr>
        <w:autoSpaceDE w:val="0"/>
        <w:autoSpaceDN w:val="0"/>
        <w:adjustRightInd w:val="0"/>
        <w:spacing w:after="240"/>
        <w:jc w:val="both"/>
        <w:rPr>
          <w:rFonts w:asciiTheme="majorHAnsi" w:hAnsiTheme="majorHAnsi" w:cs="Times"/>
          <w:bCs/>
          <w:sz w:val="22"/>
        </w:rPr>
      </w:pPr>
      <w:r w:rsidRPr="00A5388D">
        <w:rPr>
          <w:rFonts w:asciiTheme="majorHAnsi" w:hAnsiTheme="majorHAnsi" w:cs="Times"/>
          <w:bCs/>
          <w:sz w:val="22"/>
        </w:rPr>
        <w:t>Purchasing, selecting and negotiating of the products to be sold in the retail department and operating business. This includes traveling to different countries to view the whole range of product lines per category and seasons of the brands, to ensur</w:t>
      </w:r>
      <w:r w:rsidR="003641DE">
        <w:rPr>
          <w:rFonts w:asciiTheme="majorHAnsi" w:hAnsiTheme="majorHAnsi" w:cs="Times"/>
          <w:bCs/>
          <w:sz w:val="22"/>
        </w:rPr>
        <w:t>e the highest profit and margin.</w:t>
      </w:r>
    </w:p>
    <w:p w14:paraId="76A59CFD" w14:textId="77777777" w:rsidR="003641DE" w:rsidRDefault="00D71B4A" w:rsidP="003641DE">
      <w:pPr>
        <w:pStyle w:val="ListParagraph"/>
        <w:widowControl w:val="0"/>
        <w:numPr>
          <w:ilvl w:val="0"/>
          <w:numId w:val="16"/>
        </w:numPr>
        <w:autoSpaceDE w:val="0"/>
        <w:autoSpaceDN w:val="0"/>
        <w:adjustRightInd w:val="0"/>
        <w:spacing w:after="240"/>
        <w:jc w:val="both"/>
        <w:rPr>
          <w:rFonts w:asciiTheme="majorHAnsi" w:hAnsiTheme="majorHAnsi" w:cs="Times"/>
          <w:bCs/>
          <w:sz w:val="22"/>
        </w:rPr>
      </w:pPr>
      <w:r w:rsidRPr="00A5388D">
        <w:rPr>
          <w:rFonts w:asciiTheme="majorHAnsi" w:hAnsiTheme="majorHAnsi" w:cs="Times"/>
          <w:bCs/>
          <w:sz w:val="22"/>
        </w:rPr>
        <w:t>Product launch and promotion, staff incentives schemes and space rental, product selection to ensure best source, quantity, product assortment and quality, display a</w:t>
      </w:r>
      <w:r w:rsidR="00DE3B8B">
        <w:rPr>
          <w:rFonts w:asciiTheme="majorHAnsi" w:hAnsiTheme="majorHAnsi" w:cs="Times"/>
          <w:bCs/>
          <w:sz w:val="22"/>
        </w:rPr>
        <w:t>nd merchandise.</w:t>
      </w:r>
    </w:p>
    <w:p w14:paraId="164FF527" w14:textId="4A8493B7" w:rsidR="00AF1184" w:rsidRDefault="003641DE" w:rsidP="003641DE">
      <w:pPr>
        <w:pStyle w:val="ListParagraph"/>
        <w:widowControl w:val="0"/>
        <w:autoSpaceDE w:val="0"/>
        <w:autoSpaceDN w:val="0"/>
        <w:adjustRightInd w:val="0"/>
        <w:spacing w:after="240"/>
        <w:ind w:left="1080"/>
        <w:jc w:val="both"/>
        <w:rPr>
          <w:rFonts w:asciiTheme="majorHAnsi" w:hAnsiTheme="majorHAnsi" w:cs="Times"/>
          <w:bCs/>
          <w:sz w:val="22"/>
        </w:rPr>
      </w:pPr>
      <w:r>
        <w:rPr>
          <w:rFonts w:asciiTheme="majorHAnsi" w:hAnsiTheme="majorHAnsi" w:cs="Times"/>
          <w:bCs/>
          <w:sz w:val="22"/>
        </w:rPr>
        <w:t xml:space="preserve"> </w:t>
      </w:r>
    </w:p>
    <w:p w14:paraId="23FF8665" w14:textId="02E8C660" w:rsidR="00A4684A" w:rsidRDefault="00B146D0" w:rsidP="00A4684A">
      <w:pPr>
        <w:pStyle w:val="ListParagraph"/>
        <w:widowControl w:val="0"/>
        <w:numPr>
          <w:ilvl w:val="0"/>
          <w:numId w:val="20"/>
        </w:numPr>
        <w:autoSpaceDE w:val="0"/>
        <w:autoSpaceDN w:val="0"/>
        <w:adjustRightInd w:val="0"/>
        <w:spacing w:after="240"/>
        <w:jc w:val="both"/>
        <w:rPr>
          <w:rFonts w:asciiTheme="majorHAnsi" w:hAnsiTheme="majorHAnsi" w:cs="Times"/>
          <w:b/>
          <w:bCs/>
          <w:sz w:val="22"/>
        </w:rPr>
      </w:pPr>
      <w:r w:rsidRPr="005A2876">
        <w:rPr>
          <w:rFonts w:asciiTheme="majorHAnsi" w:hAnsiTheme="majorHAnsi" w:cs="Times"/>
          <w:b/>
          <w:sz w:val="22"/>
        </w:rPr>
        <w:t xml:space="preserve">Al Ahram Trading Centre </w:t>
      </w:r>
      <w:r w:rsidRPr="005A2876">
        <w:rPr>
          <w:rFonts w:asciiTheme="majorHAnsi" w:hAnsiTheme="majorHAnsi" w:cs="Times"/>
          <w:b/>
          <w:bCs/>
          <w:sz w:val="22"/>
        </w:rPr>
        <w:t>Bahrain</w:t>
      </w:r>
      <w:r w:rsidRPr="005A2876">
        <w:rPr>
          <w:rFonts w:asciiTheme="majorHAnsi" w:hAnsiTheme="majorHAnsi" w:cs="Times"/>
          <w:b/>
          <w:bCs/>
          <w:sz w:val="22"/>
        </w:rPr>
        <w:tab/>
      </w:r>
      <w:r w:rsidRPr="005A2876">
        <w:rPr>
          <w:rFonts w:asciiTheme="majorHAnsi" w:hAnsiTheme="majorHAnsi" w:cs="Times"/>
          <w:b/>
          <w:bCs/>
          <w:sz w:val="22"/>
        </w:rPr>
        <w:tab/>
      </w:r>
      <w:r w:rsidR="00A5388D" w:rsidRPr="005A2876">
        <w:rPr>
          <w:rFonts w:asciiTheme="majorHAnsi" w:hAnsiTheme="majorHAnsi" w:cs="Times"/>
          <w:b/>
          <w:bCs/>
          <w:sz w:val="22"/>
        </w:rPr>
        <w:tab/>
      </w:r>
      <w:r w:rsidR="00310E55">
        <w:rPr>
          <w:rFonts w:asciiTheme="majorHAnsi" w:hAnsiTheme="majorHAnsi" w:cs="Times"/>
          <w:b/>
          <w:bCs/>
          <w:sz w:val="22"/>
        </w:rPr>
        <w:tab/>
      </w:r>
      <w:r w:rsidR="00A4684A">
        <w:rPr>
          <w:rFonts w:asciiTheme="majorHAnsi" w:hAnsiTheme="majorHAnsi" w:cs="Times"/>
          <w:b/>
          <w:bCs/>
          <w:sz w:val="22"/>
        </w:rPr>
        <w:tab/>
        <w:t xml:space="preserve"> Jul 1999 – Jul 2001</w:t>
      </w:r>
    </w:p>
    <w:p w14:paraId="17627D79" w14:textId="1CD3A703" w:rsidR="00B146D0" w:rsidRPr="00A4684A" w:rsidRDefault="00B146D0" w:rsidP="00EC0723">
      <w:pPr>
        <w:pStyle w:val="ListParagraph"/>
        <w:widowControl w:val="0"/>
        <w:autoSpaceDE w:val="0"/>
        <w:autoSpaceDN w:val="0"/>
        <w:adjustRightInd w:val="0"/>
        <w:spacing w:after="240"/>
        <w:jc w:val="both"/>
        <w:outlineLvl w:val="0"/>
        <w:rPr>
          <w:rFonts w:asciiTheme="majorHAnsi" w:hAnsiTheme="majorHAnsi" w:cs="Times"/>
          <w:b/>
          <w:bCs/>
          <w:sz w:val="22"/>
        </w:rPr>
      </w:pPr>
      <w:r w:rsidRPr="00A4684A">
        <w:rPr>
          <w:rFonts w:asciiTheme="majorHAnsi" w:hAnsiTheme="majorHAnsi" w:cs="Times"/>
          <w:b/>
          <w:bCs/>
          <w:sz w:val="22"/>
        </w:rPr>
        <w:t>Sales and Marketing Executive</w:t>
      </w:r>
      <w:r w:rsidR="00DF7ED7" w:rsidRPr="00A4684A">
        <w:rPr>
          <w:rFonts w:asciiTheme="majorHAnsi" w:hAnsiTheme="majorHAnsi" w:cs="Times"/>
          <w:b/>
          <w:bCs/>
          <w:sz w:val="22"/>
        </w:rPr>
        <w:t>:</w:t>
      </w:r>
    </w:p>
    <w:p w14:paraId="38744B52" w14:textId="4A3BCFD5" w:rsidR="00B146D0" w:rsidRPr="00A5388D" w:rsidRDefault="007D19A4" w:rsidP="00A4684A">
      <w:pPr>
        <w:pStyle w:val="ListParagraph"/>
        <w:widowControl w:val="0"/>
        <w:numPr>
          <w:ilvl w:val="0"/>
          <w:numId w:val="16"/>
        </w:numPr>
        <w:autoSpaceDE w:val="0"/>
        <w:autoSpaceDN w:val="0"/>
        <w:adjustRightInd w:val="0"/>
        <w:spacing w:after="240"/>
        <w:jc w:val="both"/>
        <w:rPr>
          <w:rFonts w:asciiTheme="majorHAnsi" w:hAnsiTheme="majorHAnsi" w:cs="Times"/>
          <w:bCs/>
          <w:sz w:val="22"/>
        </w:rPr>
      </w:pPr>
      <w:r>
        <w:rPr>
          <w:rFonts w:asciiTheme="majorHAnsi" w:hAnsiTheme="majorHAnsi" w:cs="Times"/>
          <w:bCs/>
          <w:sz w:val="22"/>
        </w:rPr>
        <w:t xml:space="preserve">Branch management </w:t>
      </w:r>
      <w:r w:rsidR="00B146D0" w:rsidRPr="00A5388D">
        <w:rPr>
          <w:rFonts w:asciiTheme="majorHAnsi" w:hAnsiTheme="majorHAnsi" w:cs="Times"/>
          <w:bCs/>
          <w:sz w:val="22"/>
        </w:rPr>
        <w:t xml:space="preserve">and </w:t>
      </w:r>
      <w:r w:rsidR="00804D29">
        <w:rPr>
          <w:rFonts w:asciiTheme="majorHAnsi" w:hAnsiTheme="majorHAnsi" w:cs="Times"/>
          <w:bCs/>
          <w:sz w:val="22"/>
        </w:rPr>
        <w:t>leading the sales team</w:t>
      </w:r>
      <w:r w:rsidR="00F37994">
        <w:rPr>
          <w:rFonts w:asciiTheme="majorHAnsi" w:hAnsiTheme="majorHAnsi" w:cs="Times"/>
          <w:bCs/>
          <w:sz w:val="22"/>
        </w:rPr>
        <w:t xml:space="preserve"> and shift duty.</w:t>
      </w:r>
    </w:p>
    <w:p w14:paraId="2185BFB1" w14:textId="20C83E55" w:rsidR="00C963DE" w:rsidRPr="001F0153" w:rsidRDefault="00B146D0" w:rsidP="001F0153">
      <w:pPr>
        <w:pStyle w:val="ListParagraph"/>
        <w:widowControl w:val="0"/>
        <w:numPr>
          <w:ilvl w:val="0"/>
          <w:numId w:val="16"/>
        </w:numPr>
        <w:autoSpaceDE w:val="0"/>
        <w:autoSpaceDN w:val="0"/>
        <w:adjustRightInd w:val="0"/>
        <w:spacing w:after="240"/>
        <w:jc w:val="both"/>
        <w:rPr>
          <w:rFonts w:asciiTheme="majorHAnsi" w:hAnsiTheme="majorHAnsi" w:cs="Times"/>
          <w:bCs/>
          <w:sz w:val="22"/>
        </w:rPr>
      </w:pPr>
      <w:r w:rsidRPr="00A5388D">
        <w:rPr>
          <w:rFonts w:asciiTheme="majorHAnsi" w:hAnsiTheme="majorHAnsi" w:cs="Times"/>
          <w:bCs/>
          <w:sz w:val="22"/>
        </w:rPr>
        <w:t xml:space="preserve">Market the new </w:t>
      </w:r>
      <w:r w:rsidR="00434D57">
        <w:rPr>
          <w:rFonts w:asciiTheme="majorHAnsi" w:hAnsiTheme="majorHAnsi" w:cs="Times"/>
          <w:bCs/>
          <w:sz w:val="22"/>
        </w:rPr>
        <w:t>products and contact</w:t>
      </w:r>
      <w:r w:rsidRPr="00A5388D">
        <w:rPr>
          <w:rFonts w:asciiTheme="majorHAnsi" w:hAnsiTheme="majorHAnsi" w:cs="Times"/>
          <w:bCs/>
          <w:sz w:val="22"/>
        </w:rPr>
        <w:t xml:space="preserve"> client base through emails, fax and telephone calls.</w:t>
      </w:r>
    </w:p>
    <w:p w14:paraId="21FC0EA5" w14:textId="1CDE1C51" w:rsidR="00391FFA" w:rsidRPr="00DF7ED7" w:rsidRDefault="00391FFA" w:rsidP="00071635">
      <w:pPr>
        <w:widowControl w:val="0"/>
        <w:autoSpaceDE w:val="0"/>
        <w:autoSpaceDN w:val="0"/>
        <w:adjustRightInd w:val="0"/>
        <w:spacing w:after="240"/>
        <w:jc w:val="both"/>
        <w:rPr>
          <w:rFonts w:asciiTheme="majorHAnsi" w:hAnsiTheme="majorHAnsi" w:cs="Times"/>
          <w:b/>
          <w:sz w:val="22"/>
          <w:u w:val="single"/>
        </w:rPr>
      </w:pPr>
      <w:r w:rsidRPr="00D96D13">
        <w:rPr>
          <w:rFonts w:asciiTheme="majorHAnsi" w:hAnsiTheme="majorHAnsi" w:cs="Times"/>
          <w:b/>
          <w:bCs/>
          <w:sz w:val="22"/>
          <w:u w:val="single"/>
        </w:rPr>
        <w:t>Languages</w:t>
      </w:r>
      <w:r w:rsidRPr="00A5388D">
        <w:rPr>
          <w:rFonts w:asciiTheme="majorHAnsi" w:hAnsiTheme="majorHAnsi" w:cs="Times"/>
          <w:sz w:val="22"/>
        </w:rPr>
        <w:t>: Arabic, English</w:t>
      </w:r>
      <w:r w:rsidR="00310E55">
        <w:rPr>
          <w:rFonts w:asciiTheme="majorHAnsi" w:hAnsiTheme="majorHAnsi" w:cs="Times"/>
          <w:sz w:val="22"/>
        </w:rPr>
        <w:t xml:space="preserve"> and Persian</w:t>
      </w:r>
      <w:r w:rsidR="00D96D13">
        <w:rPr>
          <w:rFonts w:asciiTheme="majorHAnsi" w:hAnsiTheme="majorHAnsi" w:cs="Times"/>
          <w:sz w:val="22"/>
        </w:rPr>
        <w:t xml:space="preserve"> (Fluently) </w:t>
      </w:r>
      <w:r w:rsidR="00B146D0" w:rsidRPr="00A5388D">
        <w:rPr>
          <w:rFonts w:asciiTheme="majorHAnsi" w:hAnsiTheme="majorHAnsi" w:cs="Times"/>
          <w:sz w:val="22"/>
        </w:rPr>
        <w:t xml:space="preserve">and Hindi </w:t>
      </w:r>
      <w:r w:rsidR="00071635">
        <w:rPr>
          <w:rFonts w:asciiTheme="majorHAnsi" w:hAnsiTheme="majorHAnsi" w:cs="Times"/>
          <w:sz w:val="22"/>
        </w:rPr>
        <w:t xml:space="preserve">and Urdu </w:t>
      </w:r>
      <w:r w:rsidR="00B146D0" w:rsidRPr="00A5388D">
        <w:rPr>
          <w:rFonts w:asciiTheme="majorHAnsi" w:hAnsiTheme="majorHAnsi" w:cs="Times"/>
          <w:sz w:val="22"/>
        </w:rPr>
        <w:t>(</w:t>
      </w:r>
      <w:r w:rsidR="00EB39C7">
        <w:rPr>
          <w:rFonts w:asciiTheme="majorHAnsi" w:hAnsiTheme="majorHAnsi" w:cs="Times"/>
          <w:sz w:val="22"/>
        </w:rPr>
        <w:t>Advanced</w:t>
      </w:r>
      <w:r w:rsidR="00B146D0" w:rsidRPr="00A5388D">
        <w:rPr>
          <w:rFonts w:asciiTheme="majorHAnsi" w:hAnsiTheme="majorHAnsi" w:cs="Times"/>
          <w:sz w:val="22"/>
        </w:rPr>
        <w:t>).</w:t>
      </w:r>
    </w:p>
    <w:p w14:paraId="72AF4B07" w14:textId="2C3812BB" w:rsidR="00C963DE" w:rsidRDefault="00391FFA" w:rsidP="00C963DE">
      <w:pPr>
        <w:widowControl w:val="0"/>
        <w:autoSpaceDE w:val="0"/>
        <w:autoSpaceDN w:val="0"/>
        <w:adjustRightInd w:val="0"/>
        <w:spacing w:after="240"/>
        <w:jc w:val="both"/>
        <w:rPr>
          <w:rFonts w:asciiTheme="majorHAnsi" w:hAnsiTheme="majorHAnsi" w:cs="Times"/>
          <w:sz w:val="22"/>
        </w:rPr>
      </w:pPr>
      <w:r w:rsidRPr="00A5388D">
        <w:rPr>
          <w:rFonts w:asciiTheme="majorHAnsi" w:hAnsiTheme="majorHAnsi" w:cs="Times"/>
          <w:b/>
          <w:bCs/>
          <w:sz w:val="22"/>
          <w:u w:val="single"/>
        </w:rPr>
        <w:t>Hobbies</w:t>
      </w:r>
      <w:r w:rsidR="00DF7ED7">
        <w:rPr>
          <w:rFonts w:asciiTheme="majorHAnsi" w:hAnsiTheme="majorHAnsi" w:cs="Times"/>
          <w:sz w:val="22"/>
          <w:u w:val="single"/>
        </w:rPr>
        <w:t xml:space="preserve">: </w:t>
      </w:r>
      <w:r w:rsidRPr="00A5388D">
        <w:rPr>
          <w:rFonts w:asciiTheme="majorHAnsi" w:hAnsiTheme="majorHAnsi" w:cs="Times"/>
          <w:sz w:val="22"/>
        </w:rPr>
        <w:t xml:space="preserve">Play saxophone, </w:t>
      </w:r>
      <w:r w:rsidR="007537FF">
        <w:rPr>
          <w:rFonts w:asciiTheme="majorHAnsi" w:hAnsiTheme="majorHAnsi" w:cs="Times"/>
          <w:sz w:val="22"/>
        </w:rPr>
        <w:t xml:space="preserve">flute and clarinet, play </w:t>
      </w:r>
      <w:r w:rsidRPr="00A5388D">
        <w:rPr>
          <w:rFonts w:asciiTheme="majorHAnsi" w:hAnsiTheme="majorHAnsi" w:cs="Times"/>
          <w:sz w:val="22"/>
        </w:rPr>
        <w:t>music, travel, reading, and participating in social activities</w:t>
      </w:r>
      <w:r w:rsidR="00310E55">
        <w:rPr>
          <w:rFonts w:asciiTheme="majorHAnsi" w:hAnsiTheme="majorHAnsi" w:cs="Times"/>
          <w:sz w:val="22"/>
        </w:rPr>
        <w:t>.</w:t>
      </w:r>
    </w:p>
    <w:p w14:paraId="1BE2A4A1" w14:textId="4F9A875A" w:rsidR="00124BDF" w:rsidRDefault="00124BDF" w:rsidP="00124BDF">
      <w:pPr>
        <w:widowControl w:val="0"/>
        <w:autoSpaceDE w:val="0"/>
        <w:autoSpaceDN w:val="0"/>
        <w:adjustRightInd w:val="0"/>
        <w:spacing w:after="240"/>
        <w:jc w:val="both"/>
        <w:rPr>
          <w:rFonts w:asciiTheme="majorHAnsi" w:hAnsiTheme="majorHAnsi" w:cs="Times"/>
          <w:sz w:val="22"/>
        </w:rPr>
      </w:pPr>
      <w:r w:rsidRPr="00124BDF">
        <w:rPr>
          <w:rFonts w:asciiTheme="majorHAnsi" w:hAnsiTheme="majorHAnsi" w:cs="Times"/>
          <w:b/>
          <w:bCs/>
          <w:sz w:val="22"/>
        </w:rPr>
        <w:t>References:</w:t>
      </w:r>
    </w:p>
    <w:p w14:paraId="6311447E" w14:textId="6B14090A" w:rsidR="00124BDF" w:rsidRPr="00124BDF" w:rsidRDefault="00B10054" w:rsidP="00124BDF">
      <w:pPr>
        <w:pStyle w:val="ListParagraph"/>
        <w:widowControl w:val="0"/>
        <w:numPr>
          <w:ilvl w:val="0"/>
          <w:numId w:val="26"/>
        </w:numPr>
        <w:autoSpaceDE w:val="0"/>
        <w:autoSpaceDN w:val="0"/>
        <w:adjustRightInd w:val="0"/>
        <w:spacing w:after="240"/>
        <w:jc w:val="both"/>
        <w:rPr>
          <w:rFonts w:asciiTheme="majorHAnsi" w:hAnsiTheme="majorHAnsi" w:cs="Times"/>
          <w:sz w:val="22"/>
        </w:rPr>
      </w:pPr>
      <w:r>
        <w:rPr>
          <w:rFonts w:asciiTheme="majorHAnsi" w:hAnsiTheme="majorHAnsi" w:cs="Times"/>
          <w:sz w:val="22"/>
        </w:rPr>
        <w:t>Fadi Roueissy</w:t>
      </w:r>
      <w:r w:rsidR="00124BDF" w:rsidRPr="00124BDF">
        <w:rPr>
          <w:rFonts w:asciiTheme="majorHAnsi" w:hAnsiTheme="majorHAnsi" w:cs="Times"/>
          <w:sz w:val="22"/>
        </w:rPr>
        <w:t xml:space="preserve"> – General Manager at Nestlé </w:t>
      </w:r>
      <w:r w:rsidR="00585CF4">
        <w:rPr>
          <w:rFonts w:asciiTheme="majorHAnsi" w:hAnsiTheme="majorHAnsi" w:cs="Times"/>
          <w:sz w:val="22"/>
        </w:rPr>
        <w:t xml:space="preserve">Middle East </w:t>
      </w:r>
      <w:r w:rsidR="00124BDF" w:rsidRPr="00124BDF">
        <w:rPr>
          <w:rFonts w:asciiTheme="majorHAnsi" w:hAnsiTheme="majorHAnsi" w:cs="Times"/>
          <w:sz w:val="22"/>
        </w:rPr>
        <w:t xml:space="preserve">– email: </w:t>
      </w:r>
      <w:hyperlink r:id="rId11" w:history="1">
        <w:r w:rsidR="00124BDF" w:rsidRPr="00124BDF">
          <w:rPr>
            <w:rStyle w:val="Hyperlink"/>
            <w:rFonts w:asciiTheme="majorHAnsi" w:hAnsiTheme="majorHAnsi" w:cs="Times"/>
            <w:sz w:val="22"/>
          </w:rPr>
          <w:t>lebrox@yahoo.com</w:t>
        </w:r>
      </w:hyperlink>
    </w:p>
    <w:p w14:paraId="5D8CDAF8" w14:textId="1FC81C81" w:rsidR="00931C7A" w:rsidRPr="003D746E" w:rsidRDefault="00723F1B" w:rsidP="009F2CA2">
      <w:pPr>
        <w:pStyle w:val="ListParagraph"/>
        <w:widowControl w:val="0"/>
        <w:numPr>
          <w:ilvl w:val="0"/>
          <w:numId w:val="26"/>
        </w:numPr>
        <w:autoSpaceDE w:val="0"/>
        <w:autoSpaceDN w:val="0"/>
        <w:adjustRightInd w:val="0"/>
        <w:spacing w:after="240"/>
        <w:jc w:val="both"/>
        <w:rPr>
          <w:rFonts w:asciiTheme="majorHAnsi" w:hAnsiTheme="majorHAnsi" w:cs="Times"/>
          <w:sz w:val="22"/>
        </w:rPr>
      </w:pPr>
      <w:r>
        <w:rPr>
          <w:rFonts w:asciiTheme="majorHAnsi" w:hAnsiTheme="majorHAnsi" w:cs="Times"/>
          <w:sz w:val="22"/>
        </w:rPr>
        <w:t xml:space="preserve">H.E.MP. </w:t>
      </w:r>
      <w:r w:rsidR="00124BDF" w:rsidRPr="00124BDF">
        <w:rPr>
          <w:rFonts w:asciiTheme="majorHAnsi" w:hAnsiTheme="majorHAnsi" w:cs="Times"/>
          <w:sz w:val="22"/>
        </w:rPr>
        <w:t xml:space="preserve">Dr. </w:t>
      </w:r>
      <w:proofErr w:type="spellStart"/>
      <w:r w:rsidR="00124BDF" w:rsidRPr="00124BDF">
        <w:rPr>
          <w:rFonts w:asciiTheme="majorHAnsi" w:hAnsiTheme="majorHAnsi" w:cs="Times"/>
          <w:sz w:val="22"/>
        </w:rPr>
        <w:t>Hesham</w:t>
      </w:r>
      <w:proofErr w:type="spellEnd"/>
      <w:r w:rsidR="00124BDF" w:rsidRPr="00124BDF">
        <w:rPr>
          <w:rFonts w:asciiTheme="majorHAnsi" w:hAnsiTheme="majorHAnsi" w:cs="Times"/>
          <w:sz w:val="22"/>
        </w:rPr>
        <w:t xml:space="preserve"> Al </w:t>
      </w:r>
      <w:proofErr w:type="spellStart"/>
      <w:r w:rsidR="00124BDF" w:rsidRPr="00124BDF">
        <w:rPr>
          <w:rFonts w:asciiTheme="majorHAnsi" w:hAnsiTheme="majorHAnsi" w:cs="Times"/>
          <w:sz w:val="22"/>
        </w:rPr>
        <w:t>Asheeri</w:t>
      </w:r>
      <w:proofErr w:type="spellEnd"/>
      <w:r w:rsidR="00124BDF" w:rsidRPr="00124BDF">
        <w:rPr>
          <w:rFonts w:asciiTheme="majorHAnsi" w:hAnsiTheme="majorHAnsi" w:cs="Times"/>
          <w:sz w:val="22"/>
        </w:rPr>
        <w:t xml:space="preserve"> – </w:t>
      </w:r>
      <w:r w:rsidR="009F2CA2">
        <w:rPr>
          <w:rFonts w:asciiTheme="majorHAnsi" w:hAnsiTheme="majorHAnsi" w:cs="Times"/>
          <w:sz w:val="22"/>
        </w:rPr>
        <w:t>MD</w:t>
      </w:r>
      <w:r w:rsidR="00124BDF" w:rsidRPr="00585CF4">
        <w:rPr>
          <w:rFonts w:asciiTheme="majorHAnsi" w:hAnsiTheme="majorHAnsi" w:cs="Times"/>
          <w:sz w:val="22"/>
        </w:rPr>
        <w:t xml:space="preserve"> at </w:t>
      </w:r>
      <w:r w:rsidR="00585CF4" w:rsidRPr="00585CF4">
        <w:rPr>
          <w:rFonts w:asciiTheme="majorHAnsi" w:hAnsiTheme="majorHAnsi" w:cs="Times"/>
          <w:sz w:val="22"/>
        </w:rPr>
        <w:t>Millennium T</w:t>
      </w:r>
      <w:r w:rsidR="00585CF4">
        <w:rPr>
          <w:rFonts w:asciiTheme="majorHAnsi" w:hAnsiTheme="majorHAnsi" w:cs="Times"/>
          <w:sz w:val="22"/>
        </w:rPr>
        <w:t>raining</w:t>
      </w:r>
      <w:r w:rsidR="00124BDF" w:rsidRPr="00585CF4">
        <w:rPr>
          <w:rFonts w:asciiTheme="majorHAnsi" w:hAnsiTheme="majorHAnsi" w:cs="Times"/>
          <w:sz w:val="22"/>
        </w:rPr>
        <w:t xml:space="preserve"> </w:t>
      </w:r>
      <w:r w:rsidR="009F2CA2">
        <w:rPr>
          <w:rFonts w:asciiTheme="majorHAnsi" w:hAnsiTheme="majorHAnsi" w:cs="Times"/>
          <w:sz w:val="22"/>
        </w:rPr>
        <w:t xml:space="preserve">Center </w:t>
      </w:r>
      <w:r w:rsidR="00124BDF" w:rsidRPr="00585CF4">
        <w:rPr>
          <w:rFonts w:asciiTheme="majorHAnsi" w:hAnsiTheme="majorHAnsi" w:cs="Times"/>
          <w:sz w:val="22"/>
        </w:rPr>
        <w:t>– email</w:t>
      </w:r>
      <w:r w:rsidR="00124BDF" w:rsidRPr="00124BDF">
        <w:rPr>
          <w:rFonts w:asciiTheme="majorHAnsi" w:hAnsiTheme="majorHAnsi" w:cs="Times"/>
          <w:sz w:val="22"/>
        </w:rPr>
        <w:t xml:space="preserve">: </w:t>
      </w:r>
      <w:hyperlink r:id="rId12" w:history="1">
        <w:r w:rsidR="00585CF4" w:rsidRPr="00754DDD">
          <w:rPr>
            <w:rStyle w:val="Hyperlink"/>
            <w:rFonts w:asciiTheme="majorHAnsi" w:hAnsiTheme="majorHAnsi" w:cs="Times"/>
            <w:sz w:val="22"/>
          </w:rPr>
          <w:t>asheeri@gmail.com</w:t>
        </w:r>
      </w:hyperlink>
    </w:p>
    <w:sectPr w:rsidR="00931C7A" w:rsidRPr="003D746E" w:rsidSect="00A4684A">
      <w:headerReference w:type="default" r:id="rId13"/>
      <w:footerReference w:type="even" r:id="rId14"/>
      <w:footerReference w:type="default" r:id="rId15"/>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15881" w14:textId="77777777" w:rsidR="00501FC7" w:rsidRDefault="00501FC7" w:rsidP="00293A2E">
      <w:r>
        <w:separator/>
      </w:r>
    </w:p>
  </w:endnote>
  <w:endnote w:type="continuationSeparator" w:id="0">
    <w:p w14:paraId="4B2DBB60" w14:textId="77777777" w:rsidR="00501FC7" w:rsidRDefault="00501FC7" w:rsidP="0029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6B485" w14:textId="77777777" w:rsidR="00107D10" w:rsidRDefault="00107D10" w:rsidP="0029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883CCA" w14:textId="77777777" w:rsidR="00107D10" w:rsidRDefault="00107D10" w:rsidP="00293A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373E1" w14:textId="77777777" w:rsidR="00107D10" w:rsidRDefault="00107D10" w:rsidP="0029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4EAF">
      <w:rPr>
        <w:rStyle w:val="PageNumber"/>
        <w:noProof/>
      </w:rPr>
      <w:t>2</w:t>
    </w:r>
    <w:r>
      <w:rPr>
        <w:rStyle w:val="PageNumber"/>
      </w:rPr>
      <w:fldChar w:fldCharType="end"/>
    </w:r>
  </w:p>
  <w:p w14:paraId="34C14F4A" w14:textId="77777777" w:rsidR="00107D10" w:rsidRDefault="00107D10" w:rsidP="00293A2E">
    <w:pPr>
      <w:pStyle w:val="Footer"/>
      <w:pBdr>
        <w:bottom w:val="single" w:sz="6" w:space="1" w:color="auto"/>
      </w:pBdr>
      <w:ind w:right="360"/>
      <w:jc w:val="center"/>
    </w:pPr>
  </w:p>
  <w:p w14:paraId="770B8779" w14:textId="77777777" w:rsidR="00107D10" w:rsidRDefault="00107D10" w:rsidP="00293A2E">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25868" w14:textId="77777777" w:rsidR="00501FC7" w:rsidRDefault="00501FC7" w:rsidP="00293A2E">
      <w:r>
        <w:separator/>
      </w:r>
    </w:p>
  </w:footnote>
  <w:footnote w:type="continuationSeparator" w:id="0">
    <w:p w14:paraId="2E23E6FF" w14:textId="77777777" w:rsidR="00501FC7" w:rsidRDefault="00501FC7" w:rsidP="00293A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749E5" w14:textId="77777777" w:rsidR="00107D10" w:rsidRDefault="00107D10">
    <w:pPr>
      <w:pStyle w:val="Header"/>
      <w:pBdr>
        <w:bottom w:val="single" w:sz="6" w:space="1" w:color="auto"/>
      </w:pBdr>
    </w:pPr>
  </w:p>
  <w:p w14:paraId="0B7A9EA7" w14:textId="77777777" w:rsidR="00107D10" w:rsidRDefault="00107D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7065D9"/>
    <w:multiLevelType w:val="hybridMultilevel"/>
    <w:tmpl w:val="F348B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7944E9"/>
    <w:multiLevelType w:val="hybridMultilevel"/>
    <w:tmpl w:val="0666B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75B3D"/>
    <w:multiLevelType w:val="hybridMultilevel"/>
    <w:tmpl w:val="EC02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A605D"/>
    <w:multiLevelType w:val="multilevel"/>
    <w:tmpl w:val="40E8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A471E"/>
    <w:multiLevelType w:val="hybridMultilevel"/>
    <w:tmpl w:val="D622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634DD"/>
    <w:multiLevelType w:val="multilevel"/>
    <w:tmpl w:val="A654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1C33F7"/>
    <w:multiLevelType w:val="hybridMultilevel"/>
    <w:tmpl w:val="909AE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0E1B1D"/>
    <w:multiLevelType w:val="hybridMultilevel"/>
    <w:tmpl w:val="9DDCA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4D0BA5"/>
    <w:multiLevelType w:val="hybridMultilevel"/>
    <w:tmpl w:val="41B648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E5553E"/>
    <w:multiLevelType w:val="hybridMultilevel"/>
    <w:tmpl w:val="E3327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994F9B"/>
    <w:multiLevelType w:val="hybridMultilevel"/>
    <w:tmpl w:val="5B4E2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AC93E2F"/>
    <w:multiLevelType w:val="hybridMultilevel"/>
    <w:tmpl w:val="87EAA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6243CB"/>
    <w:multiLevelType w:val="hybridMultilevel"/>
    <w:tmpl w:val="0666B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564E86"/>
    <w:multiLevelType w:val="hybridMultilevel"/>
    <w:tmpl w:val="5008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C287B"/>
    <w:multiLevelType w:val="multilevel"/>
    <w:tmpl w:val="3E16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512C20"/>
    <w:multiLevelType w:val="hybridMultilevel"/>
    <w:tmpl w:val="F21A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E6578"/>
    <w:multiLevelType w:val="hybridMultilevel"/>
    <w:tmpl w:val="E8E0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47B95"/>
    <w:multiLevelType w:val="hybridMultilevel"/>
    <w:tmpl w:val="C47E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732806"/>
    <w:multiLevelType w:val="hybridMultilevel"/>
    <w:tmpl w:val="3C6EA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523C10"/>
    <w:multiLevelType w:val="hybridMultilevel"/>
    <w:tmpl w:val="BF2E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A1AEF"/>
    <w:multiLevelType w:val="hybridMultilevel"/>
    <w:tmpl w:val="D1321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FD64DF"/>
    <w:multiLevelType w:val="hybridMultilevel"/>
    <w:tmpl w:val="1362F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99F2D21"/>
    <w:multiLevelType w:val="hybridMultilevel"/>
    <w:tmpl w:val="E4EA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8"/>
  </w:num>
  <w:num w:numId="4">
    <w:abstractNumId w:val="20"/>
  </w:num>
  <w:num w:numId="5">
    <w:abstractNumId w:val="5"/>
  </w:num>
  <w:num w:numId="6">
    <w:abstractNumId w:val="2"/>
  </w:num>
  <w:num w:numId="7">
    <w:abstractNumId w:val="3"/>
  </w:num>
  <w:num w:numId="8">
    <w:abstractNumId w:val="10"/>
  </w:num>
  <w:num w:numId="9">
    <w:abstractNumId w:val="9"/>
  </w:num>
  <w:num w:numId="10">
    <w:abstractNumId w:val="21"/>
  </w:num>
  <w:num w:numId="11">
    <w:abstractNumId w:val="23"/>
  </w:num>
  <w:num w:numId="12">
    <w:abstractNumId w:val="14"/>
  </w:num>
  <w:num w:numId="13">
    <w:abstractNumId w:val="12"/>
  </w:num>
  <w:num w:numId="14">
    <w:abstractNumId w:val="19"/>
  </w:num>
  <w:num w:numId="15">
    <w:abstractNumId w:val="25"/>
  </w:num>
  <w:num w:numId="16">
    <w:abstractNumId w:val="24"/>
  </w:num>
  <w:num w:numId="17">
    <w:abstractNumId w:val="7"/>
  </w:num>
  <w:num w:numId="18">
    <w:abstractNumId w:val="11"/>
  </w:num>
  <w:num w:numId="19">
    <w:abstractNumId w:val="22"/>
  </w:num>
  <w:num w:numId="20">
    <w:abstractNumId w:val="15"/>
  </w:num>
  <w:num w:numId="21">
    <w:abstractNumId w:val="6"/>
  </w:num>
  <w:num w:numId="22">
    <w:abstractNumId w:val="8"/>
  </w:num>
  <w:num w:numId="23">
    <w:abstractNumId w:val="17"/>
  </w:num>
  <w:num w:numId="24">
    <w:abstractNumId w:val="16"/>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2E"/>
    <w:rsid w:val="000073B7"/>
    <w:rsid w:val="000708D1"/>
    <w:rsid w:val="00071635"/>
    <w:rsid w:val="00094580"/>
    <w:rsid w:val="000975A8"/>
    <w:rsid w:val="000A7BC6"/>
    <w:rsid w:val="000B1251"/>
    <w:rsid w:val="000D25DA"/>
    <w:rsid w:val="000E1198"/>
    <w:rsid w:val="00105794"/>
    <w:rsid w:val="00107D10"/>
    <w:rsid w:val="001106E8"/>
    <w:rsid w:val="00124BDF"/>
    <w:rsid w:val="00124DF6"/>
    <w:rsid w:val="001459C5"/>
    <w:rsid w:val="00155BCE"/>
    <w:rsid w:val="00175227"/>
    <w:rsid w:val="001758D2"/>
    <w:rsid w:val="00177258"/>
    <w:rsid w:val="00184ADA"/>
    <w:rsid w:val="001A35B8"/>
    <w:rsid w:val="001C11D8"/>
    <w:rsid w:val="001C3FA1"/>
    <w:rsid w:val="001D4339"/>
    <w:rsid w:val="001F0153"/>
    <w:rsid w:val="00216366"/>
    <w:rsid w:val="00224791"/>
    <w:rsid w:val="00236E96"/>
    <w:rsid w:val="00243AC5"/>
    <w:rsid w:val="00250797"/>
    <w:rsid w:val="00293973"/>
    <w:rsid w:val="00293A2E"/>
    <w:rsid w:val="002D458F"/>
    <w:rsid w:val="00301A24"/>
    <w:rsid w:val="00305CE1"/>
    <w:rsid w:val="00310E55"/>
    <w:rsid w:val="00321221"/>
    <w:rsid w:val="0033563D"/>
    <w:rsid w:val="003611C3"/>
    <w:rsid w:val="003641DE"/>
    <w:rsid w:val="00391FFA"/>
    <w:rsid w:val="0039209E"/>
    <w:rsid w:val="003929BB"/>
    <w:rsid w:val="003A0B18"/>
    <w:rsid w:val="003B03A4"/>
    <w:rsid w:val="003D746E"/>
    <w:rsid w:val="003F7B36"/>
    <w:rsid w:val="00403F1D"/>
    <w:rsid w:val="00416F0D"/>
    <w:rsid w:val="00434D57"/>
    <w:rsid w:val="00444F88"/>
    <w:rsid w:val="00457D20"/>
    <w:rsid w:val="004B6463"/>
    <w:rsid w:val="004C1984"/>
    <w:rsid w:val="004D0DA3"/>
    <w:rsid w:val="004F5D17"/>
    <w:rsid w:val="00501FC7"/>
    <w:rsid w:val="0050545C"/>
    <w:rsid w:val="00510639"/>
    <w:rsid w:val="005144FE"/>
    <w:rsid w:val="0051560E"/>
    <w:rsid w:val="00517811"/>
    <w:rsid w:val="00540607"/>
    <w:rsid w:val="005525C1"/>
    <w:rsid w:val="00555B5E"/>
    <w:rsid w:val="005655F3"/>
    <w:rsid w:val="00570ADE"/>
    <w:rsid w:val="0057277E"/>
    <w:rsid w:val="00580699"/>
    <w:rsid w:val="0058566B"/>
    <w:rsid w:val="00585CF4"/>
    <w:rsid w:val="00594D63"/>
    <w:rsid w:val="005A2876"/>
    <w:rsid w:val="005D0A9C"/>
    <w:rsid w:val="005D668F"/>
    <w:rsid w:val="0060324F"/>
    <w:rsid w:val="00615914"/>
    <w:rsid w:val="006557C0"/>
    <w:rsid w:val="00670E9E"/>
    <w:rsid w:val="00670ED1"/>
    <w:rsid w:val="006C61E0"/>
    <w:rsid w:val="006D73A5"/>
    <w:rsid w:val="00723F1B"/>
    <w:rsid w:val="007368B8"/>
    <w:rsid w:val="00745096"/>
    <w:rsid w:val="007537FF"/>
    <w:rsid w:val="007770A6"/>
    <w:rsid w:val="007A76AC"/>
    <w:rsid w:val="007B2464"/>
    <w:rsid w:val="007D19A4"/>
    <w:rsid w:val="007D6B22"/>
    <w:rsid w:val="007E6246"/>
    <w:rsid w:val="007F0B8D"/>
    <w:rsid w:val="007F691E"/>
    <w:rsid w:val="007F6CDC"/>
    <w:rsid w:val="00804D29"/>
    <w:rsid w:val="00842C6F"/>
    <w:rsid w:val="00843BB6"/>
    <w:rsid w:val="00847578"/>
    <w:rsid w:val="00851D26"/>
    <w:rsid w:val="008665FB"/>
    <w:rsid w:val="008A079A"/>
    <w:rsid w:val="008C4B17"/>
    <w:rsid w:val="008C6E85"/>
    <w:rsid w:val="008C7C30"/>
    <w:rsid w:val="00913358"/>
    <w:rsid w:val="009155F8"/>
    <w:rsid w:val="00931253"/>
    <w:rsid w:val="00931C7A"/>
    <w:rsid w:val="009B6521"/>
    <w:rsid w:val="009D02D5"/>
    <w:rsid w:val="009D098D"/>
    <w:rsid w:val="009D2B4F"/>
    <w:rsid w:val="009F2CA2"/>
    <w:rsid w:val="009F4F2B"/>
    <w:rsid w:val="00A33232"/>
    <w:rsid w:val="00A45B84"/>
    <w:rsid w:val="00A4684A"/>
    <w:rsid w:val="00A5388D"/>
    <w:rsid w:val="00A613F5"/>
    <w:rsid w:val="00A641C1"/>
    <w:rsid w:val="00A64F8C"/>
    <w:rsid w:val="00A762BD"/>
    <w:rsid w:val="00A821BA"/>
    <w:rsid w:val="00AA64F7"/>
    <w:rsid w:val="00AB6446"/>
    <w:rsid w:val="00AD2FC5"/>
    <w:rsid w:val="00AE48D4"/>
    <w:rsid w:val="00AE5C7D"/>
    <w:rsid w:val="00AE72E4"/>
    <w:rsid w:val="00AF1184"/>
    <w:rsid w:val="00B0734B"/>
    <w:rsid w:val="00B10054"/>
    <w:rsid w:val="00B146D0"/>
    <w:rsid w:val="00B34F8D"/>
    <w:rsid w:val="00B4383F"/>
    <w:rsid w:val="00B5258D"/>
    <w:rsid w:val="00B74735"/>
    <w:rsid w:val="00BB0414"/>
    <w:rsid w:val="00BD30AD"/>
    <w:rsid w:val="00BF0343"/>
    <w:rsid w:val="00C03421"/>
    <w:rsid w:val="00C2334C"/>
    <w:rsid w:val="00C6270E"/>
    <w:rsid w:val="00C7728E"/>
    <w:rsid w:val="00C77DF3"/>
    <w:rsid w:val="00C963DE"/>
    <w:rsid w:val="00C977FF"/>
    <w:rsid w:val="00CA6B7B"/>
    <w:rsid w:val="00CC3CC8"/>
    <w:rsid w:val="00D16F61"/>
    <w:rsid w:val="00D45650"/>
    <w:rsid w:val="00D71B4A"/>
    <w:rsid w:val="00D90196"/>
    <w:rsid w:val="00D96D13"/>
    <w:rsid w:val="00DC6938"/>
    <w:rsid w:val="00DD60BC"/>
    <w:rsid w:val="00DE3B8B"/>
    <w:rsid w:val="00DE43C2"/>
    <w:rsid w:val="00DF7ED7"/>
    <w:rsid w:val="00E0163D"/>
    <w:rsid w:val="00E07C58"/>
    <w:rsid w:val="00E36ED3"/>
    <w:rsid w:val="00E51D77"/>
    <w:rsid w:val="00E52D8E"/>
    <w:rsid w:val="00E628B1"/>
    <w:rsid w:val="00E819B1"/>
    <w:rsid w:val="00E84EAF"/>
    <w:rsid w:val="00EA5BBE"/>
    <w:rsid w:val="00EB39C7"/>
    <w:rsid w:val="00EB774B"/>
    <w:rsid w:val="00EC0723"/>
    <w:rsid w:val="00EC0B2E"/>
    <w:rsid w:val="00EE6A92"/>
    <w:rsid w:val="00F00406"/>
    <w:rsid w:val="00F37994"/>
    <w:rsid w:val="00F5369B"/>
    <w:rsid w:val="00F770D9"/>
    <w:rsid w:val="00F87EF8"/>
    <w:rsid w:val="00FA051D"/>
    <w:rsid w:val="00FB5621"/>
    <w:rsid w:val="00FB7458"/>
    <w:rsid w:val="00FD0A49"/>
    <w:rsid w:val="00FD22B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DA7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A2E"/>
    <w:pPr>
      <w:tabs>
        <w:tab w:val="center" w:pos="4320"/>
        <w:tab w:val="right" w:pos="8640"/>
      </w:tabs>
    </w:pPr>
  </w:style>
  <w:style w:type="character" w:customStyle="1" w:styleId="HeaderChar">
    <w:name w:val="Header Char"/>
    <w:basedOn w:val="DefaultParagraphFont"/>
    <w:link w:val="Header"/>
    <w:uiPriority w:val="99"/>
    <w:rsid w:val="00293A2E"/>
  </w:style>
  <w:style w:type="paragraph" w:styleId="Footer">
    <w:name w:val="footer"/>
    <w:basedOn w:val="Normal"/>
    <w:link w:val="FooterChar"/>
    <w:uiPriority w:val="99"/>
    <w:unhideWhenUsed/>
    <w:rsid w:val="00293A2E"/>
    <w:pPr>
      <w:tabs>
        <w:tab w:val="center" w:pos="4320"/>
        <w:tab w:val="right" w:pos="8640"/>
      </w:tabs>
    </w:pPr>
  </w:style>
  <w:style w:type="character" w:customStyle="1" w:styleId="FooterChar">
    <w:name w:val="Footer Char"/>
    <w:basedOn w:val="DefaultParagraphFont"/>
    <w:link w:val="Footer"/>
    <w:uiPriority w:val="99"/>
    <w:rsid w:val="00293A2E"/>
  </w:style>
  <w:style w:type="character" w:styleId="PageNumber">
    <w:name w:val="page number"/>
    <w:basedOn w:val="DefaultParagraphFont"/>
    <w:uiPriority w:val="99"/>
    <w:semiHidden/>
    <w:unhideWhenUsed/>
    <w:rsid w:val="00293A2E"/>
  </w:style>
  <w:style w:type="paragraph" w:styleId="NoSpacing">
    <w:name w:val="No Spacing"/>
    <w:uiPriority w:val="1"/>
    <w:qFormat/>
    <w:rsid w:val="00293A2E"/>
  </w:style>
  <w:style w:type="paragraph" w:styleId="ListParagraph">
    <w:name w:val="List Paragraph"/>
    <w:basedOn w:val="Normal"/>
    <w:uiPriority w:val="34"/>
    <w:qFormat/>
    <w:rsid w:val="00293A2E"/>
    <w:pPr>
      <w:ind w:left="720"/>
      <w:contextualSpacing/>
    </w:pPr>
  </w:style>
  <w:style w:type="paragraph" w:styleId="BalloonText">
    <w:name w:val="Balloon Text"/>
    <w:basedOn w:val="Normal"/>
    <w:link w:val="BalloonTextChar"/>
    <w:uiPriority w:val="99"/>
    <w:semiHidden/>
    <w:unhideWhenUsed/>
    <w:rsid w:val="00293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2E"/>
    <w:rPr>
      <w:rFonts w:ascii="Lucida Grande" w:hAnsi="Lucida Grande" w:cs="Lucida Grande"/>
      <w:sz w:val="18"/>
      <w:szCs w:val="18"/>
    </w:rPr>
  </w:style>
  <w:style w:type="character" w:styleId="Hyperlink">
    <w:name w:val="Hyperlink"/>
    <w:basedOn w:val="DefaultParagraphFont"/>
    <w:uiPriority w:val="99"/>
    <w:unhideWhenUsed/>
    <w:rsid w:val="00293A2E"/>
    <w:rPr>
      <w:color w:val="0000FF" w:themeColor="hyperlink"/>
      <w:u w:val="single"/>
    </w:rPr>
  </w:style>
  <w:style w:type="paragraph" w:styleId="NormalWeb">
    <w:name w:val="Normal (Web)"/>
    <w:basedOn w:val="Normal"/>
    <w:uiPriority w:val="99"/>
    <w:unhideWhenUsed/>
    <w:rsid w:val="009F4F2B"/>
    <w:pPr>
      <w:spacing w:before="100" w:beforeAutospacing="1" w:after="100" w:afterAutospacing="1"/>
    </w:pPr>
    <w:rPr>
      <w:rFonts w:ascii="Times New Roman" w:eastAsia="Times New Roman" w:hAnsi="Times New Roman" w:cs="Times New Roman"/>
    </w:rPr>
  </w:style>
  <w:style w:type="paragraph" w:customStyle="1" w:styleId="Default">
    <w:name w:val="Default"/>
    <w:rsid w:val="00A45B84"/>
    <w:pPr>
      <w:widowControl w:val="0"/>
      <w:autoSpaceDE w:val="0"/>
      <w:autoSpaceDN w:val="0"/>
      <w:adjustRightInd w:val="0"/>
    </w:pPr>
    <w:rPr>
      <w:rFonts w:ascii="Symbol" w:hAnsi="Symbol" w:cs="Symbol"/>
      <w:color w:val="000000"/>
    </w:rPr>
  </w:style>
  <w:style w:type="character" w:styleId="Strong">
    <w:name w:val="Strong"/>
    <w:basedOn w:val="DefaultParagraphFont"/>
    <w:uiPriority w:val="22"/>
    <w:qFormat/>
    <w:rsid w:val="00931253"/>
    <w:rPr>
      <w:b/>
      <w:bCs/>
    </w:rPr>
  </w:style>
  <w:style w:type="character" w:customStyle="1" w:styleId="apple-converted-space">
    <w:name w:val="apple-converted-space"/>
    <w:basedOn w:val="DefaultParagraphFont"/>
    <w:rsid w:val="0093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0224">
      <w:bodyDiv w:val="1"/>
      <w:marLeft w:val="0"/>
      <w:marRight w:val="0"/>
      <w:marTop w:val="0"/>
      <w:marBottom w:val="0"/>
      <w:divBdr>
        <w:top w:val="none" w:sz="0" w:space="0" w:color="auto"/>
        <w:left w:val="none" w:sz="0" w:space="0" w:color="auto"/>
        <w:bottom w:val="none" w:sz="0" w:space="0" w:color="auto"/>
        <w:right w:val="none" w:sz="0" w:space="0" w:color="auto"/>
      </w:divBdr>
    </w:div>
    <w:div w:id="72092332">
      <w:bodyDiv w:val="1"/>
      <w:marLeft w:val="0"/>
      <w:marRight w:val="0"/>
      <w:marTop w:val="0"/>
      <w:marBottom w:val="0"/>
      <w:divBdr>
        <w:top w:val="none" w:sz="0" w:space="0" w:color="auto"/>
        <w:left w:val="none" w:sz="0" w:space="0" w:color="auto"/>
        <w:bottom w:val="none" w:sz="0" w:space="0" w:color="auto"/>
        <w:right w:val="none" w:sz="0" w:space="0" w:color="auto"/>
      </w:divBdr>
    </w:div>
    <w:div w:id="202639109">
      <w:bodyDiv w:val="1"/>
      <w:marLeft w:val="0"/>
      <w:marRight w:val="0"/>
      <w:marTop w:val="0"/>
      <w:marBottom w:val="0"/>
      <w:divBdr>
        <w:top w:val="none" w:sz="0" w:space="0" w:color="auto"/>
        <w:left w:val="none" w:sz="0" w:space="0" w:color="auto"/>
        <w:bottom w:val="none" w:sz="0" w:space="0" w:color="auto"/>
        <w:right w:val="none" w:sz="0" w:space="0" w:color="auto"/>
      </w:divBdr>
    </w:div>
    <w:div w:id="275212375">
      <w:bodyDiv w:val="1"/>
      <w:marLeft w:val="0"/>
      <w:marRight w:val="0"/>
      <w:marTop w:val="0"/>
      <w:marBottom w:val="0"/>
      <w:divBdr>
        <w:top w:val="none" w:sz="0" w:space="0" w:color="auto"/>
        <w:left w:val="none" w:sz="0" w:space="0" w:color="auto"/>
        <w:bottom w:val="none" w:sz="0" w:space="0" w:color="auto"/>
        <w:right w:val="none" w:sz="0" w:space="0" w:color="auto"/>
      </w:divBdr>
    </w:div>
    <w:div w:id="467238262">
      <w:bodyDiv w:val="1"/>
      <w:marLeft w:val="0"/>
      <w:marRight w:val="0"/>
      <w:marTop w:val="0"/>
      <w:marBottom w:val="0"/>
      <w:divBdr>
        <w:top w:val="none" w:sz="0" w:space="0" w:color="auto"/>
        <w:left w:val="none" w:sz="0" w:space="0" w:color="auto"/>
        <w:bottom w:val="none" w:sz="0" w:space="0" w:color="auto"/>
        <w:right w:val="none" w:sz="0" w:space="0" w:color="auto"/>
      </w:divBdr>
    </w:div>
    <w:div w:id="471411988">
      <w:bodyDiv w:val="1"/>
      <w:marLeft w:val="0"/>
      <w:marRight w:val="0"/>
      <w:marTop w:val="0"/>
      <w:marBottom w:val="0"/>
      <w:divBdr>
        <w:top w:val="none" w:sz="0" w:space="0" w:color="auto"/>
        <w:left w:val="none" w:sz="0" w:space="0" w:color="auto"/>
        <w:bottom w:val="none" w:sz="0" w:space="0" w:color="auto"/>
        <w:right w:val="none" w:sz="0" w:space="0" w:color="auto"/>
      </w:divBdr>
    </w:div>
    <w:div w:id="529219685">
      <w:bodyDiv w:val="1"/>
      <w:marLeft w:val="0"/>
      <w:marRight w:val="0"/>
      <w:marTop w:val="0"/>
      <w:marBottom w:val="0"/>
      <w:divBdr>
        <w:top w:val="none" w:sz="0" w:space="0" w:color="auto"/>
        <w:left w:val="none" w:sz="0" w:space="0" w:color="auto"/>
        <w:bottom w:val="none" w:sz="0" w:space="0" w:color="auto"/>
        <w:right w:val="none" w:sz="0" w:space="0" w:color="auto"/>
      </w:divBdr>
    </w:div>
    <w:div w:id="963848959">
      <w:bodyDiv w:val="1"/>
      <w:marLeft w:val="0"/>
      <w:marRight w:val="0"/>
      <w:marTop w:val="0"/>
      <w:marBottom w:val="0"/>
      <w:divBdr>
        <w:top w:val="none" w:sz="0" w:space="0" w:color="auto"/>
        <w:left w:val="none" w:sz="0" w:space="0" w:color="auto"/>
        <w:bottom w:val="none" w:sz="0" w:space="0" w:color="auto"/>
        <w:right w:val="none" w:sz="0" w:space="0" w:color="auto"/>
      </w:divBdr>
    </w:div>
    <w:div w:id="983585406">
      <w:bodyDiv w:val="1"/>
      <w:marLeft w:val="0"/>
      <w:marRight w:val="0"/>
      <w:marTop w:val="0"/>
      <w:marBottom w:val="0"/>
      <w:divBdr>
        <w:top w:val="none" w:sz="0" w:space="0" w:color="auto"/>
        <w:left w:val="none" w:sz="0" w:space="0" w:color="auto"/>
        <w:bottom w:val="none" w:sz="0" w:space="0" w:color="auto"/>
        <w:right w:val="none" w:sz="0" w:space="0" w:color="auto"/>
      </w:divBdr>
    </w:div>
    <w:div w:id="1127430413">
      <w:bodyDiv w:val="1"/>
      <w:marLeft w:val="0"/>
      <w:marRight w:val="0"/>
      <w:marTop w:val="0"/>
      <w:marBottom w:val="0"/>
      <w:divBdr>
        <w:top w:val="none" w:sz="0" w:space="0" w:color="auto"/>
        <w:left w:val="none" w:sz="0" w:space="0" w:color="auto"/>
        <w:bottom w:val="none" w:sz="0" w:space="0" w:color="auto"/>
        <w:right w:val="none" w:sz="0" w:space="0" w:color="auto"/>
      </w:divBdr>
    </w:div>
    <w:div w:id="1174299434">
      <w:bodyDiv w:val="1"/>
      <w:marLeft w:val="0"/>
      <w:marRight w:val="0"/>
      <w:marTop w:val="0"/>
      <w:marBottom w:val="0"/>
      <w:divBdr>
        <w:top w:val="none" w:sz="0" w:space="0" w:color="auto"/>
        <w:left w:val="none" w:sz="0" w:space="0" w:color="auto"/>
        <w:bottom w:val="none" w:sz="0" w:space="0" w:color="auto"/>
        <w:right w:val="none" w:sz="0" w:space="0" w:color="auto"/>
      </w:divBdr>
    </w:div>
    <w:div w:id="1243174302">
      <w:bodyDiv w:val="1"/>
      <w:marLeft w:val="0"/>
      <w:marRight w:val="0"/>
      <w:marTop w:val="0"/>
      <w:marBottom w:val="0"/>
      <w:divBdr>
        <w:top w:val="none" w:sz="0" w:space="0" w:color="auto"/>
        <w:left w:val="none" w:sz="0" w:space="0" w:color="auto"/>
        <w:bottom w:val="none" w:sz="0" w:space="0" w:color="auto"/>
        <w:right w:val="none" w:sz="0" w:space="0" w:color="auto"/>
      </w:divBdr>
    </w:div>
    <w:div w:id="1255749896">
      <w:bodyDiv w:val="1"/>
      <w:marLeft w:val="0"/>
      <w:marRight w:val="0"/>
      <w:marTop w:val="0"/>
      <w:marBottom w:val="0"/>
      <w:divBdr>
        <w:top w:val="none" w:sz="0" w:space="0" w:color="auto"/>
        <w:left w:val="none" w:sz="0" w:space="0" w:color="auto"/>
        <w:bottom w:val="none" w:sz="0" w:space="0" w:color="auto"/>
        <w:right w:val="none" w:sz="0" w:space="0" w:color="auto"/>
      </w:divBdr>
    </w:div>
    <w:div w:id="1273635881">
      <w:bodyDiv w:val="1"/>
      <w:marLeft w:val="0"/>
      <w:marRight w:val="0"/>
      <w:marTop w:val="0"/>
      <w:marBottom w:val="0"/>
      <w:divBdr>
        <w:top w:val="none" w:sz="0" w:space="0" w:color="auto"/>
        <w:left w:val="none" w:sz="0" w:space="0" w:color="auto"/>
        <w:bottom w:val="none" w:sz="0" w:space="0" w:color="auto"/>
        <w:right w:val="none" w:sz="0" w:space="0" w:color="auto"/>
      </w:divBdr>
    </w:div>
    <w:div w:id="1428621581">
      <w:bodyDiv w:val="1"/>
      <w:marLeft w:val="0"/>
      <w:marRight w:val="0"/>
      <w:marTop w:val="0"/>
      <w:marBottom w:val="0"/>
      <w:divBdr>
        <w:top w:val="none" w:sz="0" w:space="0" w:color="auto"/>
        <w:left w:val="none" w:sz="0" w:space="0" w:color="auto"/>
        <w:bottom w:val="none" w:sz="0" w:space="0" w:color="auto"/>
        <w:right w:val="none" w:sz="0" w:space="0" w:color="auto"/>
      </w:divBdr>
    </w:div>
    <w:div w:id="1625842871">
      <w:bodyDiv w:val="1"/>
      <w:marLeft w:val="0"/>
      <w:marRight w:val="0"/>
      <w:marTop w:val="0"/>
      <w:marBottom w:val="0"/>
      <w:divBdr>
        <w:top w:val="none" w:sz="0" w:space="0" w:color="auto"/>
        <w:left w:val="none" w:sz="0" w:space="0" w:color="auto"/>
        <w:bottom w:val="none" w:sz="0" w:space="0" w:color="auto"/>
        <w:right w:val="none" w:sz="0" w:space="0" w:color="auto"/>
      </w:divBdr>
    </w:div>
    <w:div w:id="1701204796">
      <w:bodyDiv w:val="1"/>
      <w:marLeft w:val="0"/>
      <w:marRight w:val="0"/>
      <w:marTop w:val="0"/>
      <w:marBottom w:val="0"/>
      <w:divBdr>
        <w:top w:val="none" w:sz="0" w:space="0" w:color="auto"/>
        <w:left w:val="none" w:sz="0" w:space="0" w:color="auto"/>
        <w:bottom w:val="none" w:sz="0" w:space="0" w:color="auto"/>
        <w:right w:val="none" w:sz="0" w:space="0" w:color="auto"/>
      </w:divBdr>
    </w:div>
    <w:div w:id="1769304789">
      <w:bodyDiv w:val="1"/>
      <w:marLeft w:val="0"/>
      <w:marRight w:val="0"/>
      <w:marTop w:val="0"/>
      <w:marBottom w:val="0"/>
      <w:divBdr>
        <w:top w:val="none" w:sz="0" w:space="0" w:color="auto"/>
        <w:left w:val="none" w:sz="0" w:space="0" w:color="auto"/>
        <w:bottom w:val="none" w:sz="0" w:space="0" w:color="auto"/>
        <w:right w:val="none" w:sz="0" w:space="0" w:color="auto"/>
      </w:divBdr>
    </w:div>
    <w:div w:id="1838033941">
      <w:bodyDiv w:val="1"/>
      <w:marLeft w:val="0"/>
      <w:marRight w:val="0"/>
      <w:marTop w:val="0"/>
      <w:marBottom w:val="0"/>
      <w:divBdr>
        <w:top w:val="none" w:sz="0" w:space="0" w:color="auto"/>
        <w:left w:val="none" w:sz="0" w:space="0" w:color="auto"/>
        <w:bottom w:val="none" w:sz="0" w:space="0" w:color="auto"/>
        <w:right w:val="none" w:sz="0" w:space="0" w:color="auto"/>
      </w:divBdr>
    </w:div>
    <w:div w:id="1839996686">
      <w:bodyDiv w:val="1"/>
      <w:marLeft w:val="0"/>
      <w:marRight w:val="0"/>
      <w:marTop w:val="0"/>
      <w:marBottom w:val="0"/>
      <w:divBdr>
        <w:top w:val="none" w:sz="0" w:space="0" w:color="auto"/>
        <w:left w:val="none" w:sz="0" w:space="0" w:color="auto"/>
        <w:bottom w:val="none" w:sz="0" w:space="0" w:color="auto"/>
        <w:right w:val="none" w:sz="0" w:space="0" w:color="auto"/>
      </w:divBdr>
    </w:div>
    <w:div w:id="1910529900">
      <w:bodyDiv w:val="1"/>
      <w:marLeft w:val="0"/>
      <w:marRight w:val="0"/>
      <w:marTop w:val="0"/>
      <w:marBottom w:val="0"/>
      <w:divBdr>
        <w:top w:val="none" w:sz="0" w:space="0" w:color="auto"/>
        <w:left w:val="none" w:sz="0" w:space="0" w:color="auto"/>
        <w:bottom w:val="none" w:sz="0" w:space="0" w:color="auto"/>
        <w:right w:val="none" w:sz="0" w:space="0" w:color="auto"/>
      </w:divBdr>
    </w:div>
    <w:div w:id="1931618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ebrox@yahoo.com" TargetMode="External"/><Relationship Id="rId12" Type="http://schemas.openxmlformats.org/officeDocument/2006/relationships/hyperlink" Target="mailto:asheeri@gmail.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yperlink" Target="https://www.linkedin.com/in/zuhair-ali-baba-77139332/" TargetMode="External"/><Relationship Id="rId10" Type="http://schemas.openxmlformats.org/officeDocument/2006/relationships/hyperlink" Target="mailto:zuhair_8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AAF0F-2875-2D48-8494-30C921D6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1491</Words>
  <Characters>8505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La'aleh Al-Aali</dc:creator>
  <cp:keywords/>
  <dc:description/>
  <cp:lastModifiedBy>Microsoft Office User</cp:lastModifiedBy>
  <cp:revision>4</cp:revision>
  <cp:lastPrinted>2017-10-04T18:10:00Z</cp:lastPrinted>
  <dcterms:created xsi:type="dcterms:W3CDTF">2020-09-30T06:44:00Z</dcterms:created>
  <dcterms:modified xsi:type="dcterms:W3CDTF">2020-10-06T08:06:00Z</dcterms:modified>
</cp:coreProperties>
</file>