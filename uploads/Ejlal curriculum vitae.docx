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057" w:rsidRDefault="00E05A19" w:rsidP="001F62C9">
      <w:pPr>
        <w:spacing w:before="42" w:line="320" w:lineRule="exact"/>
        <w:ind w:left="3763" w:right="338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Curr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b/>
          <w:sz w:val="28"/>
          <w:szCs w:val="28"/>
        </w:rPr>
        <w:t>u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l</w:t>
      </w:r>
      <w:r>
        <w:rPr>
          <w:rFonts w:ascii="Calibri" w:eastAsia="Calibri" w:hAnsi="Calibri" w:cs="Calibri"/>
          <w:b/>
          <w:sz w:val="28"/>
          <w:szCs w:val="28"/>
        </w:rPr>
        <w:t>um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V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b/>
          <w:sz w:val="28"/>
          <w:szCs w:val="28"/>
        </w:rPr>
        <w:t>e</w:t>
      </w:r>
    </w:p>
    <w:p w:rsidR="00F13057" w:rsidRDefault="00F13057">
      <w:pPr>
        <w:spacing w:before="2" w:line="240" w:lineRule="exact"/>
        <w:rPr>
          <w:sz w:val="24"/>
          <w:szCs w:val="24"/>
        </w:rPr>
      </w:pPr>
    </w:p>
    <w:p w:rsidR="00F13057" w:rsidRDefault="00E05A19">
      <w:pPr>
        <w:spacing w:before="11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FFFFFF"/>
          <w:sz w:val="24"/>
          <w:szCs w:val="24"/>
        </w:rPr>
        <w:t>P</w:t>
      </w:r>
      <w:r>
        <w:rPr>
          <w:rFonts w:ascii="Calibri" w:eastAsia="Calibri" w:hAnsi="Calibri" w:cs="Calibri"/>
          <w:b/>
          <w:color w:val="FFFFFF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color w:val="FFFFFF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color w:val="FFFFFF"/>
          <w:sz w:val="24"/>
          <w:szCs w:val="24"/>
        </w:rPr>
        <w:t>s</w:t>
      </w:r>
      <w:r>
        <w:rPr>
          <w:rFonts w:ascii="Calibri" w:eastAsia="Calibri" w:hAnsi="Calibri" w:cs="Calibri"/>
          <w:b/>
          <w:color w:val="FFFFFF"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b/>
          <w:color w:val="FFFFFF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color w:val="FFFFFF"/>
          <w:sz w:val="24"/>
          <w:szCs w:val="24"/>
        </w:rPr>
        <w:t>l</w:t>
      </w:r>
      <w:r>
        <w:rPr>
          <w:rFonts w:ascii="Calibri" w:eastAsia="Calibri" w:hAnsi="Calibri" w:cs="Calibri"/>
          <w:b/>
          <w:color w:val="FFFFFF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FFFFFF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b/>
          <w:color w:val="FFFFFF"/>
          <w:spacing w:val="1"/>
          <w:sz w:val="24"/>
          <w:szCs w:val="24"/>
        </w:rPr>
        <w:t>nf</w:t>
      </w:r>
      <w:r>
        <w:rPr>
          <w:rFonts w:ascii="Calibri" w:eastAsia="Calibri" w:hAnsi="Calibri" w:cs="Calibri"/>
          <w:b/>
          <w:color w:val="FFFFFF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color w:val="FFFFFF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color w:val="FFFFFF"/>
          <w:spacing w:val="-1"/>
          <w:sz w:val="24"/>
          <w:szCs w:val="24"/>
        </w:rPr>
        <w:t>ma</w:t>
      </w:r>
      <w:r>
        <w:rPr>
          <w:rFonts w:ascii="Calibri" w:eastAsia="Calibri" w:hAnsi="Calibri" w:cs="Calibri"/>
          <w:b/>
          <w:color w:val="FFFFFF"/>
          <w:sz w:val="24"/>
          <w:szCs w:val="24"/>
        </w:rPr>
        <w:t>t</w:t>
      </w:r>
      <w:r>
        <w:rPr>
          <w:rFonts w:ascii="Calibri" w:eastAsia="Calibri" w:hAnsi="Calibri" w:cs="Calibri"/>
          <w:b/>
          <w:color w:val="FFFFFF"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b/>
          <w:color w:val="FFFFFF"/>
          <w:sz w:val="24"/>
          <w:szCs w:val="24"/>
        </w:rPr>
        <w:t>on</w:t>
      </w:r>
    </w:p>
    <w:p w:rsidR="00F13057" w:rsidRDefault="00E05A19" w:rsidP="00183F78">
      <w:pPr>
        <w:spacing w:line="260" w:lineRule="exact"/>
        <w:ind w:left="20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pacing w:val="-1"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7DBCB2AE" wp14:editId="4B1FBFD0">
            <wp:simplePos x="0" y="0"/>
            <wp:positionH relativeFrom="column">
              <wp:posOffset>4657421</wp:posOffset>
            </wp:positionH>
            <wp:positionV relativeFrom="paragraph">
              <wp:posOffset>26670</wp:posOffset>
            </wp:positionV>
            <wp:extent cx="1399430" cy="177735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430" cy="1777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 xml:space="preserve">me                                                            </w:t>
      </w:r>
      <w:r>
        <w:rPr>
          <w:rFonts w:ascii="Calibri" w:eastAsia="Calibri" w:hAnsi="Calibri" w:cs="Calibri"/>
          <w:b/>
          <w:spacing w:val="1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Ejlal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.ja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dh</w:t>
      </w:r>
      <w:r w:rsidR="00183F78"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m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hm</w:t>
      </w:r>
      <w:r>
        <w:rPr>
          <w:rFonts w:ascii="Calibri" w:eastAsia="Calibri" w:hAnsi="Calibri" w:cs="Calibri"/>
          <w:sz w:val="22"/>
          <w:szCs w:val="22"/>
        </w:rPr>
        <w:t>ed</w:t>
      </w:r>
    </w:p>
    <w:p w:rsidR="00A84F04" w:rsidRDefault="00A84F04" w:rsidP="00183F78">
      <w:pPr>
        <w:spacing w:line="260" w:lineRule="exact"/>
        <w:ind w:left="201"/>
        <w:rPr>
          <w:rFonts w:ascii="Calibri" w:eastAsia="Calibri" w:hAnsi="Calibri" w:cs="Calibri"/>
          <w:sz w:val="22"/>
          <w:szCs w:val="22"/>
        </w:rPr>
      </w:pPr>
      <w:r w:rsidRPr="00A84F04">
        <w:rPr>
          <w:rFonts w:ascii="Calibri" w:eastAsia="Calibri" w:hAnsi="Calibri" w:cs="Calibri"/>
          <w:b/>
          <w:bCs/>
          <w:sz w:val="22"/>
          <w:szCs w:val="22"/>
        </w:rPr>
        <w:t>Date of Birth</w:t>
      </w:r>
      <w:r>
        <w:rPr>
          <w:rFonts w:ascii="Calibri" w:eastAsia="Calibri" w:hAnsi="Calibri" w:cs="Calibri"/>
          <w:sz w:val="22"/>
          <w:szCs w:val="22"/>
        </w:rPr>
        <w:t xml:space="preserve">                                                 November 1991</w:t>
      </w:r>
    </w:p>
    <w:p w:rsidR="00A84F04" w:rsidRDefault="00A84F04" w:rsidP="00A84F04">
      <w:pPr>
        <w:spacing w:line="260" w:lineRule="exact"/>
        <w:rPr>
          <w:rFonts w:ascii="Calibri" w:eastAsia="Calibri" w:hAnsi="Calibri" w:cs="Calibri"/>
          <w:sz w:val="22"/>
          <w:szCs w:val="22"/>
        </w:rPr>
        <w:sectPr w:rsidR="00A84F04">
          <w:type w:val="continuous"/>
          <w:pgSz w:w="12240" w:h="15840"/>
          <w:pgMar w:top="1400" w:right="1720" w:bottom="280" w:left="1340" w:header="720" w:footer="720" w:gutter="0"/>
          <w:cols w:space="720"/>
        </w:sectPr>
      </w:pPr>
    </w:p>
    <w:p w:rsidR="00F13057" w:rsidRDefault="00E05A19">
      <w:pPr>
        <w:spacing w:before="4"/>
        <w:ind w:left="20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li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y</w:t>
      </w:r>
    </w:p>
    <w:p w:rsidR="00F13057" w:rsidRDefault="00E05A19">
      <w:pPr>
        <w:ind w:left="201" w:right="-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1"/>
          <w:sz w:val="22"/>
          <w:szCs w:val="22"/>
        </w:rPr>
        <w:t>Ma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ri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 xml:space="preserve">s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4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. H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 xml:space="preserve">me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ss</w:t>
      </w:r>
    </w:p>
    <w:p w:rsidR="00F13057" w:rsidRDefault="00F13057">
      <w:pPr>
        <w:spacing w:before="6" w:line="260" w:lineRule="exact"/>
        <w:rPr>
          <w:sz w:val="26"/>
          <w:szCs w:val="26"/>
        </w:rPr>
      </w:pPr>
    </w:p>
    <w:p w:rsidR="00F13057" w:rsidRDefault="00445B51">
      <w:pPr>
        <w:spacing w:line="260" w:lineRule="exact"/>
        <w:ind w:left="15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E05A19">
        <w:rPr>
          <w:rFonts w:ascii="Calibri" w:eastAsia="Calibri" w:hAnsi="Calibri" w:cs="Calibri"/>
          <w:b/>
          <w:sz w:val="22"/>
          <w:szCs w:val="22"/>
        </w:rPr>
        <w:t>E-ma</w:t>
      </w:r>
      <w:r w:rsidR="00E05A19">
        <w:rPr>
          <w:rFonts w:ascii="Calibri" w:eastAsia="Calibri" w:hAnsi="Calibri" w:cs="Calibri"/>
          <w:b/>
          <w:spacing w:val="-2"/>
          <w:sz w:val="22"/>
          <w:szCs w:val="22"/>
        </w:rPr>
        <w:t>i</w:t>
      </w:r>
      <w:r w:rsidR="00E05A19">
        <w:rPr>
          <w:rFonts w:ascii="Calibri" w:eastAsia="Calibri" w:hAnsi="Calibri" w:cs="Calibri"/>
          <w:b/>
          <w:sz w:val="22"/>
          <w:szCs w:val="22"/>
        </w:rPr>
        <w:t>l</w:t>
      </w:r>
    </w:p>
    <w:p w:rsidR="00F13057" w:rsidRDefault="00E05A19">
      <w:pPr>
        <w:spacing w:before="4"/>
        <w:rPr>
          <w:rFonts w:ascii="Calibri" w:eastAsia="Calibri" w:hAnsi="Calibri" w:cs="Calibri"/>
          <w:sz w:val="22"/>
          <w:szCs w:val="22"/>
        </w:rPr>
      </w:pPr>
      <w:r>
        <w:br w:type="column"/>
      </w:r>
      <w:r>
        <w:rPr>
          <w:rFonts w:ascii="Calibri" w:eastAsia="Calibri" w:hAnsi="Calibri" w:cs="Calibri"/>
          <w:sz w:val="22"/>
          <w:szCs w:val="22"/>
        </w:rPr>
        <w:t>Ba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i</w:t>
      </w:r>
    </w:p>
    <w:p w:rsidR="00F13057" w:rsidRDefault="00717C15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Married</w:t>
      </w:r>
      <w:bookmarkStart w:id="0" w:name="_GoBack"/>
      <w:bookmarkEnd w:id="0"/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F13057" w:rsidRDefault="00E05A19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pacing w:val="-2"/>
          <w:sz w:val="22"/>
          <w:szCs w:val="22"/>
        </w:rPr>
        <w:t>3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pacing w:val="-2"/>
          <w:sz w:val="22"/>
          <w:szCs w:val="22"/>
        </w:rPr>
        <w:t>5</w:t>
      </w:r>
      <w:r>
        <w:rPr>
          <w:rFonts w:ascii="Calibri" w:eastAsia="Calibri" w:hAnsi="Calibri" w:cs="Calibri"/>
          <w:spacing w:val="1"/>
          <w:sz w:val="22"/>
          <w:szCs w:val="22"/>
        </w:rPr>
        <w:t>8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9</w:t>
      </w:r>
    </w:p>
    <w:p w:rsidR="00F13057" w:rsidRDefault="00E05A19" w:rsidP="00595D13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H 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 w:rsidR="00595D13">
        <w:rPr>
          <w:rFonts w:ascii="Calibri" w:eastAsia="Calibri" w:hAnsi="Calibri" w:cs="Calibri"/>
          <w:spacing w:val="-2"/>
          <w:sz w:val="22"/>
          <w:szCs w:val="22"/>
        </w:rPr>
        <w:t>336</w:t>
      </w:r>
      <w:r>
        <w:rPr>
          <w:rFonts w:ascii="Calibri" w:eastAsia="Calibri" w:hAnsi="Calibri" w:cs="Calibri"/>
          <w:sz w:val="22"/>
          <w:szCs w:val="22"/>
        </w:rPr>
        <w:t xml:space="preserve"> –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1</w:t>
      </w:r>
      <w:r w:rsidR="00595D13">
        <w:rPr>
          <w:rFonts w:ascii="Calibri" w:eastAsia="Calibri" w:hAnsi="Calibri" w:cs="Calibri"/>
          <w:spacing w:val="1"/>
          <w:sz w:val="22"/>
          <w:szCs w:val="22"/>
        </w:rPr>
        <w:t>946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–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595D13">
        <w:rPr>
          <w:rFonts w:ascii="Calibri" w:eastAsia="Calibri" w:hAnsi="Calibri" w:cs="Calibri"/>
          <w:spacing w:val="1"/>
          <w:sz w:val="22"/>
          <w:szCs w:val="22"/>
        </w:rPr>
        <w:t>419</w:t>
      </w:r>
    </w:p>
    <w:p w:rsidR="00F13057" w:rsidRDefault="00F35FE4">
      <w:pPr>
        <w:spacing w:before="2"/>
        <w:ind w:right="3375"/>
        <w:rPr>
          <w:rFonts w:ascii="Calibri" w:eastAsia="Calibri" w:hAnsi="Calibri" w:cs="Calibri"/>
          <w:sz w:val="22"/>
          <w:szCs w:val="22"/>
        </w:rPr>
        <w:sectPr w:rsidR="00F13057">
          <w:type w:val="continuous"/>
          <w:pgSz w:w="12240" w:h="15840"/>
          <w:pgMar w:top="1400" w:right="1720" w:bottom="280" w:left="1340" w:header="720" w:footer="720" w:gutter="0"/>
          <w:cols w:num="2" w:space="720" w:equalWidth="0">
            <w:col w:w="1533" w:space="2262"/>
            <w:col w:w="5385"/>
          </w:cols>
        </w:sectPr>
      </w:pP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Jidh</w:t>
      </w:r>
      <w:r w:rsidR="00595D13">
        <w:rPr>
          <w:rFonts w:ascii="Calibri" w:eastAsia="Calibri" w:hAnsi="Calibri" w:cs="Calibri"/>
          <w:spacing w:val="-1"/>
          <w:sz w:val="22"/>
          <w:szCs w:val="22"/>
        </w:rPr>
        <w:t>afs</w:t>
      </w:r>
      <w:proofErr w:type="spellEnd"/>
      <w:r w:rsidR="00E05A19">
        <w:rPr>
          <w:rFonts w:ascii="Calibri" w:eastAsia="Calibri" w:hAnsi="Calibri" w:cs="Calibri"/>
          <w:sz w:val="22"/>
          <w:szCs w:val="22"/>
        </w:rPr>
        <w:t>.</w:t>
      </w:r>
      <w:hyperlink r:id="rId6">
        <w:r w:rsidR="00E05A19">
          <w:rPr>
            <w:rFonts w:ascii="Calibri" w:eastAsia="Calibri" w:hAnsi="Calibri" w:cs="Calibri"/>
            <w:sz w:val="22"/>
            <w:szCs w:val="22"/>
          </w:rPr>
          <w:t xml:space="preserve"> Ejlal</w:t>
        </w:r>
        <w:r w:rsidR="00E05A19">
          <w:rPr>
            <w:rFonts w:ascii="Calibri" w:eastAsia="Calibri" w:hAnsi="Calibri" w:cs="Calibri"/>
            <w:spacing w:val="-1"/>
            <w:sz w:val="22"/>
            <w:szCs w:val="22"/>
          </w:rPr>
          <w:t>.</w:t>
        </w:r>
        <w:r w:rsidR="00E05A19">
          <w:rPr>
            <w:rFonts w:ascii="Calibri" w:eastAsia="Calibri" w:hAnsi="Calibri" w:cs="Calibri"/>
            <w:spacing w:val="1"/>
            <w:sz w:val="22"/>
            <w:szCs w:val="22"/>
          </w:rPr>
          <w:t>91</w:t>
        </w:r>
        <w:r w:rsidR="00E05A19">
          <w:rPr>
            <w:rFonts w:ascii="Calibri" w:eastAsia="Calibri" w:hAnsi="Calibri" w:cs="Calibri"/>
            <w:sz w:val="22"/>
            <w:szCs w:val="22"/>
          </w:rPr>
          <w:t>@</w:t>
        </w:r>
        <w:r w:rsidR="00E05A19">
          <w:rPr>
            <w:rFonts w:ascii="Calibri" w:eastAsia="Calibri" w:hAnsi="Calibri" w:cs="Calibri"/>
            <w:spacing w:val="-4"/>
            <w:sz w:val="22"/>
            <w:szCs w:val="22"/>
          </w:rPr>
          <w:t>h</w:t>
        </w:r>
        <w:r w:rsidR="00E05A19">
          <w:rPr>
            <w:rFonts w:ascii="Calibri" w:eastAsia="Calibri" w:hAnsi="Calibri" w:cs="Calibri"/>
            <w:spacing w:val="1"/>
            <w:sz w:val="22"/>
            <w:szCs w:val="22"/>
          </w:rPr>
          <w:t>o</w:t>
        </w:r>
        <w:r w:rsidR="00E05A19">
          <w:rPr>
            <w:rFonts w:ascii="Calibri" w:eastAsia="Calibri" w:hAnsi="Calibri" w:cs="Calibri"/>
            <w:spacing w:val="-2"/>
            <w:sz w:val="22"/>
            <w:szCs w:val="22"/>
          </w:rPr>
          <w:t>t</w:t>
        </w:r>
        <w:r w:rsidR="00E05A19">
          <w:rPr>
            <w:rFonts w:ascii="Calibri" w:eastAsia="Calibri" w:hAnsi="Calibri" w:cs="Calibri"/>
            <w:spacing w:val="1"/>
            <w:sz w:val="22"/>
            <w:szCs w:val="22"/>
          </w:rPr>
          <w:t>m</w:t>
        </w:r>
        <w:r w:rsidR="00E05A19">
          <w:rPr>
            <w:rFonts w:ascii="Calibri" w:eastAsia="Calibri" w:hAnsi="Calibri" w:cs="Calibri"/>
            <w:sz w:val="22"/>
            <w:szCs w:val="22"/>
          </w:rPr>
          <w:t>ai</w:t>
        </w:r>
        <w:r w:rsidR="00E05A19">
          <w:rPr>
            <w:rFonts w:ascii="Calibri" w:eastAsia="Calibri" w:hAnsi="Calibri" w:cs="Calibri"/>
            <w:spacing w:val="-1"/>
            <w:sz w:val="22"/>
            <w:szCs w:val="22"/>
          </w:rPr>
          <w:t>l</w:t>
        </w:r>
        <w:r w:rsidR="00E05A19">
          <w:rPr>
            <w:rFonts w:ascii="Calibri" w:eastAsia="Calibri" w:hAnsi="Calibri" w:cs="Calibri"/>
            <w:sz w:val="22"/>
            <w:szCs w:val="22"/>
          </w:rPr>
          <w:t>.</w:t>
        </w:r>
        <w:r w:rsidR="00E05A19">
          <w:rPr>
            <w:rFonts w:ascii="Calibri" w:eastAsia="Calibri" w:hAnsi="Calibri" w:cs="Calibri"/>
            <w:spacing w:val="-3"/>
            <w:sz w:val="22"/>
            <w:szCs w:val="22"/>
          </w:rPr>
          <w:t>c</w:t>
        </w:r>
        <w:r w:rsidR="00E05A19">
          <w:rPr>
            <w:rFonts w:ascii="Calibri" w:eastAsia="Calibri" w:hAnsi="Calibri" w:cs="Calibri"/>
            <w:spacing w:val="1"/>
            <w:sz w:val="22"/>
            <w:szCs w:val="22"/>
          </w:rPr>
          <w:t>o</w:t>
        </w:r>
        <w:r w:rsidR="00E05A19">
          <w:rPr>
            <w:rFonts w:ascii="Calibri" w:eastAsia="Calibri" w:hAnsi="Calibri" w:cs="Calibri"/>
            <w:sz w:val="22"/>
            <w:szCs w:val="22"/>
          </w:rPr>
          <w:t>m</w:t>
        </w:r>
      </w:hyperlink>
    </w:p>
    <w:p w:rsidR="00F13057" w:rsidRDefault="00F35FE4">
      <w:pPr>
        <w:spacing w:before="1" w:line="100" w:lineRule="exact"/>
        <w:rPr>
          <w:sz w:val="10"/>
          <w:szCs w:val="10"/>
        </w:rPr>
      </w:pPr>
      <w:r>
        <w:rPr>
          <w:noProof/>
        </w:rPr>
        <w:pict>
          <v:group id="_x0000_s1026" style="position:absolute;margin-left:66.1pt;margin-top:101.15pt;width:480pt;height:15.65pt;z-index:-251657216;mso-position-horizontal-relative:page;mso-position-vertical-relative:page" coordorigin="1322,2023" coordsize="9600,313">
            <v:shape id="_x0000_s1037" style="position:absolute;left:1332;top:2033;width:108;height:293" coordorigin="1332,2033" coordsize="108,293" path="m1332,2326r108,l1440,2033r-108,l1332,2326xe" fillcolor="#a6a6a6" stroked="f">
              <v:path arrowok="t"/>
            </v:shape>
            <v:shape id="_x0000_s1036" style="position:absolute;left:4919;top:2033;width:108;height:293" coordorigin="4919,2033" coordsize="108,293" path="m4919,2326r108,l5027,2033r-108,l4919,2326xe" fillcolor="#a6a6a6" stroked="f">
              <v:path arrowok="t"/>
            </v:shape>
            <v:shape id="_x0000_s1035" style="position:absolute;left:1440;top:2033;width:3478;height:293" coordorigin="1440,2033" coordsize="3478,293" path="m4918,2033r-3478,l1440,2326r3478,l4918,2033xe" fillcolor="#a6a6a6" stroked="f">
              <v:path arrowok="t"/>
            </v:shape>
            <v:shape id="_x0000_s1034" style="position:absolute;left:5027;top:2033;width:108;height:269" coordorigin="5027,2033" coordsize="108,269" path="m5027,2302r108,l5135,2033r-108,l5027,2302xe" fillcolor="#a6a6a6" stroked="f">
              <v:path arrowok="t"/>
            </v:shape>
            <v:shape id="_x0000_s1033" style="position:absolute;left:7861;top:2033;width:108;height:269" coordorigin="7861,2033" coordsize="108,269" path="m7861,2302r108,l7969,2033r-108,l7861,2302xe" fillcolor="#a6a6a6" stroked="f">
              <v:path arrowok="t"/>
            </v:shape>
            <v:shape id="_x0000_s1032" style="position:absolute;left:5027;top:2314;width:2943;height:0" coordorigin="5027,2314" coordsize="2943,0" path="m5027,2314r2942,e" filled="f" strokecolor="#a6a6a6" strokeweight="1.3pt">
              <v:path arrowok="t"/>
            </v:shape>
            <v:shape id="_x0000_s1031" style="position:absolute;left:5135;top:2033;width:2727;height:269" coordorigin="5135,2033" coordsize="2727,269" path="m7861,2033r-2726,l5135,2302r2726,l7861,2033xe" fillcolor="#a6a6a6" stroked="f">
              <v:path arrowok="t"/>
            </v:shape>
            <v:shape id="_x0000_s1030" style="position:absolute;left:7969;top:2033;width:108;height:269" coordorigin="7969,2033" coordsize="108,269" path="m7969,2302r108,l8077,2033r-108,l7969,2302xe" fillcolor="#a6a6a6" stroked="f">
              <v:path arrowok="t"/>
            </v:shape>
            <v:shape id="_x0000_s1029" style="position:absolute;left:10802;top:2033;width:108;height:269" coordorigin="10802,2033" coordsize="108,269" path="m10802,2302r108,l10910,2033r-108,l10802,2302xe" fillcolor="#a6a6a6" stroked="f">
              <v:path arrowok="t"/>
            </v:shape>
            <v:shape id="_x0000_s1028" style="position:absolute;left:7969;top:2314;width:2940;height:0" coordorigin="7969,2314" coordsize="2940,0" path="m7969,2314r2941,e" filled="f" strokecolor="#a6a6a6" strokeweight="1.3pt">
              <v:path arrowok="t"/>
            </v:shape>
            <v:shape id="_x0000_s1027" style="position:absolute;left:8077;top:2033;width:2724;height:269" coordorigin="8077,2033" coordsize="2724,269" path="m10802,2033r-2725,l8077,2302r2725,l10802,2033xe" fillcolor="#a6a6a6" stroked="f">
              <v:path arrowok="t"/>
            </v:shape>
            <w10:wrap anchorx="page" anchory="page"/>
          </v:group>
        </w:pict>
      </w:r>
    </w:p>
    <w:p w:rsidR="00F13057" w:rsidRDefault="00F13057" w:rsidP="00A84F04">
      <w:pPr>
        <w:spacing w:before="11" w:line="280" w:lineRule="exact"/>
      </w:pPr>
    </w:p>
    <w:p w:rsidR="00A84F04" w:rsidRDefault="00A84F04" w:rsidP="00A84F04">
      <w:pPr>
        <w:spacing w:before="11" w:line="280" w:lineRule="exact"/>
        <w:rPr>
          <w:rFonts w:ascii="Calibri" w:eastAsia="Calibri" w:hAnsi="Calibri" w:cs="Calibri"/>
          <w:sz w:val="24"/>
          <w:szCs w:val="24"/>
        </w:rPr>
      </w:pPr>
    </w:p>
    <w:p w:rsidR="00F13057" w:rsidRDefault="00F35FE4">
      <w:pPr>
        <w:spacing w:before="1" w:line="280" w:lineRule="exact"/>
        <w:rPr>
          <w:sz w:val="28"/>
          <w:szCs w:val="28"/>
        </w:rPr>
      </w:pPr>
      <w:r>
        <w:rPr>
          <w:noProof/>
        </w:rPr>
        <w:pict>
          <v:group id="_x0000_s1038" style="position:absolute;margin-left:60.2pt;margin-top:270.15pt;width:479.9pt;height:15.65pt;z-index:-251656192;mso-position-horizontal-relative:page;mso-position-vertical-relative:page" coordorigin="1322,4973" coordsize="9598,313">
            <v:shape id="_x0000_s1041" style="position:absolute;left:1332;top:4983;width:108;height:293" coordorigin="1332,4983" coordsize="108,293" path="m1332,5276r108,l1440,4983r-108,l1332,5276xe" fillcolor="#a6a6a6" stroked="f">
              <v:path arrowok="t"/>
            </v:shape>
            <v:shape id="_x0000_s1040" style="position:absolute;left:10802;top:4983;width:108;height:293" coordorigin="10802,4983" coordsize="108,293" path="m10802,5276r108,l10910,4983r-108,l10802,5276xe" fillcolor="#a6a6a6" stroked="f">
              <v:path arrowok="t"/>
            </v:shape>
            <v:shape id="_x0000_s1039" style="position:absolute;left:1440;top:4983;width:9361;height:293" coordorigin="1440,4983" coordsize="9361,293" path="m10802,4983r-9362,l1440,5276r9362,l10802,4983xe" fillcolor="#a6a6a6" stroked="f">
              <v:path arrowok="t"/>
            </v:shape>
            <w10:wrap anchorx="page" anchory="page"/>
          </v:group>
        </w:pict>
      </w:r>
    </w:p>
    <w:p w:rsidR="00F13057" w:rsidRDefault="00E05A19">
      <w:pPr>
        <w:spacing w:before="16"/>
        <w:ind w:left="15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</w:p>
    <w:p w:rsidR="00F13057" w:rsidRPr="00183F78" w:rsidRDefault="007230C3" w:rsidP="00C032D3">
      <w:pPr>
        <w:spacing w:before="2" w:line="260" w:lineRule="exact"/>
        <w:rPr>
          <w:b/>
          <w:position w:val="-1"/>
          <w:sz w:val="24"/>
          <w:szCs w:val="24"/>
        </w:rPr>
      </w:pPr>
      <w:r w:rsidRPr="007230C3">
        <w:rPr>
          <w:b/>
          <w:position w:val="-1"/>
          <w:sz w:val="24"/>
          <w:szCs w:val="24"/>
        </w:rPr>
        <w:t xml:space="preserve">  </w:t>
      </w:r>
      <w:r w:rsidRPr="007230C3">
        <w:rPr>
          <w:b/>
          <w:position w:val="-1"/>
          <w:sz w:val="24"/>
          <w:szCs w:val="24"/>
          <w:u w:val="thick" w:color="000000"/>
        </w:rPr>
        <w:t>201</w:t>
      </w:r>
      <w:r w:rsidR="009D0DA6">
        <w:rPr>
          <w:b/>
          <w:position w:val="-1"/>
          <w:sz w:val="24"/>
          <w:szCs w:val="24"/>
          <w:u w:val="thick" w:color="000000"/>
        </w:rPr>
        <w:t>7</w:t>
      </w:r>
      <w:r w:rsidRPr="007230C3">
        <w:rPr>
          <w:b/>
          <w:position w:val="-1"/>
          <w:sz w:val="24"/>
          <w:szCs w:val="24"/>
        </w:rPr>
        <w:t xml:space="preserve"> </w:t>
      </w:r>
      <w:r w:rsidR="00C032D3">
        <w:rPr>
          <w:bCs/>
          <w:position w:val="-1"/>
          <w:sz w:val="24"/>
          <w:szCs w:val="24"/>
        </w:rPr>
        <w:t>U</w:t>
      </w:r>
      <w:r w:rsidRPr="007230C3">
        <w:rPr>
          <w:bCs/>
          <w:position w:val="-1"/>
          <w:sz w:val="24"/>
          <w:szCs w:val="24"/>
        </w:rPr>
        <w:t>niversity of Bahrain (UOB)-</w:t>
      </w:r>
      <w:r w:rsidR="00183F78">
        <w:rPr>
          <w:bCs/>
          <w:position w:val="-1"/>
          <w:sz w:val="24"/>
          <w:szCs w:val="24"/>
        </w:rPr>
        <w:t xml:space="preserve"> BSc </w:t>
      </w:r>
      <w:r w:rsidRPr="007230C3">
        <w:rPr>
          <w:bCs/>
          <w:position w:val="-1"/>
          <w:sz w:val="24"/>
          <w:szCs w:val="24"/>
        </w:rPr>
        <w:t>Account</w:t>
      </w:r>
      <w:r w:rsidR="00183F78">
        <w:rPr>
          <w:bCs/>
          <w:position w:val="-1"/>
          <w:sz w:val="24"/>
          <w:szCs w:val="24"/>
        </w:rPr>
        <w:t>ing – Management.</w:t>
      </w:r>
    </w:p>
    <w:p w:rsidR="007230C3" w:rsidRPr="007230C3" w:rsidRDefault="007230C3">
      <w:pPr>
        <w:spacing w:before="2" w:line="260" w:lineRule="exact"/>
        <w:rPr>
          <w:b/>
          <w:position w:val="-1"/>
          <w:sz w:val="24"/>
          <w:szCs w:val="24"/>
          <w:u w:val="thick" w:color="000000"/>
        </w:rPr>
      </w:pPr>
    </w:p>
    <w:p w:rsidR="00F13057" w:rsidRDefault="00E05A19">
      <w:pPr>
        <w:spacing w:line="260" w:lineRule="exact"/>
        <w:ind w:left="100"/>
        <w:rPr>
          <w:sz w:val="24"/>
          <w:szCs w:val="24"/>
        </w:rPr>
      </w:pPr>
      <w:r>
        <w:rPr>
          <w:b/>
          <w:position w:val="-1"/>
          <w:sz w:val="24"/>
          <w:szCs w:val="24"/>
          <w:u w:val="thick" w:color="000000"/>
        </w:rPr>
        <w:t>2013</w:t>
      </w:r>
      <w:r>
        <w:rPr>
          <w:b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B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h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in Tr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in</w:t>
      </w:r>
      <w:r>
        <w:rPr>
          <w:spacing w:val="1"/>
          <w:position w:val="-1"/>
          <w:sz w:val="24"/>
          <w:szCs w:val="24"/>
        </w:rPr>
        <w:t>i</w:t>
      </w:r>
      <w:r>
        <w:rPr>
          <w:spacing w:val="2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>g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i</w:t>
      </w:r>
      <w:r>
        <w:rPr>
          <w:spacing w:val="3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>st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tu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e</w:t>
      </w:r>
      <w:r>
        <w:rPr>
          <w:spacing w:val="-1"/>
          <w:position w:val="-1"/>
          <w:sz w:val="24"/>
          <w:szCs w:val="24"/>
        </w:rPr>
        <w:t xml:space="preserve"> (</w:t>
      </w:r>
      <w:r>
        <w:rPr>
          <w:spacing w:val="-2"/>
          <w:position w:val="-1"/>
          <w:sz w:val="24"/>
          <w:szCs w:val="24"/>
        </w:rPr>
        <w:t>B</w:t>
      </w:r>
      <w:r>
        <w:rPr>
          <w:spacing w:val="2"/>
          <w:position w:val="-1"/>
          <w:sz w:val="24"/>
          <w:szCs w:val="24"/>
        </w:rPr>
        <w:t>T</w:t>
      </w:r>
      <w:r>
        <w:rPr>
          <w:spacing w:val="-3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)</w:t>
      </w:r>
      <w:r>
        <w:rPr>
          <w:spacing w:val="1"/>
          <w:position w:val="-1"/>
          <w:sz w:val="24"/>
          <w:szCs w:val="24"/>
        </w:rPr>
        <w:t xml:space="preserve"> </w:t>
      </w:r>
      <w:r w:rsidR="00183F78">
        <w:rPr>
          <w:position w:val="-1"/>
          <w:sz w:val="24"/>
          <w:szCs w:val="24"/>
        </w:rPr>
        <w:t>– National Diploma</w:t>
      </w:r>
      <w:r>
        <w:rPr>
          <w:spacing w:val="2"/>
          <w:position w:val="-1"/>
          <w:sz w:val="24"/>
          <w:szCs w:val="24"/>
        </w:rPr>
        <w:t xml:space="preserve"> </w:t>
      </w:r>
      <w:r w:rsidR="00183F78">
        <w:rPr>
          <w:spacing w:val="2"/>
          <w:position w:val="-1"/>
          <w:sz w:val="24"/>
          <w:szCs w:val="24"/>
        </w:rPr>
        <w:t>“</w:t>
      </w:r>
      <w:r>
        <w:rPr>
          <w:spacing w:val="-1"/>
          <w:position w:val="-1"/>
          <w:sz w:val="24"/>
          <w:szCs w:val="24"/>
        </w:rPr>
        <w:t>F</w:t>
      </w:r>
      <w:r>
        <w:rPr>
          <w:position w:val="-1"/>
          <w:sz w:val="24"/>
          <w:szCs w:val="24"/>
        </w:rPr>
        <w:t>ina</w:t>
      </w:r>
      <w:r>
        <w:rPr>
          <w:spacing w:val="2"/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ce</w:t>
      </w:r>
      <w:r w:rsidR="00183F78">
        <w:rPr>
          <w:spacing w:val="-1"/>
          <w:position w:val="-1"/>
          <w:sz w:val="24"/>
          <w:szCs w:val="24"/>
        </w:rPr>
        <w:t>”</w:t>
      </w:r>
      <w:r>
        <w:rPr>
          <w:position w:val="-1"/>
          <w:sz w:val="24"/>
          <w:szCs w:val="24"/>
        </w:rPr>
        <w:t>.</w:t>
      </w:r>
    </w:p>
    <w:p w:rsidR="00F13057" w:rsidRDefault="00F13057">
      <w:pPr>
        <w:spacing w:before="12" w:line="240" w:lineRule="exact"/>
        <w:rPr>
          <w:sz w:val="24"/>
          <w:szCs w:val="24"/>
        </w:rPr>
      </w:pPr>
    </w:p>
    <w:p w:rsidR="00F13057" w:rsidRDefault="00E05A19" w:rsidP="007230C3">
      <w:pPr>
        <w:spacing w:before="29" w:line="260" w:lineRule="exact"/>
        <w:ind w:left="100"/>
        <w:rPr>
          <w:sz w:val="24"/>
          <w:szCs w:val="24"/>
        </w:rPr>
      </w:pPr>
      <w:r>
        <w:rPr>
          <w:b/>
          <w:position w:val="-1"/>
          <w:sz w:val="24"/>
          <w:szCs w:val="24"/>
          <w:u w:val="thick" w:color="000000"/>
        </w:rPr>
        <w:t>2009</w:t>
      </w:r>
      <w:r w:rsidRPr="007230C3">
        <w:rPr>
          <w:b/>
          <w:position w:val="-1"/>
          <w:sz w:val="24"/>
          <w:szCs w:val="24"/>
        </w:rPr>
        <w:t xml:space="preserve"> </w:t>
      </w:r>
      <w:r w:rsidR="007230C3">
        <w:rPr>
          <w:position w:val="-1"/>
          <w:sz w:val="24"/>
          <w:szCs w:val="24"/>
        </w:rPr>
        <w:t>S</w:t>
      </w:r>
      <w:r>
        <w:rPr>
          <w:spacing w:val="-1"/>
          <w:position w:val="-1"/>
          <w:sz w:val="24"/>
          <w:szCs w:val="24"/>
        </w:rPr>
        <w:t>ec</w:t>
      </w:r>
      <w:r>
        <w:rPr>
          <w:position w:val="-1"/>
          <w:sz w:val="24"/>
          <w:szCs w:val="24"/>
        </w:rPr>
        <w:t>ond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4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y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3"/>
          <w:position w:val="-1"/>
          <w:sz w:val="24"/>
          <w:szCs w:val="24"/>
        </w:rPr>
        <w:t>C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rtifi</w:t>
      </w:r>
      <w:r>
        <w:rPr>
          <w:spacing w:val="-1"/>
          <w:position w:val="-1"/>
          <w:sz w:val="24"/>
          <w:szCs w:val="24"/>
        </w:rPr>
        <w:t>c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te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-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3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sa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To</w:t>
      </w:r>
      <w:r>
        <w:rPr>
          <w:spacing w:val="-1"/>
          <w:position w:val="-1"/>
          <w:sz w:val="24"/>
          <w:szCs w:val="24"/>
        </w:rPr>
        <w:t>w</w:t>
      </w:r>
      <w:r>
        <w:rPr>
          <w:position w:val="-1"/>
          <w:sz w:val="24"/>
          <w:szCs w:val="24"/>
        </w:rPr>
        <w:t xml:space="preserve">n </w:t>
      </w:r>
      <w:r>
        <w:rPr>
          <w:spacing w:val="1"/>
          <w:position w:val="-1"/>
          <w:sz w:val="24"/>
          <w:szCs w:val="24"/>
        </w:rPr>
        <w:t>Se</w: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ond</w:t>
      </w:r>
      <w:r>
        <w:rPr>
          <w:spacing w:val="1"/>
          <w:position w:val="-1"/>
          <w:sz w:val="24"/>
          <w:szCs w:val="24"/>
        </w:rPr>
        <w:t>a</w:t>
      </w:r>
      <w:r>
        <w:rPr>
          <w:spacing w:val="4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y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Com</w:t>
      </w:r>
      <w:r>
        <w:rPr>
          <w:spacing w:val="1"/>
          <w:position w:val="-1"/>
          <w:sz w:val="24"/>
          <w:szCs w:val="24"/>
        </w:rPr>
        <w:t>m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</w:t>
      </w:r>
      <w:r>
        <w:rPr>
          <w:spacing w:val="-2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ial Gi</w:t>
      </w:r>
      <w:r>
        <w:rPr>
          <w:spacing w:val="-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l</w:t>
      </w:r>
      <w:r>
        <w:rPr>
          <w:spacing w:val="-2"/>
          <w:position w:val="-1"/>
          <w:sz w:val="24"/>
          <w:szCs w:val="24"/>
        </w:rPr>
        <w:t>'</w:t>
      </w:r>
      <w:r>
        <w:rPr>
          <w:position w:val="-1"/>
          <w:sz w:val="24"/>
          <w:szCs w:val="24"/>
        </w:rPr>
        <w:t xml:space="preserve">s </w:t>
      </w:r>
      <w:r>
        <w:rPr>
          <w:spacing w:val="1"/>
          <w:position w:val="-1"/>
          <w:sz w:val="24"/>
          <w:szCs w:val="24"/>
        </w:rPr>
        <w:t>S</w: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ho</w:t>
      </w:r>
      <w:r>
        <w:rPr>
          <w:spacing w:val="2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l.</w:t>
      </w:r>
    </w:p>
    <w:p w:rsidR="00F13057" w:rsidRDefault="00F13057">
      <w:pPr>
        <w:spacing w:before="2" w:line="120" w:lineRule="exact"/>
        <w:rPr>
          <w:sz w:val="13"/>
          <w:szCs w:val="13"/>
        </w:rPr>
      </w:pPr>
    </w:p>
    <w:p w:rsidR="00F13057" w:rsidRDefault="00F13057">
      <w:pPr>
        <w:spacing w:line="200" w:lineRule="exact"/>
      </w:pPr>
    </w:p>
    <w:p w:rsidR="00F13057" w:rsidRDefault="00F13057">
      <w:pPr>
        <w:spacing w:line="200" w:lineRule="exact"/>
      </w:pPr>
    </w:p>
    <w:p w:rsidR="00F13057" w:rsidRDefault="00F35FE4">
      <w:pPr>
        <w:spacing w:before="16"/>
        <w:ind w:left="151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pict>
          <v:group id="_x0000_s1046" style="position:absolute;left:0;text-align:left;margin-left:65.55pt;margin-top:378.35pt;width:479.9pt;height:14.45pt;z-index:-251655168;mso-position-horizontal-relative:page;mso-position-vertical-relative:page" coordorigin="1322,7462" coordsize="9598,289">
            <v:shape id="_x0000_s1049" style="position:absolute;left:1332;top:7472;width:108;height:269" coordorigin="1332,7472" coordsize="108,269" path="m1332,7741r108,l1440,7472r-108,l1332,7741xe" fillcolor="#bebebe" stroked="f">
              <v:path arrowok="t"/>
            </v:shape>
            <v:shape id="_x0000_s1048" style="position:absolute;left:10802;top:7472;width:108;height:269" coordorigin="10802,7472" coordsize="108,269" path="m10802,7741r108,l10910,7472r-108,l10802,7741xe" fillcolor="#bebebe" stroked="f">
              <v:path arrowok="t"/>
            </v:shape>
            <v:shape id="_x0000_s1047" style="position:absolute;left:1440;top:7472;width:9361;height:269" coordorigin="1440,7472" coordsize="9361,269" path="m1440,7741r9362,l10802,7472r-9362,l1440,7741xe" fillcolor="#bebebe" stroked="f">
              <v:path arrowok="t"/>
            </v:shape>
            <w10:wrap anchorx="page" anchory="page"/>
          </v:group>
        </w:pict>
      </w:r>
      <w:r w:rsidR="00E05A19">
        <w:rPr>
          <w:rFonts w:ascii="Calibri" w:eastAsia="Calibri" w:hAnsi="Calibri" w:cs="Calibri"/>
          <w:b/>
          <w:sz w:val="22"/>
          <w:szCs w:val="22"/>
        </w:rPr>
        <w:t>L</w:t>
      </w:r>
      <w:r w:rsidR="00E05A19">
        <w:rPr>
          <w:rFonts w:ascii="Calibri" w:eastAsia="Calibri" w:hAnsi="Calibri" w:cs="Calibri"/>
          <w:b/>
          <w:spacing w:val="-1"/>
          <w:sz w:val="22"/>
          <w:szCs w:val="22"/>
        </w:rPr>
        <w:t>an</w:t>
      </w:r>
      <w:r w:rsidR="00E05A19"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 w:rsidR="00E05A19">
        <w:rPr>
          <w:rFonts w:ascii="Calibri" w:eastAsia="Calibri" w:hAnsi="Calibri" w:cs="Calibri"/>
          <w:b/>
          <w:spacing w:val="-1"/>
          <w:sz w:val="22"/>
          <w:szCs w:val="22"/>
        </w:rPr>
        <w:t>ua</w:t>
      </w:r>
      <w:r w:rsidR="00E05A19"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 w:rsidR="00E05A19"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 w:rsidR="00E05A19">
        <w:rPr>
          <w:rFonts w:ascii="Calibri" w:eastAsia="Calibri" w:hAnsi="Calibri" w:cs="Calibri"/>
          <w:b/>
          <w:sz w:val="22"/>
          <w:szCs w:val="22"/>
        </w:rPr>
        <w:t>s</w:t>
      </w:r>
    </w:p>
    <w:p w:rsidR="00F13057" w:rsidRDefault="00E05A19">
      <w:pPr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abi</w:t>
      </w:r>
      <w:r>
        <w:rPr>
          <w:rFonts w:ascii="Calibri" w:eastAsia="Calibri" w:hAnsi="Calibri" w:cs="Calibri"/>
          <w:b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ngu</w:t>
      </w:r>
      <w:r>
        <w:rPr>
          <w:rFonts w:ascii="Calibri" w:eastAsia="Calibri" w:hAnsi="Calibri" w:cs="Calibri"/>
          <w:sz w:val="22"/>
          <w:szCs w:val="22"/>
        </w:rPr>
        <w:t>e</w:t>
      </w:r>
    </w:p>
    <w:p w:rsidR="00F13057" w:rsidRDefault="00E05A19">
      <w:pPr>
        <w:spacing w:line="260" w:lineRule="exact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sh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d</w:t>
      </w:r>
    </w:p>
    <w:p w:rsidR="00F13057" w:rsidRDefault="00F13057">
      <w:pPr>
        <w:spacing w:before="4" w:line="120" w:lineRule="exact"/>
        <w:rPr>
          <w:sz w:val="12"/>
          <w:szCs w:val="12"/>
        </w:rPr>
      </w:pPr>
    </w:p>
    <w:p w:rsidR="00F13057" w:rsidRDefault="00F13057">
      <w:pPr>
        <w:spacing w:line="200" w:lineRule="exact"/>
      </w:pPr>
    </w:p>
    <w:p w:rsidR="00F13057" w:rsidRDefault="00F13057">
      <w:pPr>
        <w:spacing w:line="200" w:lineRule="exact"/>
      </w:pPr>
    </w:p>
    <w:p w:rsidR="00F13057" w:rsidRDefault="00F35FE4">
      <w:pPr>
        <w:spacing w:before="16"/>
        <w:ind w:left="100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pict>
          <v:group id="_x0000_s1050" style="position:absolute;left:0;text-align:left;margin-left:65.05pt;margin-top:445.05pt;width:479.9pt;height:14.45pt;z-index:-251654144;mso-position-horizontal-relative:page;mso-position-vertical-relative:page" coordorigin="1322,8828" coordsize="9598,289">
            <v:shape id="_x0000_s1053" style="position:absolute;left:1332;top:8838;width:108;height:269" coordorigin="1332,8838" coordsize="108,269" path="m1332,9107r108,l1440,8838r-108,l1332,9107xe" fillcolor="#bebebe" stroked="f">
              <v:path arrowok="t"/>
            </v:shape>
            <v:shape id="_x0000_s1052" style="position:absolute;left:10802;top:8838;width:108;height:269" coordorigin="10802,8838" coordsize="108,269" path="m10802,9107r108,l10910,8838r-108,l10802,9107xe" fillcolor="#bebebe" stroked="f">
              <v:path arrowok="t"/>
            </v:shape>
            <v:shape id="_x0000_s1051" style="position:absolute;left:1440;top:8838;width:9361;height:269" coordorigin="1440,8838" coordsize="9361,269" path="m10802,8838r-9362,l1440,9107r9362,l10802,8838xe" fillcolor="#bebebe" stroked="f">
              <v:path arrowok="t"/>
            </v:shape>
            <w10:wrap anchorx="page" anchory="page"/>
          </v:group>
        </w:pict>
      </w:r>
      <w:r w:rsidR="00E05A19">
        <w:rPr>
          <w:rFonts w:ascii="Calibri" w:eastAsia="Calibri" w:hAnsi="Calibri" w:cs="Calibri"/>
          <w:b/>
          <w:sz w:val="22"/>
          <w:szCs w:val="22"/>
        </w:rPr>
        <w:t>Pers</w:t>
      </w:r>
      <w:r w:rsidR="00E05A19">
        <w:rPr>
          <w:rFonts w:ascii="Calibri" w:eastAsia="Calibri" w:hAnsi="Calibri" w:cs="Calibri"/>
          <w:b/>
          <w:spacing w:val="-1"/>
          <w:sz w:val="22"/>
          <w:szCs w:val="22"/>
        </w:rPr>
        <w:t>ona</w:t>
      </w:r>
      <w:r w:rsidR="00E05A19">
        <w:rPr>
          <w:rFonts w:ascii="Calibri" w:eastAsia="Calibri" w:hAnsi="Calibri" w:cs="Calibri"/>
          <w:b/>
          <w:sz w:val="22"/>
          <w:szCs w:val="22"/>
        </w:rPr>
        <w:t>l</w:t>
      </w:r>
      <w:r w:rsidR="00E05A19"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 w:rsidR="00E05A19">
        <w:rPr>
          <w:rFonts w:ascii="Calibri" w:eastAsia="Calibri" w:hAnsi="Calibri" w:cs="Calibri"/>
          <w:b/>
          <w:spacing w:val="-1"/>
          <w:sz w:val="22"/>
          <w:szCs w:val="22"/>
        </w:rPr>
        <w:t>S</w:t>
      </w:r>
      <w:r w:rsidR="00E05A19">
        <w:rPr>
          <w:rFonts w:ascii="Calibri" w:eastAsia="Calibri" w:hAnsi="Calibri" w:cs="Calibri"/>
          <w:b/>
          <w:sz w:val="22"/>
          <w:szCs w:val="22"/>
        </w:rPr>
        <w:t>k</w:t>
      </w:r>
      <w:r w:rsidR="00E05A19">
        <w:rPr>
          <w:rFonts w:ascii="Calibri" w:eastAsia="Calibri" w:hAnsi="Calibri" w:cs="Calibri"/>
          <w:b/>
          <w:spacing w:val="-2"/>
          <w:sz w:val="22"/>
          <w:szCs w:val="22"/>
        </w:rPr>
        <w:t>i</w:t>
      </w:r>
      <w:r w:rsidR="00E05A19">
        <w:rPr>
          <w:rFonts w:ascii="Calibri" w:eastAsia="Calibri" w:hAnsi="Calibri" w:cs="Calibri"/>
          <w:b/>
          <w:spacing w:val="1"/>
          <w:sz w:val="22"/>
          <w:szCs w:val="22"/>
        </w:rPr>
        <w:t>ll</w:t>
      </w:r>
      <w:r w:rsidR="00E05A19">
        <w:rPr>
          <w:rFonts w:ascii="Calibri" w:eastAsia="Calibri" w:hAnsi="Calibri" w:cs="Calibri"/>
          <w:b/>
          <w:sz w:val="22"/>
          <w:szCs w:val="22"/>
        </w:rPr>
        <w:t>s</w:t>
      </w:r>
    </w:p>
    <w:p w:rsidR="00F13057" w:rsidRDefault="00E05A19">
      <w:pPr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 </w:t>
      </w:r>
      <w:r>
        <w:rPr>
          <w:spacing w:val="3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iliar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with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sz w:val="24"/>
          <w:szCs w:val="24"/>
        </w:rPr>
        <w:t>Mi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roso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(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d, 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l,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ow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 Point</w:t>
      </w:r>
      <w:r>
        <w:rPr>
          <w:spacing w:val="1"/>
          <w:sz w:val="24"/>
          <w:szCs w:val="24"/>
        </w:rPr>
        <w:t>)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F13057" w:rsidRDefault="00E05A19">
      <w:pPr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 </w:t>
      </w:r>
      <w:r>
        <w:rPr>
          <w:spacing w:val="3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inter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&amp;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icat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 skills.</w:t>
      </w:r>
    </w:p>
    <w:p w:rsidR="00F13057" w:rsidRDefault="00E05A19">
      <w:pPr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 </w:t>
      </w:r>
      <w:r>
        <w:rPr>
          <w:spacing w:val="3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le 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learn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ickly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share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with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lleag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 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ff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nn</w:t>
      </w:r>
      <w:r>
        <w:rPr>
          <w:rFonts w:ascii="Calibri" w:eastAsia="Calibri" w:hAnsi="Calibri" w:cs="Calibri"/>
          <w:sz w:val="22"/>
          <w:szCs w:val="22"/>
        </w:rPr>
        <w:t>er.</w:t>
      </w:r>
    </w:p>
    <w:p w:rsidR="00F13057" w:rsidRDefault="00E05A19">
      <w:pPr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 </w:t>
      </w:r>
      <w:r>
        <w:rPr>
          <w:spacing w:val="3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le 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rk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eam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ff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cie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tl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F13057" w:rsidRDefault="00E05A19">
      <w:pPr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 </w:t>
      </w:r>
      <w:r>
        <w:rPr>
          <w:spacing w:val="3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ed, de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ica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ed,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ent, 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s.</w:t>
      </w:r>
    </w:p>
    <w:p w:rsidR="00F13057" w:rsidRDefault="00E05A19">
      <w:pPr>
        <w:spacing w:line="260" w:lineRule="exact"/>
        <w:ind w:left="460"/>
        <w:rPr>
          <w:position w:val="-1"/>
          <w:sz w:val="24"/>
          <w:szCs w:val="24"/>
          <w:rtl/>
        </w:rPr>
      </w:pPr>
      <w:r>
        <w:rPr>
          <w:rFonts w:ascii="Symbol" w:eastAsia="Symbol" w:hAnsi="Symbol" w:cs="Symbol"/>
          <w:position w:val="-1"/>
          <w:sz w:val="22"/>
          <w:szCs w:val="22"/>
        </w:rPr>
        <w:t></w:t>
      </w:r>
      <w:r>
        <w:rPr>
          <w:position w:val="-1"/>
          <w:sz w:val="22"/>
          <w:szCs w:val="22"/>
        </w:rPr>
        <w:t xml:space="preserve">   </w:t>
      </w:r>
      <w:r>
        <w:rPr>
          <w:spacing w:val="38"/>
          <w:position w:val="-1"/>
          <w:sz w:val="22"/>
          <w:szCs w:val="22"/>
        </w:rPr>
        <w:t xml:space="preserve"> </w:t>
      </w:r>
      <w:r w:rsidR="00183F78">
        <w:rPr>
          <w:spacing w:val="38"/>
          <w:position w:val="-1"/>
          <w:sz w:val="22"/>
          <w:szCs w:val="22"/>
        </w:rPr>
        <w:t xml:space="preserve"> </w:t>
      </w:r>
      <w:r>
        <w:rPr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ve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drivi</w:t>
      </w:r>
      <w:r>
        <w:rPr>
          <w:spacing w:val="2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>g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l</w:t>
      </w:r>
      <w:r>
        <w:rPr>
          <w:spacing w:val="1"/>
          <w:position w:val="-1"/>
          <w:sz w:val="24"/>
          <w:szCs w:val="24"/>
        </w:rPr>
        <w:t>i</w:t>
      </w:r>
      <w:r>
        <w:rPr>
          <w:spacing w:val="-1"/>
          <w:position w:val="-1"/>
          <w:sz w:val="24"/>
          <w:szCs w:val="24"/>
        </w:rPr>
        <w:t>ce</w:t>
      </w:r>
      <w:r>
        <w:rPr>
          <w:position w:val="-1"/>
          <w:sz w:val="24"/>
          <w:szCs w:val="24"/>
        </w:rPr>
        <w:t>n</w:t>
      </w:r>
      <w:r>
        <w:rPr>
          <w:spacing w:val="2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e.</w:t>
      </w:r>
    </w:p>
    <w:p w:rsidR="00445B51" w:rsidRDefault="00445B51">
      <w:pPr>
        <w:spacing w:line="260" w:lineRule="exact"/>
        <w:ind w:left="460"/>
        <w:rPr>
          <w:position w:val="-1"/>
          <w:sz w:val="24"/>
          <w:szCs w:val="24"/>
          <w:rtl/>
        </w:rPr>
      </w:pPr>
    </w:p>
    <w:p w:rsidR="00445B51" w:rsidRPr="001F62C9" w:rsidRDefault="00F35FE4" w:rsidP="001F62C9">
      <w:pPr>
        <w:spacing w:before="16"/>
        <w:ind w:left="100"/>
        <w:rPr>
          <w:rFonts w:ascii="Calibri" w:eastAsia="Calibri" w:hAnsi="Calibri" w:cs="Calibri"/>
          <w:b/>
          <w:sz w:val="22"/>
          <w:szCs w:val="22"/>
        </w:rPr>
      </w:pPr>
      <w:r>
        <w:rPr>
          <w:noProof/>
        </w:rPr>
        <w:pict>
          <v:group id="_x0000_s1054" style="position:absolute;left:0;text-align:left;margin-left:64.55pt;margin-top:557.35pt;width:479.9pt;height:14.45pt;z-index:-251653120;mso-position-horizontal-relative:page;mso-position-vertical-relative:page" coordorigin="1322,11046" coordsize="9598,289">
            <v:shape id="_x0000_s1057" style="position:absolute;left:1332;top:11056;width:108;height:269" coordorigin="1332,11056" coordsize="108,269" path="m1332,11325r108,l1440,11056r-108,l1332,11325xe" fillcolor="#bebebe" stroked="f">
              <v:path arrowok="t"/>
            </v:shape>
            <v:shape id="_x0000_s1056" style="position:absolute;left:10802;top:11056;width:108;height:269" coordorigin="10802,11056" coordsize="108,269" path="m10802,11325r108,l10910,11056r-108,l10802,11325xe" fillcolor="#bebebe" stroked="f">
              <v:path arrowok="t"/>
            </v:shape>
            <v:shape id="_x0000_s1055" style="position:absolute;left:1440;top:11056;width:9361;height:269" coordorigin="1440,11056" coordsize="9361,269" path="m10802,11056r-9362,l1440,11325r9362,l10802,11056xe" fillcolor="#bebebe" stroked="f">
              <v:path arrowok="t"/>
            </v:shape>
            <w10:wrap anchorx="page" anchory="page"/>
          </v:group>
        </w:pict>
      </w:r>
      <w:r w:rsidR="00445B51">
        <w:rPr>
          <w:rFonts w:ascii="Arial" w:hAnsi="Arial" w:hint="cs"/>
          <w:b/>
          <w:color w:val="000000"/>
          <w:rtl/>
        </w:rPr>
        <w:t xml:space="preserve"> </w:t>
      </w:r>
      <w:r w:rsidR="00445B51" w:rsidRPr="001F62C9">
        <w:rPr>
          <w:rFonts w:ascii="Calibri" w:eastAsia="Calibri" w:hAnsi="Calibri" w:cs="Calibri"/>
          <w:b/>
          <w:sz w:val="22"/>
          <w:szCs w:val="22"/>
        </w:rPr>
        <w:t>PROFESSIONAL QUALIFICATIONS (TRAINING):</w:t>
      </w:r>
    </w:p>
    <w:p w:rsidR="00F13057" w:rsidRDefault="00F13057">
      <w:pPr>
        <w:spacing w:before="3" w:line="260" w:lineRule="exact"/>
        <w:rPr>
          <w:sz w:val="26"/>
          <w:szCs w:val="26"/>
        </w:rPr>
      </w:pPr>
    </w:p>
    <w:p w:rsidR="00183F78" w:rsidRDefault="00183F78" w:rsidP="00183F78">
      <w:pPr>
        <w:pStyle w:val="ListParagraph"/>
        <w:numPr>
          <w:ilvl w:val="0"/>
          <w:numId w:val="2"/>
        </w:numPr>
        <w:spacing w:before="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Innovation Camp program</w:t>
      </w:r>
    </w:p>
    <w:p w:rsidR="00183F78" w:rsidRDefault="001F62C9" w:rsidP="00183F78">
      <w:pPr>
        <w:pStyle w:val="ListParagraph"/>
        <w:numPr>
          <w:ilvl w:val="0"/>
          <w:numId w:val="2"/>
        </w:numPr>
        <w:spacing w:before="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Dealing with difficult personalities skills.</w:t>
      </w:r>
    </w:p>
    <w:p w:rsidR="001F62C9" w:rsidRDefault="001F62C9" w:rsidP="00183F78">
      <w:pPr>
        <w:pStyle w:val="ListParagraph"/>
        <w:numPr>
          <w:ilvl w:val="0"/>
          <w:numId w:val="2"/>
        </w:numPr>
        <w:spacing w:before="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Prepare your own business plan.</w:t>
      </w:r>
    </w:p>
    <w:p w:rsidR="001F62C9" w:rsidRDefault="001F62C9" w:rsidP="00183F78">
      <w:pPr>
        <w:pStyle w:val="ListParagraph"/>
        <w:numPr>
          <w:ilvl w:val="0"/>
          <w:numId w:val="2"/>
        </w:numPr>
        <w:spacing w:before="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Leadership program: The art of the others to develop.</w:t>
      </w:r>
    </w:p>
    <w:p w:rsidR="00183F78" w:rsidRDefault="001F62C9" w:rsidP="00183F78">
      <w:pPr>
        <w:pStyle w:val="ListParagraph"/>
        <w:numPr>
          <w:ilvl w:val="0"/>
          <w:numId w:val="2"/>
        </w:numPr>
        <w:spacing w:before="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Protocol: the art of ceremony and the master of ceremonies.</w:t>
      </w:r>
    </w:p>
    <w:p w:rsidR="001F62C9" w:rsidRDefault="001F62C9" w:rsidP="00183F78">
      <w:pPr>
        <w:pStyle w:val="ListParagraph"/>
        <w:numPr>
          <w:ilvl w:val="0"/>
          <w:numId w:val="2"/>
        </w:numPr>
        <w:spacing w:before="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Self-confidence.</w:t>
      </w:r>
    </w:p>
    <w:p w:rsidR="001F62C9" w:rsidRPr="00183F78" w:rsidRDefault="001F62C9" w:rsidP="00183F78">
      <w:pPr>
        <w:pStyle w:val="ListParagraph"/>
        <w:numPr>
          <w:ilvl w:val="0"/>
          <w:numId w:val="2"/>
        </w:numPr>
        <w:spacing w:before="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NLP</w:t>
      </w:r>
    </w:p>
    <w:p w:rsidR="00A84F04" w:rsidRDefault="00A84F04" w:rsidP="00A84F04">
      <w:pPr>
        <w:tabs>
          <w:tab w:val="left" w:pos="5120"/>
        </w:tabs>
        <w:spacing w:before="16"/>
        <w:ind w:left="10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2DB6CFD7" wp14:editId="59503A4E">
                <wp:simplePos x="0" y="0"/>
                <wp:positionH relativeFrom="margin">
                  <wp:posOffset>12700</wp:posOffset>
                </wp:positionH>
                <wp:positionV relativeFrom="page">
                  <wp:posOffset>8826495</wp:posOffset>
                </wp:positionV>
                <wp:extent cx="6082030" cy="319170"/>
                <wp:effectExtent l="0" t="0" r="0" b="508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2030" cy="319170"/>
                          <a:chOff x="1332" y="11056"/>
                          <a:chExt cx="9578" cy="269"/>
                        </a:xfrm>
                      </wpg:grpSpPr>
                      <wps:wsp>
                        <wps:cNvPr id="7" name="Freeform 39"/>
                        <wps:cNvSpPr>
                          <a:spLocks/>
                        </wps:cNvSpPr>
                        <wps:spPr bwMode="auto">
                          <a:xfrm>
                            <a:off x="1332" y="11056"/>
                            <a:ext cx="108" cy="269"/>
                          </a:xfrm>
                          <a:custGeom>
                            <a:avLst/>
                            <a:gdLst>
                              <a:gd name="T0" fmla="+- 0 1332 1332"/>
                              <a:gd name="T1" fmla="*/ T0 w 108"/>
                              <a:gd name="T2" fmla="+- 0 11325 11056"/>
                              <a:gd name="T3" fmla="*/ 11325 h 269"/>
                              <a:gd name="T4" fmla="+- 0 1440 1332"/>
                              <a:gd name="T5" fmla="*/ T4 w 108"/>
                              <a:gd name="T6" fmla="+- 0 11325 11056"/>
                              <a:gd name="T7" fmla="*/ 11325 h 269"/>
                              <a:gd name="T8" fmla="+- 0 1440 1332"/>
                              <a:gd name="T9" fmla="*/ T8 w 108"/>
                              <a:gd name="T10" fmla="+- 0 11056 11056"/>
                              <a:gd name="T11" fmla="*/ 11056 h 269"/>
                              <a:gd name="T12" fmla="+- 0 1332 1332"/>
                              <a:gd name="T13" fmla="*/ T12 w 108"/>
                              <a:gd name="T14" fmla="+- 0 11056 11056"/>
                              <a:gd name="T15" fmla="*/ 11056 h 269"/>
                              <a:gd name="T16" fmla="+- 0 1332 1332"/>
                              <a:gd name="T17" fmla="*/ T16 w 108"/>
                              <a:gd name="T18" fmla="+- 0 11325 11056"/>
                              <a:gd name="T19" fmla="*/ 11325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8" h="269">
                                <a:moveTo>
                                  <a:pt x="0" y="269"/>
                                </a:moveTo>
                                <a:lnTo>
                                  <a:pt x="108" y="269"/>
                                </a:lnTo>
                                <a:lnTo>
                                  <a:pt x="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40"/>
                        <wps:cNvSpPr>
                          <a:spLocks/>
                        </wps:cNvSpPr>
                        <wps:spPr bwMode="auto">
                          <a:xfrm>
                            <a:off x="10802" y="11056"/>
                            <a:ext cx="108" cy="269"/>
                          </a:xfrm>
                          <a:custGeom>
                            <a:avLst/>
                            <a:gdLst>
                              <a:gd name="T0" fmla="+- 0 10802 10802"/>
                              <a:gd name="T1" fmla="*/ T0 w 108"/>
                              <a:gd name="T2" fmla="+- 0 11325 11056"/>
                              <a:gd name="T3" fmla="*/ 11325 h 269"/>
                              <a:gd name="T4" fmla="+- 0 10910 10802"/>
                              <a:gd name="T5" fmla="*/ T4 w 108"/>
                              <a:gd name="T6" fmla="+- 0 11325 11056"/>
                              <a:gd name="T7" fmla="*/ 11325 h 269"/>
                              <a:gd name="T8" fmla="+- 0 10910 10802"/>
                              <a:gd name="T9" fmla="*/ T8 w 108"/>
                              <a:gd name="T10" fmla="+- 0 11056 11056"/>
                              <a:gd name="T11" fmla="*/ 11056 h 269"/>
                              <a:gd name="T12" fmla="+- 0 10802 10802"/>
                              <a:gd name="T13" fmla="*/ T12 w 108"/>
                              <a:gd name="T14" fmla="+- 0 11056 11056"/>
                              <a:gd name="T15" fmla="*/ 11056 h 269"/>
                              <a:gd name="T16" fmla="+- 0 10802 10802"/>
                              <a:gd name="T17" fmla="*/ T16 w 108"/>
                              <a:gd name="T18" fmla="+- 0 11325 11056"/>
                              <a:gd name="T19" fmla="*/ 11325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8" h="269">
                                <a:moveTo>
                                  <a:pt x="0" y="269"/>
                                </a:moveTo>
                                <a:lnTo>
                                  <a:pt x="108" y="269"/>
                                </a:lnTo>
                                <a:lnTo>
                                  <a:pt x="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41"/>
                        <wps:cNvSpPr>
                          <a:spLocks/>
                        </wps:cNvSpPr>
                        <wps:spPr bwMode="auto">
                          <a:xfrm>
                            <a:off x="1440" y="11056"/>
                            <a:ext cx="9361" cy="269"/>
                          </a:xfrm>
                          <a:custGeom>
                            <a:avLst/>
                            <a:gdLst>
                              <a:gd name="T0" fmla="+- 0 10802 1440"/>
                              <a:gd name="T1" fmla="*/ T0 w 9361"/>
                              <a:gd name="T2" fmla="+- 0 11056 11056"/>
                              <a:gd name="T3" fmla="*/ 11056 h 269"/>
                              <a:gd name="T4" fmla="+- 0 1440 1440"/>
                              <a:gd name="T5" fmla="*/ T4 w 9361"/>
                              <a:gd name="T6" fmla="+- 0 11056 11056"/>
                              <a:gd name="T7" fmla="*/ 11056 h 269"/>
                              <a:gd name="T8" fmla="+- 0 1440 1440"/>
                              <a:gd name="T9" fmla="*/ T8 w 9361"/>
                              <a:gd name="T10" fmla="+- 0 11325 11056"/>
                              <a:gd name="T11" fmla="*/ 11325 h 269"/>
                              <a:gd name="T12" fmla="+- 0 10802 1440"/>
                              <a:gd name="T13" fmla="*/ T12 w 9361"/>
                              <a:gd name="T14" fmla="+- 0 11325 11056"/>
                              <a:gd name="T15" fmla="*/ 11325 h 269"/>
                              <a:gd name="T16" fmla="+- 0 10802 1440"/>
                              <a:gd name="T17" fmla="*/ T16 w 9361"/>
                              <a:gd name="T18" fmla="+- 0 11056 11056"/>
                              <a:gd name="T19" fmla="*/ 11056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361" h="269">
                                <a:moveTo>
                                  <a:pt x="93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9362" y="269"/>
                                </a:lnTo>
                                <a:lnTo>
                                  <a:pt x="9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4F04" w:rsidRPr="00A84F04" w:rsidRDefault="00A84F04" w:rsidP="00A84F04">
                              <w:pPr>
                                <w:rPr>
                                  <w:rFonts w:asciiTheme="minorHAnsi" w:hAnsi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A84F04">
                                <w:rPr>
                                  <w:rFonts w:asciiTheme="minorHAnsi" w:hAnsi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Training Skills: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left:0;text-align:left;margin-left:1pt;margin-top:695pt;width:478.9pt;height:25.15pt;z-index:-251653120;mso-position-horizontal-relative:margin;mso-position-vertical-relative:page" coordorigin="1332,11056" coordsize="9578,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">
                <v:shape id="Freeform 39" o:spid="_x0000_s1027" style="position:absolute;left:1332;top:11056;width:108;height:269;visibility:visible;mso-wrap-style:square;v-text-anchor:top" coordsize="10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RxgcMA&#10;AADaAAAADwAAAGRycy9kb3ducmV2LnhtbESPT2vCQBTE74LfYXlCb7pJKVWiq4hQ8NAW/wTPz+wz&#10;G8y+TbNbk377riB4HGbmN8xi1dta3Kj1lWMF6SQBQVw4XXGpID9+jGcgfEDWWDsmBX/kYbUcDhaY&#10;adfxnm6HUIoIYZ+hAhNCk0npC0MW/cQ1xNG7uNZiiLItpW6xi3Bby9ckeZcWK44LBhvaGCquh1+r&#10;wP+k58rX6e7UmXzTTT/fvvB7q9TLqF/PQQTqwzP8aG+1gincr8Qb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RxgcMAAADaAAAADwAAAAAAAAAAAAAAAACYAgAAZHJzL2Rv&#10;d25yZXYueG1sUEsFBgAAAAAEAAQA9QAAAIgDAAAAAA==&#10;" path="m,269r108,l108,,,,,269xe" fillcolor="#bebebe" stroked="f">
                  <v:path arrowok="t" o:connecttype="custom" o:connectlocs="0,11325;108,11325;108,11056;0,11056;0,11325" o:connectangles="0,0,0,0,0"/>
                </v:shape>
                <v:shape id="Freeform 40" o:spid="_x0000_s1028" style="position:absolute;left:10802;top:11056;width:108;height:269;visibility:visible;mso-wrap-style:square;v-text-anchor:top" coordsize="10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vl878A&#10;AADaAAAADwAAAGRycy9kb3ducmV2LnhtbERPy4rCMBTdC/5DuMLsNK0MKh2jiCC4cMQXru80d5oy&#10;zU1tou38vVkILg/nPV92thIPanzpWEE6SkAQ506XXCi4nDfDGQgfkDVWjknBP3lYLvq9OWbatXyk&#10;xykUIoawz1CBCaHOpPS5IYt+5GriyP26xmKIsCmkbrCN4baS4ySZSIslxwaDNa0N5X+nu1Xgb+lP&#10;6av0cG3NZd1Od5/fuN8q9THoVl8gAnXhLX65t1pB3BqvxBsgF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W+XzvwAAANoAAAAPAAAAAAAAAAAAAAAAAJgCAABkcnMvZG93bnJl&#10;di54bWxQSwUGAAAAAAQABAD1AAAAhAMAAAAA&#10;" path="m,269r108,l108,,,,,269xe" fillcolor="#bebebe" stroked="f">
                  <v:path arrowok="t" o:connecttype="custom" o:connectlocs="0,11325;108,11325;108,11056;0,11056;0,11325" o:connectangles="0,0,0,0,0"/>
                </v:shape>
                <v:shape id="Freeform 41" o:spid="_x0000_s1029" style="position:absolute;left:1440;top:11056;width:9361;height:269;visibility:visible;mso-wrap-style:square;v-text-anchor:top" coordsize="9361,26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heIcMA&#10;AADaAAAADwAAAGRycy9kb3ducmV2LnhtbESPQWvCQBSE70L/w/IK3nRjC1qjq0ilIFICpoJ4e2Sf&#10;2WD2bcyumv77bkHwOMzMN8x82dla3Kj1lWMFo2ECgrhwuuJSwf7na/ABwgdkjbVjUvBLHpaLl94c&#10;U+3uvKNbHkoRIexTVGBCaFIpfWHIoh+6hjh6J9daDFG2pdQt3iPc1vItScbSYsVxwWBDn4aKc361&#10;Crbv3xMcmckF16ujOYyz7Lw/ZEr1X7vVDESgLjzDj/ZGK5jC/5V4A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heIcMAAADaAAAADwAAAAAAAAAAAAAAAACYAgAAZHJzL2Rv&#10;d25yZXYueG1sUEsFBgAAAAAEAAQA9QAAAIgDAAAAAA==&#10;" adj="-11796480,,5400" path="m9362,l,,,269r9362,l9362,xe" fillcolor="#bebebe" stroked="f">
                  <v:stroke joinstyle="round"/>
                  <v:formulas/>
                  <v:path arrowok="t" o:connecttype="custom" o:connectlocs="9362,11056;0,11056;0,11325;9362,11325;9362,11056" o:connectangles="0,0,0,0,0" textboxrect="0,0,9361,269"/>
                  <v:textbox>
                    <w:txbxContent>
                      <w:p w:rsidR="00A84F04" w:rsidRPr="00A84F04" w:rsidRDefault="00A84F04" w:rsidP="00A84F04">
                        <w:pPr>
                          <w:rPr>
                            <w:rFonts w:asciiTheme="minorHAnsi" w:hAnsiTheme="minorHAnsi"/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A84F04">
                          <w:rPr>
                            <w:rFonts w:asciiTheme="minorHAnsi" w:hAnsiTheme="minorHAnsi"/>
                            <w:b/>
                            <w:bCs/>
                            <w:sz w:val="22"/>
                            <w:szCs w:val="22"/>
                          </w:rPr>
                          <w:t>Training Skills: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  <w:szCs w:val="22"/>
        </w:rPr>
        <w:tab/>
      </w:r>
    </w:p>
    <w:p w:rsidR="00445B51" w:rsidRDefault="00445B51">
      <w:pPr>
        <w:spacing w:before="16"/>
        <w:ind w:left="100"/>
        <w:rPr>
          <w:rFonts w:ascii="Calibri" w:eastAsia="Calibri" w:hAnsi="Calibri" w:cs="Calibri"/>
          <w:sz w:val="22"/>
          <w:szCs w:val="22"/>
        </w:rPr>
      </w:pPr>
    </w:p>
    <w:p w:rsidR="00183F78" w:rsidRDefault="00183F78" w:rsidP="001F62C9">
      <w:pPr>
        <w:spacing w:line="260" w:lineRule="exact"/>
        <w:rPr>
          <w:sz w:val="24"/>
          <w:szCs w:val="24"/>
        </w:rPr>
      </w:pPr>
    </w:p>
    <w:p w:rsidR="001A4A13" w:rsidRDefault="001A4A13" w:rsidP="001A4A13">
      <w:pPr>
        <w:spacing w:line="260" w:lineRule="exact"/>
        <w:rPr>
          <w:sz w:val="24"/>
          <w:szCs w:val="24"/>
        </w:rPr>
      </w:pPr>
    </w:p>
    <w:p w:rsidR="001A4A13" w:rsidRPr="001A4A13" w:rsidRDefault="001A4A13" w:rsidP="001A4A13">
      <w:pPr>
        <w:spacing w:line="260" w:lineRule="exact"/>
        <w:rPr>
          <w:sz w:val="24"/>
          <w:szCs w:val="24"/>
        </w:rPr>
      </w:pPr>
    </w:p>
    <w:p w:rsidR="00A84F04" w:rsidRDefault="00A84F04" w:rsidP="00A84F04">
      <w:pPr>
        <w:pStyle w:val="ListParagraph"/>
        <w:numPr>
          <w:ilvl w:val="0"/>
          <w:numId w:val="3"/>
        </w:numPr>
        <w:spacing w:line="260" w:lineRule="exact"/>
        <w:rPr>
          <w:sz w:val="24"/>
          <w:szCs w:val="24"/>
        </w:rPr>
      </w:pPr>
      <w:r>
        <w:rPr>
          <w:sz w:val="24"/>
          <w:szCs w:val="24"/>
        </w:rPr>
        <w:t>Purchase department-UOB</w:t>
      </w:r>
    </w:p>
    <w:p w:rsidR="001A4A13" w:rsidRDefault="00A84F04" w:rsidP="001A4A13">
      <w:pPr>
        <w:pStyle w:val="ListParagraph"/>
        <w:numPr>
          <w:ilvl w:val="0"/>
          <w:numId w:val="3"/>
        </w:numPr>
        <w:spacing w:line="260" w:lineRule="exact"/>
        <w:rPr>
          <w:sz w:val="24"/>
          <w:szCs w:val="24"/>
        </w:rPr>
      </w:pPr>
      <w:r>
        <w:rPr>
          <w:sz w:val="24"/>
          <w:szCs w:val="24"/>
        </w:rPr>
        <w:t xml:space="preserve">Practical Training department </w:t>
      </w:r>
      <w:r w:rsidR="001A4A13">
        <w:rPr>
          <w:sz w:val="24"/>
          <w:szCs w:val="24"/>
        </w:rPr>
        <w:t>–</w:t>
      </w:r>
      <w:r>
        <w:rPr>
          <w:sz w:val="24"/>
          <w:szCs w:val="24"/>
        </w:rPr>
        <w:t>UOB</w:t>
      </w:r>
    </w:p>
    <w:p w:rsidR="001A4A13" w:rsidRPr="001A4A13" w:rsidRDefault="001A4A13" w:rsidP="001A4A13">
      <w:pPr>
        <w:spacing w:line="260" w:lineRule="exact"/>
        <w:ind w:left="360"/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ADBC893" wp14:editId="2CAA747D">
                <wp:simplePos x="0" y="0"/>
                <wp:positionH relativeFrom="margin">
                  <wp:posOffset>104775</wp:posOffset>
                </wp:positionH>
                <wp:positionV relativeFrom="paragraph">
                  <wp:posOffset>-295275</wp:posOffset>
                </wp:positionV>
                <wp:extent cx="5955588" cy="257175"/>
                <wp:effectExtent l="0" t="0" r="26670" b="9525"/>
                <wp:wrapNone/>
                <wp:docPr id="5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55588" cy="257175"/>
                        </a:xfrm>
                        <a:custGeom>
                          <a:avLst/>
                          <a:gdLst>
                            <a:gd name="T0" fmla="+- 0 10802 1440"/>
                            <a:gd name="T1" fmla="*/ T0 w 9361"/>
                            <a:gd name="T2" fmla="+- 0 11056 11056"/>
                            <a:gd name="T3" fmla="*/ 11056 h 269"/>
                            <a:gd name="T4" fmla="+- 0 1440 1440"/>
                            <a:gd name="T5" fmla="*/ T4 w 9361"/>
                            <a:gd name="T6" fmla="+- 0 11056 11056"/>
                            <a:gd name="T7" fmla="*/ 11056 h 269"/>
                            <a:gd name="T8" fmla="+- 0 1440 1440"/>
                            <a:gd name="T9" fmla="*/ T8 w 9361"/>
                            <a:gd name="T10" fmla="+- 0 11325 11056"/>
                            <a:gd name="T11" fmla="*/ 11325 h 269"/>
                            <a:gd name="T12" fmla="+- 0 10802 1440"/>
                            <a:gd name="T13" fmla="*/ T12 w 9361"/>
                            <a:gd name="T14" fmla="+- 0 11325 11056"/>
                            <a:gd name="T15" fmla="*/ 11325 h 269"/>
                            <a:gd name="T16" fmla="+- 0 10802 1440"/>
                            <a:gd name="T17" fmla="*/ T16 w 9361"/>
                            <a:gd name="T18" fmla="+- 0 11056 11056"/>
                            <a:gd name="T19" fmla="*/ 11056 h 26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361" h="269">
                              <a:moveTo>
                                <a:pt x="9362" y="0"/>
                              </a:moveTo>
                              <a:lnTo>
                                <a:pt x="0" y="0"/>
                              </a:lnTo>
                              <a:lnTo>
                                <a:pt x="0" y="269"/>
                              </a:lnTo>
                              <a:lnTo>
                                <a:pt x="9362" y="269"/>
                              </a:lnTo>
                              <a:lnTo>
                                <a:pt x="93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EBE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5B51" w:rsidRPr="0083722F" w:rsidRDefault="00445B51" w:rsidP="0083722F">
                            <w:pPr>
                              <w:spacing w:line="260" w:lineRule="exact"/>
                              <w:rPr>
                                <w:rFonts w:asciiTheme="minorHAnsi" w:hAnsiTheme="minorHAnsi"/>
                                <w:b/>
                                <w:bCs/>
                                <w:position w:val="-1"/>
                                <w:sz w:val="22"/>
                                <w:szCs w:val="22"/>
                              </w:rPr>
                            </w:pPr>
                            <w:r w:rsidRPr="0083722F">
                              <w:rPr>
                                <w:rFonts w:asciiTheme="minorHAnsi" w:hAnsiTheme="minorHAnsi"/>
                                <w:b/>
                                <w:bCs/>
                                <w:position w:val="-1"/>
                                <w:sz w:val="22"/>
                                <w:szCs w:val="22"/>
                              </w:rPr>
                              <w:t>Interests and 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37" o:spid="_x0000_s1030" style="position:absolute;left:0;text-align:left;margin-left:8.25pt;margin-top:-23.25pt;width:468.95pt;height:20.25pt;z-index:-2516541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coordsize="9361,26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" adj="-11796480,,5400" path="m9362,l,,,269r9362,l9362,xe" fillcolor="#bebebe" stroked="f">
                <v:stroke joinstyle="round"/>
                <v:formulas/>
                <v:path arrowok="t" o:connecttype="custom" o:connectlocs="5956224,10569988;0,10569988;0,10827163;5956224,10827163;5956224,10569988" o:connectangles="0,0,0,0,0" textboxrect="0,0,9361,269"/>
                <v:textbox>
                  <w:txbxContent>
                    <w:p w:rsidR="00445B51" w:rsidRPr="0083722F" w:rsidRDefault="00445B51" w:rsidP="0083722F">
                      <w:pPr>
                        <w:spacing w:line="260" w:lineRule="exact"/>
                        <w:rPr>
                          <w:rFonts w:asciiTheme="minorHAnsi" w:hAnsiTheme="minorHAnsi"/>
                          <w:b/>
                          <w:bCs/>
                          <w:position w:val="-1"/>
                          <w:sz w:val="22"/>
                          <w:szCs w:val="22"/>
                        </w:rPr>
                      </w:pPr>
                      <w:r w:rsidRPr="0083722F">
                        <w:rPr>
                          <w:rFonts w:asciiTheme="minorHAnsi" w:hAnsiTheme="minorHAnsi"/>
                          <w:b/>
                          <w:bCs/>
                          <w:position w:val="-1"/>
                          <w:sz w:val="22"/>
                          <w:szCs w:val="22"/>
                        </w:rPr>
                        <w:t>Interests and Hobbies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84F04" w:rsidRDefault="00A84F04" w:rsidP="00B92D86">
      <w:pPr>
        <w:spacing w:line="260" w:lineRule="exact"/>
        <w:rPr>
          <w:sz w:val="24"/>
          <w:szCs w:val="24"/>
        </w:rPr>
      </w:pPr>
    </w:p>
    <w:p w:rsidR="00F13057" w:rsidRDefault="00E05A19">
      <w:pPr>
        <w:spacing w:line="260" w:lineRule="exact"/>
        <w:ind w:left="201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ding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nt 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cc</w:t>
      </w:r>
      <w:r>
        <w:rPr>
          <w:sz w:val="24"/>
          <w:szCs w:val="24"/>
        </w:rPr>
        <w:t>ount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volu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ions and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nt 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 xml:space="preserve">sues,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, 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tchi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mov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 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</w:p>
    <w:p w:rsidR="00F13057" w:rsidRDefault="00E05A19">
      <w:pPr>
        <w:ind w:left="100"/>
        <w:rPr>
          <w:sz w:val="24"/>
          <w:szCs w:val="24"/>
        </w:rPr>
      </w:pPr>
      <w:r>
        <w:rPr>
          <w:sz w:val="24"/>
          <w:szCs w:val="24"/>
        </w:rPr>
        <w:t>Magazines, s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h on 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t.</w:t>
      </w:r>
    </w:p>
    <w:sectPr w:rsidR="00F13057">
      <w:type w:val="continuous"/>
      <w:pgSz w:w="12240" w:h="15840"/>
      <w:pgMar w:top="14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70450"/>
    <w:multiLevelType w:val="multilevel"/>
    <w:tmpl w:val="5D3A05A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BE05ECC"/>
    <w:multiLevelType w:val="hybridMultilevel"/>
    <w:tmpl w:val="EFCC2AF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345013E1"/>
    <w:multiLevelType w:val="hybridMultilevel"/>
    <w:tmpl w:val="BEC2A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3057"/>
    <w:rsid w:val="00183F78"/>
    <w:rsid w:val="001A4A13"/>
    <w:rsid w:val="001F44DA"/>
    <w:rsid w:val="001F62C9"/>
    <w:rsid w:val="00445B51"/>
    <w:rsid w:val="00595D13"/>
    <w:rsid w:val="00717C15"/>
    <w:rsid w:val="007230C3"/>
    <w:rsid w:val="0083722F"/>
    <w:rsid w:val="009D0DA6"/>
    <w:rsid w:val="00A84F04"/>
    <w:rsid w:val="00B92D86"/>
    <w:rsid w:val="00C032D3"/>
    <w:rsid w:val="00E05A19"/>
    <w:rsid w:val="00E82ECB"/>
    <w:rsid w:val="00F13057"/>
    <w:rsid w:val="00F3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7F50F"/>
  <w15:docId w15:val="{AF036507-9BF4-EC47-9235-BB72B144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A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A1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83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91@hot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/>
  <cp:revision>13</cp:revision>
  <cp:lastPrinted>2016-09-01T05:36:00Z</cp:lastPrinted>
  <dcterms:created xsi:type="dcterms:W3CDTF">2016-09-01T05:36:00Z</dcterms:created>
  <dcterms:modified xsi:type="dcterms:W3CDTF">2017-09-18T10:04:00Z</dcterms:modified>
</cp:coreProperties>
</file>